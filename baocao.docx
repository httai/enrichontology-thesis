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F79" w:rsidRPr="00317D0A" w:rsidRDefault="00B97F79" w:rsidP="009D4AF0">
      <w:pPr>
        <w:spacing w:after="240" w:line="360" w:lineRule="auto"/>
        <w:jc w:val="both"/>
        <w:rPr>
          <w:sz w:val="26"/>
          <w:szCs w:val="26"/>
        </w:rPr>
      </w:pPr>
      <w:bookmarkStart w:id="0" w:name="id.92e3c2c69dec"/>
      <w:bookmarkEnd w:id="0"/>
      <w:r w:rsidRPr="00317D0A">
        <w:rPr>
          <w:b/>
          <w:bCs/>
          <w:sz w:val="26"/>
          <w:szCs w:val="26"/>
        </w:rPr>
        <w:t>Chương 1: TỔNG QUAN</w:t>
      </w:r>
    </w:p>
    <w:p w:rsidR="00B97F79" w:rsidRPr="00317D0A" w:rsidRDefault="00B97F79" w:rsidP="009D4AF0">
      <w:pPr>
        <w:pStyle w:val="ListParagraph"/>
        <w:numPr>
          <w:ilvl w:val="1"/>
          <w:numId w:val="30"/>
        </w:numPr>
        <w:spacing w:after="240" w:line="360" w:lineRule="auto"/>
        <w:jc w:val="both"/>
        <w:rPr>
          <w:rFonts w:ascii="Times New Roman" w:hAnsi="Times New Roman"/>
          <w:b/>
          <w:bCs/>
          <w:sz w:val="26"/>
          <w:szCs w:val="26"/>
        </w:rPr>
      </w:pPr>
      <w:r w:rsidRPr="00317D0A">
        <w:rPr>
          <w:rFonts w:ascii="Times New Roman" w:hAnsi="Times New Roman"/>
          <w:b/>
          <w:bCs/>
          <w:sz w:val="26"/>
          <w:szCs w:val="26"/>
        </w:rPr>
        <w:t>Đặt vấn đề</w:t>
      </w:r>
    </w:p>
    <w:p w:rsidR="00B97F79" w:rsidRPr="00317D0A" w:rsidRDefault="00B97F79" w:rsidP="009D4AF0">
      <w:pPr>
        <w:spacing w:after="240" w:line="360" w:lineRule="auto"/>
        <w:ind w:firstLine="720"/>
        <w:jc w:val="both"/>
        <w:rPr>
          <w:sz w:val="26"/>
          <w:szCs w:val="26"/>
        </w:rPr>
      </w:pPr>
      <w:r w:rsidRPr="00317D0A">
        <w:rPr>
          <w:sz w:val="26"/>
          <w:szCs w:val="26"/>
        </w:rPr>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Từ đây người dùng phải tốn thời gian và công sức vào từng tài liệu để tìm được đúng thông tin mình cần mà có khi không tìm thấy hoặc tìm thấy thông tin sai lệch. 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w:t>
      </w:r>
      <w:r w:rsidRPr="00811022">
        <w:rPr>
          <w:color w:val="auto"/>
          <w:sz w:val="26"/>
          <w:szCs w:val="26"/>
        </w:rPr>
        <w:t>chế [1].</w:t>
      </w:r>
    </w:p>
    <w:p w:rsidR="00B97F79" w:rsidRPr="00317D0A" w:rsidRDefault="00B97F79" w:rsidP="00EE4F19">
      <w:pPr>
        <w:spacing w:line="360" w:lineRule="auto"/>
        <w:jc w:val="both"/>
        <w:rPr>
          <w:sz w:val="26"/>
          <w:szCs w:val="26"/>
        </w:rPr>
      </w:pPr>
      <w:bookmarkStart w:id="1" w:name="id.1b64c9b295de"/>
      <w:bookmarkEnd w:id="1"/>
      <w:r w:rsidRPr="00317D0A">
        <w:rPr>
          <w:sz w:val="26"/>
          <w:szCs w:val="26"/>
        </w:rPr>
        <w:t xml:space="preserve">Dùng Ontology là một giải pháp biểu diễn tri thức và chia sẻ thông tin mà cả hệ thống và con người có thể hiểu được. Ontology chứa những đặc tả rõ ràng các khái niệm về một lĩnh vực và quan hệ giữa các khái niệm đó </w:t>
      </w:r>
      <w:r w:rsidRPr="00811022">
        <w:rPr>
          <w:color w:val="auto"/>
          <w:sz w:val="26"/>
          <w:szCs w:val="26"/>
        </w:rPr>
        <w:t>[2].</w:t>
      </w:r>
      <w:r w:rsidRPr="00317D0A">
        <w:rPr>
          <w:sz w:val="26"/>
          <w:szCs w:val="26"/>
        </w:rPr>
        <w:t xml:space="preserve">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w:t>
      </w:r>
      <w:r w:rsidR="00811022">
        <w:rPr>
          <w:color w:val="auto"/>
          <w:sz w:val="26"/>
          <w:szCs w:val="26"/>
        </w:rPr>
        <w:t>[3</w:t>
      </w:r>
      <w:r w:rsidR="006B0539">
        <w:rPr>
          <w:color w:val="auto"/>
          <w:sz w:val="26"/>
          <w:szCs w:val="26"/>
        </w:rPr>
        <w:t xml:space="preserve">, 4, </w:t>
      </w:r>
      <w:r w:rsidR="00811022">
        <w:rPr>
          <w:color w:val="auto"/>
          <w:sz w:val="26"/>
          <w:szCs w:val="26"/>
        </w:rPr>
        <w:t>5]</w:t>
      </w:r>
      <w:r w:rsidRPr="00811022">
        <w:rPr>
          <w:color w:val="auto"/>
          <w:sz w:val="26"/>
          <w:szCs w:val="26"/>
        </w:rPr>
        <w:t>.</w:t>
      </w:r>
    </w:p>
    <w:p w:rsidR="00B97F79" w:rsidRPr="00317D0A" w:rsidRDefault="00B97F79" w:rsidP="00EE4F19">
      <w:pPr>
        <w:spacing w:line="360" w:lineRule="auto"/>
        <w:ind w:firstLine="720"/>
        <w:jc w:val="both"/>
        <w:rPr>
          <w:sz w:val="26"/>
          <w:szCs w:val="26"/>
        </w:rPr>
      </w:pPr>
      <w:r w:rsidRPr="00317D0A">
        <w:rPr>
          <w:sz w:val="26"/>
          <w:szCs w:val="26"/>
        </w:rPr>
        <w:t xml:space="preserve">Nhận thấy những nhu </w:t>
      </w:r>
      <w:r w:rsidR="00A300A5">
        <w:rPr>
          <w:sz w:val="26"/>
          <w:szCs w:val="26"/>
        </w:rPr>
        <w:t>cầu trên, nhóm thực hiện đề tài</w:t>
      </w:r>
      <w:r w:rsidRPr="00317D0A">
        <w:rPr>
          <w:sz w:val="26"/>
          <w:szCs w:val="26"/>
        </w:rPr>
        <w:t>:</w:t>
      </w:r>
    </w:p>
    <w:p w:rsidR="00B97F79" w:rsidRPr="00317D0A" w:rsidRDefault="00B97F79" w:rsidP="009D4AF0">
      <w:pPr>
        <w:spacing w:before="240" w:after="240" w:line="360" w:lineRule="auto"/>
        <w:ind w:firstLine="720"/>
        <w:jc w:val="both"/>
        <w:rPr>
          <w:b/>
          <w:bCs/>
          <w:sz w:val="26"/>
          <w:szCs w:val="26"/>
        </w:rPr>
      </w:pPr>
      <w:r w:rsidRPr="00317D0A">
        <w:rPr>
          <w:b/>
          <w:bCs/>
          <w:sz w:val="26"/>
          <w:szCs w:val="26"/>
        </w:rPr>
        <w:t>“Xây dựng và làm giàu Ontology tiếng Việt chuyên ngành Công nghệ thông tin”.</w:t>
      </w:r>
    </w:p>
    <w:p w:rsidR="00B97F79" w:rsidRDefault="00B97F79" w:rsidP="009D4AF0">
      <w:pPr>
        <w:spacing w:before="240" w:after="240" w:line="360" w:lineRule="auto"/>
        <w:ind w:firstLine="720"/>
        <w:jc w:val="both"/>
        <w:rPr>
          <w:sz w:val="26"/>
          <w:szCs w:val="26"/>
        </w:rPr>
      </w:pPr>
      <w:r w:rsidRPr="00317D0A">
        <w:rPr>
          <w:sz w:val="26"/>
          <w:szCs w:val="26"/>
        </w:rPr>
        <w:t>Đề tài nhằm xây dựng một Ontology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Ontology này có khả năng mở rộng cấu trúc và dữ liệu để phục vụ mục đích hỏi đáp của người dùng. Ngoài ra nhóm cũng sẽ xây dựng công cụ cho phép làm giàu Ontology từ internet.</w:t>
      </w:r>
    </w:p>
    <w:p w:rsidR="009D4AF0" w:rsidRPr="00317D0A" w:rsidRDefault="009D4AF0" w:rsidP="009D4AF0">
      <w:pPr>
        <w:spacing w:before="240" w:after="240" w:line="360" w:lineRule="auto"/>
        <w:ind w:firstLine="720"/>
        <w:jc w:val="both"/>
        <w:rPr>
          <w:sz w:val="26"/>
          <w:szCs w:val="26"/>
        </w:rPr>
      </w:pPr>
    </w:p>
    <w:p w:rsidR="00A10838" w:rsidRPr="00A10838" w:rsidRDefault="00B97F79" w:rsidP="00A10838">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lastRenderedPageBreak/>
        <w:t>Mục tiêu và phạm vi đề tài</w:t>
      </w:r>
    </w:p>
    <w:p w:rsidR="00B97F79" w:rsidRPr="00317D0A" w:rsidRDefault="00B97F79" w:rsidP="00A10838">
      <w:pPr>
        <w:pStyle w:val="ListParagraph"/>
        <w:numPr>
          <w:ilvl w:val="0"/>
          <w:numId w:val="36"/>
        </w:numPr>
        <w:spacing w:line="360" w:lineRule="auto"/>
        <w:ind w:left="567" w:hanging="567"/>
        <w:jc w:val="both"/>
        <w:rPr>
          <w:rFonts w:ascii="Times New Roman" w:hAnsi="Times New Roman"/>
          <w:b/>
          <w:bCs/>
          <w:sz w:val="26"/>
          <w:szCs w:val="26"/>
        </w:rPr>
      </w:pPr>
      <w:r w:rsidRPr="00317D0A">
        <w:rPr>
          <w:rFonts w:ascii="Times New Roman" w:hAnsi="Times New Roman"/>
          <w:b/>
          <w:bCs/>
          <w:sz w:val="26"/>
          <w:szCs w:val="26"/>
        </w:rPr>
        <w:t>Mục tiêu:</w:t>
      </w:r>
      <w:r w:rsidRPr="00317D0A">
        <w:rPr>
          <w:rFonts w:ascii="Times New Roman" w:hAnsi="Times New Roman"/>
          <w:sz w:val="26"/>
          <w:szCs w:val="26"/>
        </w:rPr>
        <w:t xml:space="preserve"> Xây dựng Ontology chuyên ngành công nghệ thông tin tiếng Việt phục vụ cho việc tìm kiếm thực thể có tên và xác định quan hệ giữa chúng trong tài liệu công nghệ thông tin tiếng Việt, hỗ trợ trả lời theo ngữ nghĩa cho những câu hỏi bằng tiếng Việt về công nghệ thông tin, có thể được phát triển để sử dụng cho hệ thống tư vấn về chương trình đào tạo công nghệ thông tin.</w:t>
      </w:r>
    </w:p>
    <w:p w:rsidR="00B97F79" w:rsidRPr="00317D0A" w:rsidRDefault="00B97F79" w:rsidP="00EE4F19">
      <w:pPr>
        <w:pStyle w:val="ListParagraph"/>
        <w:numPr>
          <w:ilvl w:val="0"/>
          <w:numId w:val="36"/>
        </w:numPr>
        <w:spacing w:after="0" w:line="360" w:lineRule="auto"/>
        <w:ind w:left="567" w:hanging="567"/>
        <w:jc w:val="both"/>
        <w:rPr>
          <w:rFonts w:ascii="Times New Roman" w:hAnsi="Times New Roman"/>
          <w:b/>
          <w:bCs/>
          <w:sz w:val="26"/>
          <w:szCs w:val="26"/>
        </w:rPr>
      </w:pPr>
      <w:r w:rsidRPr="00317D0A">
        <w:rPr>
          <w:rFonts w:ascii="Times New Roman" w:hAnsi="Times New Roman"/>
          <w:b/>
          <w:bCs/>
          <w:sz w:val="26"/>
          <w:szCs w:val="26"/>
        </w:rPr>
        <w:t xml:space="preserve">Phạm vi đề tài: </w:t>
      </w:r>
      <w:r w:rsidRPr="00317D0A">
        <w:rPr>
          <w:rFonts w:ascii="Times New Roman" w:hAnsi="Times New Roman"/>
          <w:sz w:val="26"/>
          <w:szCs w:val="26"/>
        </w:rPr>
        <w:t>Xây dựng Ontology tiếng Việt giới hạn trong lĩnh vực Công nghệ thông tin –</w:t>
      </w:r>
      <w:r w:rsidR="00AF1A8B">
        <w:rPr>
          <w:rFonts w:ascii="Times New Roman" w:hAnsi="Times New Roman"/>
          <w:sz w:val="26"/>
          <w:szCs w:val="26"/>
        </w:rPr>
        <w:t xml:space="preserve"> </w:t>
      </w:r>
      <w:r w:rsidRPr="00317D0A">
        <w:rPr>
          <w:rFonts w:ascii="Times New Roman" w:hAnsi="Times New Roman"/>
          <w:sz w:val="26"/>
          <w:szCs w:val="26"/>
        </w:rPr>
        <w:t>Ontology for Vietnamese Information Technology (OVIT) nhằm lưu trữ:</w:t>
      </w:r>
      <w:bookmarkStart w:id="2" w:name="id.45efbca114de"/>
      <w:bookmarkEnd w:id="2"/>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Các khái niệm trong lĩnh vực Công nghệ thông tin và quan hệ giữa chúng.</w:t>
      </w:r>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Thông tin các công ty, trường học, tổ chức, hiệp hội, chuyên gia, các sự kiện trong ngành và quan hệ ngữ nghĩa giữa chúng.</w:t>
      </w:r>
    </w:p>
    <w:p w:rsidR="00B97F79" w:rsidRPr="00317D0A" w:rsidRDefault="00B97F79" w:rsidP="00EE4F19">
      <w:pPr>
        <w:numPr>
          <w:ilvl w:val="0"/>
          <w:numId w:val="5"/>
        </w:numPr>
        <w:tabs>
          <w:tab w:val="clear" w:pos="2160"/>
          <w:tab w:val="num" w:pos="1100"/>
        </w:tabs>
        <w:spacing w:line="360" w:lineRule="auto"/>
        <w:ind w:left="1134" w:hanging="283"/>
        <w:jc w:val="both"/>
        <w:rPr>
          <w:sz w:val="26"/>
          <w:szCs w:val="26"/>
        </w:rPr>
      </w:pPr>
      <w:r w:rsidRPr="00317D0A">
        <w:rPr>
          <w:sz w:val="26"/>
          <w:szCs w:val="26"/>
        </w:rPr>
        <w:t>Các chương trình đào tạo Công nghệ thông tin.</w:t>
      </w:r>
    </w:p>
    <w:p w:rsidR="00A10838" w:rsidRPr="00317D0A" w:rsidRDefault="00B97F79" w:rsidP="008F6F77">
      <w:pPr>
        <w:spacing w:line="360" w:lineRule="auto"/>
        <w:ind w:firstLine="720"/>
        <w:jc w:val="both"/>
        <w:rPr>
          <w:sz w:val="26"/>
          <w:szCs w:val="26"/>
        </w:rPr>
      </w:pPr>
      <w:r w:rsidRPr="00317D0A">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B97F79" w:rsidRPr="00317D0A" w:rsidRDefault="00B97F79" w:rsidP="00A10838">
      <w:pPr>
        <w:pStyle w:val="ListParagraph"/>
        <w:numPr>
          <w:ilvl w:val="1"/>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Kết quả dự kiến</w:t>
      </w:r>
    </w:p>
    <w:p w:rsidR="00B97F79" w:rsidRPr="00317D0A" w:rsidRDefault="00B97F79" w:rsidP="00A10838">
      <w:pPr>
        <w:spacing w:before="240" w:line="360" w:lineRule="auto"/>
        <w:ind w:firstLine="851"/>
        <w:jc w:val="both"/>
        <w:rPr>
          <w:sz w:val="26"/>
          <w:szCs w:val="26"/>
        </w:rPr>
      </w:pPr>
      <w:r w:rsidRPr="00317D0A">
        <w:rPr>
          <w:sz w:val="26"/>
          <w:szCs w:val="26"/>
        </w:rPr>
        <w:t>Kiến thức: Nắm được khái niệm, cấu trúc, mục đích, ứng dụng, cách xây dựng một Ontolog</w:t>
      </w:r>
      <w:r w:rsidR="00AF1A8B">
        <w:rPr>
          <w:sz w:val="26"/>
          <w:szCs w:val="26"/>
        </w:rPr>
        <w:t>y. Các công cụ hỗ trợ xây dựng o</w:t>
      </w:r>
      <w:r w:rsidRPr="00317D0A">
        <w:rPr>
          <w:sz w:val="26"/>
          <w:szCs w:val="26"/>
        </w:rPr>
        <w:t>ntology hiện nay và sử dụng ngôn ngữ Java để xây dựng công cụ làm giàu Ontology (OVIT) bán tự động.</w:t>
      </w:r>
    </w:p>
    <w:p w:rsidR="00B97F79" w:rsidRPr="00317D0A" w:rsidRDefault="00B97F79" w:rsidP="00EE4F19">
      <w:pPr>
        <w:spacing w:line="360" w:lineRule="auto"/>
        <w:ind w:firstLine="851"/>
        <w:jc w:val="both"/>
        <w:rPr>
          <w:sz w:val="26"/>
          <w:szCs w:val="26"/>
        </w:rPr>
      </w:pPr>
      <w:r w:rsidRPr="00317D0A">
        <w:rPr>
          <w:sz w:val="26"/>
          <w:szCs w:val="26"/>
        </w:rPr>
        <w:t>Phương pháp và công cụ: Xây dựng Ontology dùng công cụ Protégé, tạo công cụ làm giàu cá thể bán tự động sử dụng API của Google và Yahoo để tìm kiếm nguồn tài liệu làm giàu, dùng thuật toán SVM để phân loại tài liệu công nghệ thông tin tiếng Việt, rút trích các cá thể từ tài liệu đã phân loại cho phép người dùng kiểm tra, chỉnh sửa và lưu vào Ontology.</w:t>
      </w:r>
    </w:p>
    <w:p w:rsidR="00A10838" w:rsidRPr="00317D0A" w:rsidRDefault="00B97F79" w:rsidP="00EE4F19">
      <w:pPr>
        <w:spacing w:line="360" w:lineRule="auto"/>
        <w:ind w:firstLine="851"/>
        <w:jc w:val="both"/>
        <w:rPr>
          <w:sz w:val="26"/>
          <w:szCs w:val="26"/>
        </w:rPr>
      </w:pPr>
      <w:r w:rsidRPr="00317D0A">
        <w:rPr>
          <w:sz w:val="26"/>
          <w:szCs w:val="26"/>
        </w:rPr>
        <w:t>Dữ liệu: Dự kiến nhập bằng tay được khoảng 1000 lớp, 100 quan hệ và 100 cá thể, làm giàu cá thể bán tự động được 1000 cá thể.</w:t>
      </w:r>
    </w:p>
    <w:p w:rsidR="00B97F79" w:rsidRPr="00317D0A" w:rsidRDefault="00B97F79" w:rsidP="00A10838">
      <w:pPr>
        <w:pStyle w:val="ListParagraph"/>
        <w:numPr>
          <w:ilvl w:val="1"/>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lastRenderedPageBreak/>
        <w:t>Tổng kết chương</w:t>
      </w:r>
    </w:p>
    <w:p w:rsidR="007B6A96" w:rsidRPr="00A10838" w:rsidRDefault="00B97F79" w:rsidP="00A10838">
      <w:pPr>
        <w:spacing w:before="240" w:line="360" w:lineRule="auto"/>
        <w:jc w:val="both"/>
        <w:rPr>
          <w:color w:val="auto"/>
          <w:sz w:val="26"/>
          <w:szCs w:val="26"/>
        </w:rPr>
      </w:pPr>
      <w:r w:rsidRPr="00317D0A">
        <w:rPr>
          <w:color w:val="auto"/>
          <w:sz w:val="26"/>
          <w:szCs w:val="26"/>
        </w:rPr>
        <w:t xml:space="preserve">Trong chương này nhóm chúng em đã nêu ra mục tiêu của việc nghiên cứu và xây dựng ontology hiện nay. Các ứng dụng của nó ngày càng được quan tâm và  nó đã trở </w:t>
      </w:r>
      <w:r w:rsidRPr="001F7A56">
        <w:rPr>
          <w:color w:val="auto"/>
          <w:sz w:val="26"/>
          <w:szCs w:val="26"/>
        </w:rPr>
        <w:t xml:space="preserve">thành phần “lõi” cho các ứng dụng quan tâm đến ngữ nghĩa, tri thức hơn là những dữ </w:t>
      </w:r>
      <w:r w:rsidRPr="00D03B33">
        <w:rPr>
          <w:color w:val="auto"/>
          <w:sz w:val="26"/>
          <w:szCs w:val="26"/>
        </w:rPr>
        <w:t xml:space="preserve">liệu </w:t>
      </w:r>
      <w:r w:rsidR="00537A91" w:rsidRPr="00D03B33">
        <w:rPr>
          <w:color w:val="auto"/>
          <w:sz w:val="26"/>
          <w:szCs w:val="26"/>
        </w:rPr>
        <w:t xml:space="preserve">thông thường </w:t>
      </w:r>
      <w:r w:rsidR="001F7A56" w:rsidRPr="00D03B33">
        <w:rPr>
          <w:color w:val="auto"/>
          <w:sz w:val="26"/>
          <w:szCs w:val="26"/>
        </w:rPr>
        <w:t>được lưu tr</w:t>
      </w:r>
      <w:r w:rsidR="001F7A56" w:rsidRPr="00D03B33">
        <w:rPr>
          <w:sz w:val="26"/>
          <w:szCs w:val="26"/>
        </w:rPr>
        <w:t>ữ</w:t>
      </w:r>
      <w:r w:rsidR="001F7A56" w:rsidRPr="00D03B33">
        <w:rPr>
          <w:color w:val="auto"/>
          <w:sz w:val="26"/>
          <w:szCs w:val="26"/>
        </w:rPr>
        <w:t xml:space="preserve"> trong </w:t>
      </w:r>
      <w:r w:rsidR="00D03B33" w:rsidRPr="00D03B33">
        <w:rPr>
          <w:color w:val="auto"/>
          <w:sz w:val="26"/>
          <w:szCs w:val="26"/>
        </w:rPr>
        <w:t xml:space="preserve">các </w:t>
      </w:r>
      <w:r w:rsidR="001F7A56" w:rsidRPr="00D03B33">
        <w:rPr>
          <w:color w:val="auto"/>
          <w:sz w:val="26"/>
          <w:szCs w:val="26"/>
        </w:rPr>
        <w:t>h</w:t>
      </w:r>
      <w:r w:rsidR="001F7A56" w:rsidRPr="00D03B33">
        <w:rPr>
          <w:sz w:val="26"/>
          <w:szCs w:val="26"/>
        </w:rPr>
        <w:t xml:space="preserve">ệ quản trị cơ </w:t>
      </w:r>
      <w:r w:rsidR="001F7A56" w:rsidRPr="00AF1A8B">
        <w:rPr>
          <w:sz w:val="26"/>
          <w:szCs w:val="26"/>
        </w:rPr>
        <w:t>sở dữ liệu</w:t>
      </w:r>
      <w:r w:rsidRPr="00AF1A8B">
        <w:rPr>
          <w:color w:val="auto"/>
          <w:sz w:val="26"/>
          <w:szCs w:val="26"/>
        </w:rPr>
        <w:t xml:space="preserve">. </w:t>
      </w:r>
      <w:r w:rsidR="008F6F77" w:rsidRPr="00AF1A8B">
        <w:rPr>
          <w:sz w:val="26"/>
          <w:szCs w:val="26"/>
        </w:rPr>
        <w:t xml:space="preserve">Từ đó </w:t>
      </w:r>
      <w:r w:rsidR="00A04A15">
        <w:rPr>
          <w:sz w:val="26"/>
          <w:szCs w:val="26"/>
        </w:rPr>
        <w:t xml:space="preserve">nhóm </w:t>
      </w:r>
      <w:r w:rsidR="00A04A15">
        <w:rPr>
          <w:color w:val="auto"/>
          <w:sz w:val="26"/>
          <w:szCs w:val="26"/>
        </w:rPr>
        <w:t>đặt ra vấn đề và đ</w:t>
      </w:r>
      <w:r w:rsidRPr="00AF1A8B">
        <w:rPr>
          <w:color w:val="auto"/>
          <w:sz w:val="26"/>
          <w:szCs w:val="26"/>
        </w:rPr>
        <w:t xml:space="preserve">ề xuất thực hiện đề tài </w:t>
      </w:r>
      <w:r w:rsidRPr="00AF1A8B">
        <w:rPr>
          <w:b/>
          <w:bCs/>
          <w:sz w:val="26"/>
          <w:szCs w:val="26"/>
        </w:rPr>
        <w:t>“Xây dựng và làm giàu</w:t>
      </w:r>
      <w:r w:rsidRPr="00317D0A">
        <w:rPr>
          <w:b/>
          <w:bCs/>
          <w:sz w:val="26"/>
          <w:szCs w:val="26"/>
        </w:rPr>
        <w:t xml:space="preserve"> Ontology tiếng Việt chuyên ngành Công nghệ thông tin”</w:t>
      </w:r>
      <w:r w:rsidRPr="00A04A15">
        <w:rPr>
          <w:bCs/>
          <w:sz w:val="26"/>
          <w:szCs w:val="26"/>
        </w:rPr>
        <w:t xml:space="preserve"> </w:t>
      </w:r>
      <w:r w:rsidR="00A04A15" w:rsidRPr="00A04A15">
        <w:rPr>
          <w:bCs/>
          <w:sz w:val="26"/>
          <w:szCs w:val="26"/>
        </w:rPr>
        <w:t xml:space="preserve">để giải quyết </w:t>
      </w:r>
      <w:r w:rsidR="00A04A15">
        <w:rPr>
          <w:bCs/>
          <w:sz w:val="26"/>
          <w:szCs w:val="26"/>
        </w:rPr>
        <w:t xml:space="preserve">vấn đề đó. Đề tài </w:t>
      </w:r>
      <w:r w:rsidRPr="00317D0A">
        <w:rPr>
          <w:bCs/>
          <w:sz w:val="26"/>
          <w:szCs w:val="26"/>
        </w:rPr>
        <w:t>được</w:t>
      </w:r>
      <w:r w:rsidRPr="00317D0A">
        <w:rPr>
          <w:sz w:val="26"/>
          <w:szCs w:val="26"/>
        </w:rPr>
        <w:t xml:space="preserve"> giới hạn tron</w:t>
      </w:r>
      <w:r w:rsidR="00A04A15">
        <w:rPr>
          <w:sz w:val="26"/>
          <w:szCs w:val="26"/>
        </w:rPr>
        <w:t xml:space="preserve">g phạm vi và mục tiêu </w:t>
      </w:r>
      <w:r w:rsidR="008F6F77" w:rsidRPr="008F6F77">
        <w:rPr>
          <w:sz w:val="26"/>
          <w:szCs w:val="26"/>
        </w:rPr>
        <w:t>đã</w:t>
      </w:r>
      <w:r w:rsidR="008F6F77">
        <w:rPr>
          <w:sz w:val="26"/>
          <w:szCs w:val="26"/>
        </w:rPr>
        <w:t xml:space="preserve"> n</w:t>
      </w:r>
      <w:r w:rsidR="008F6F77" w:rsidRPr="008F6F77">
        <w:rPr>
          <w:sz w:val="26"/>
          <w:szCs w:val="26"/>
        </w:rPr>
        <w:t>ê</w:t>
      </w:r>
      <w:r w:rsidR="008F6F77">
        <w:rPr>
          <w:sz w:val="26"/>
          <w:szCs w:val="26"/>
        </w:rPr>
        <w:t>u trong ch</w:t>
      </w:r>
      <w:r w:rsidR="008F6F77" w:rsidRPr="008F6F77">
        <w:rPr>
          <w:sz w:val="26"/>
          <w:szCs w:val="26"/>
        </w:rPr>
        <w:t>ươn</w:t>
      </w:r>
      <w:r w:rsidR="008F6F77">
        <w:rPr>
          <w:sz w:val="26"/>
          <w:szCs w:val="26"/>
        </w:rPr>
        <w:t>g</w:t>
      </w:r>
      <w:r w:rsidR="00A10838">
        <w:rPr>
          <w:sz w:val="26"/>
          <w:szCs w:val="26"/>
        </w:rPr>
        <w:t>.</w:t>
      </w:r>
      <w:r w:rsidR="007B6A96">
        <w:rPr>
          <w:b/>
          <w:sz w:val="26"/>
          <w:szCs w:val="26"/>
        </w:rPr>
        <w:br w:type="page"/>
      </w:r>
    </w:p>
    <w:p w:rsidR="00A81EDE" w:rsidRPr="00A81EDE" w:rsidRDefault="00A81EDE" w:rsidP="007B6A96">
      <w:pPr>
        <w:pStyle w:val="ListParagraph"/>
        <w:numPr>
          <w:ilvl w:val="0"/>
          <w:numId w:val="30"/>
        </w:numPr>
        <w:spacing w:after="0" w:line="360" w:lineRule="auto"/>
        <w:jc w:val="both"/>
        <w:rPr>
          <w:rFonts w:ascii="Times New Roman" w:hAnsi="Times New Roman"/>
          <w:sz w:val="26"/>
          <w:szCs w:val="26"/>
        </w:rPr>
      </w:pPr>
      <w:r w:rsidRPr="00A81EDE">
        <w:rPr>
          <w:rFonts w:ascii="Times New Roman" w:hAnsi="Times New Roman"/>
          <w:b/>
          <w:sz w:val="26"/>
          <w:szCs w:val="26"/>
        </w:rPr>
        <w:lastRenderedPageBreak/>
        <w:t>CƠ SỞ LÝ THUYẾT</w:t>
      </w:r>
    </w:p>
    <w:p w:rsidR="00A81EDE" w:rsidRDefault="00A81EDE" w:rsidP="0028070E">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Khảo sát các nghiên cứu có liên quan</w:t>
      </w:r>
    </w:p>
    <w:p w:rsidR="00A81EDE" w:rsidRPr="009D4AF0" w:rsidRDefault="00A81EDE" w:rsidP="0028070E">
      <w:pPr>
        <w:pStyle w:val="ListParagraph"/>
        <w:numPr>
          <w:ilvl w:val="2"/>
          <w:numId w:val="30"/>
        </w:numPr>
        <w:spacing w:before="240" w:line="360" w:lineRule="auto"/>
        <w:jc w:val="both"/>
        <w:rPr>
          <w:rFonts w:ascii="Times New Roman" w:hAnsi="Times New Roman"/>
          <w:b/>
          <w:bCs/>
          <w:sz w:val="26"/>
          <w:szCs w:val="26"/>
        </w:rPr>
      </w:pPr>
      <w:r w:rsidRPr="009D4AF0">
        <w:rPr>
          <w:rFonts w:ascii="Times New Roman" w:hAnsi="Times New Roman"/>
          <w:b/>
          <w:bCs/>
          <w:sz w:val="26"/>
          <w:szCs w:val="26"/>
        </w:rPr>
        <w:t>Thế giới</w:t>
      </w:r>
    </w:p>
    <w:p w:rsidR="00A81EDE" w:rsidRPr="00317D0A" w:rsidRDefault="00A81EDE" w:rsidP="0028070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 xml:space="preserve">TheComputingOntology </w:t>
      </w:r>
      <w:r w:rsidRPr="00811022">
        <w:rPr>
          <w:rFonts w:ascii="Times New Roman" w:hAnsi="Times New Roman"/>
          <w:b/>
          <w:bCs/>
          <w:sz w:val="26"/>
          <w:szCs w:val="26"/>
        </w:rPr>
        <w:t>[11]</w:t>
      </w:r>
    </w:p>
    <w:p w:rsidR="00A81EDE" w:rsidRPr="00317D0A" w:rsidRDefault="00A81EDE" w:rsidP="0028070E">
      <w:pPr>
        <w:spacing w:before="240" w:after="200" w:line="360" w:lineRule="auto"/>
        <w:ind w:firstLine="709"/>
        <w:jc w:val="both"/>
        <w:rPr>
          <w:sz w:val="26"/>
          <w:szCs w:val="26"/>
        </w:rPr>
      </w:pPr>
      <w:r w:rsidRPr="00317D0A">
        <w:rPr>
          <w:sz w:val="26"/>
          <w:szCs w:val="26"/>
        </w:rPr>
        <w:t xml:space="preserve">Được công bố năm 2005, ban đầu có tên là Ontology Project được xây dựng bởi một nhóm thuộc tổ chức ACM </w:t>
      </w:r>
      <w:r w:rsidRPr="00811022">
        <w:rPr>
          <w:color w:val="auto"/>
          <w:sz w:val="26"/>
          <w:szCs w:val="26"/>
        </w:rPr>
        <w:t>[10]</w:t>
      </w:r>
      <w:r w:rsidRPr="00317D0A">
        <w:rPr>
          <w:sz w:val="26"/>
          <w:szCs w:val="26"/>
        </w:rPr>
        <w:t xml:space="preserve"> nhằm biểu diễn kiến thức về máy tính và 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317D0A">
        <w:rPr>
          <w:i/>
          <w:iCs/>
          <w:sz w:val="26"/>
          <w:szCs w:val="26"/>
        </w:rPr>
        <w:t>National Science Foundation</w:t>
      </w:r>
      <w:r w:rsidRPr="00317D0A">
        <w:rPr>
          <w:sz w:val="26"/>
          <w:szCs w:val="26"/>
        </w:rPr>
        <w:t>), ACM (</w:t>
      </w:r>
      <w:r w:rsidRPr="00317D0A">
        <w:rPr>
          <w:i/>
          <w:iCs/>
          <w:sz w:val="26"/>
          <w:szCs w:val="26"/>
        </w:rPr>
        <w:t>Association for Computing Machinery</w:t>
      </w:r>
      <w:r w:rsidRPr="00317D0A">
        <w:rPr>
          <w:sz w:val="26"/>
          <w:szCs w:val="26"/>
        </w:rPr>
        <w:t>), IEEE và Đại học Mở của Hà Lan (</w:t>
      </w:r>
      <w:r w:rsidRPr="00317D0A">
        <w:rPr>
          <w:i/>
          <w:iCs/>
          <w:sz w:val="26"/>
          <w:szCs w:val="26"/>
        </w:rPr>
        <w:t>Open University of the Netherlands</w:t>
      </w:r>
      <w:r w:rsidRPr="00317D0A">
        <w:rPr>
          <w:sz w:val="26"/>
          <w:szCs w:val="26"/>
        </w:rPr>
        <w:t>).</w:t>
      </w:r>
    </w:p>
    <w:p w:rsidR="00A81EDE" w:rsidRPr="00317D0A" w:rsidRDefault="00A81EDE" w:rsidP="00A81EDE">
      <w:pPr>
        <w:spacing w:line="360" w:lineRule="auto"/>
        <w:ind w:firstLine="709"/>
        <w:jc w:val="both"/>
        <w:rPr>
          <w:sz w:val="26"/>
          <w:szCs w:val="26"/>
        </w:rPr>
      </w:pPr>
      <w:r w:rsidRPr="00317D0A">
        <w:rPr>
          <w:sz w:val="26"/>
          <w:szCs w:val="26"/>
        </w:rPr>
        <w:t>Nguồn dữ liệu gồm: Tài liệu chương trình đào tạo của các trường đại học như: Lewis University, Villanova University… và những thuật ngữ quan trọng trong các môn học về tính toán từ hệ thống phân lớp trên ACM (ACM Computing Classification System</w:t>
      </w:r>
      <w:r>
        <w:rPr>
          <w:sz w:val="26"/>
          <w:szCs w:val="26"/>
        </w:rPr>
        <w:t xml:space="preserve"> [13</w:t>
      </w:r>
      <w:r w:rsidRPr="00C46641">
        <w:rPr>
          <w:sz w:val="26"/>
          <w:szCs w:val="26"/>
        </w:rPr>
        <w:t>]</w:t>
      </w:r>
      <w:r w:rsidRPr="00317D0A">
        <w:rPr>
          <w:sz w:val="26"/>
          <w:szCs w:val="26"/>
        </w:rPr>
        <w:t>). Được xây dựng dùng công cụ soạn thảo Ontology là Protégé, đến nay đã có 6 phiên bản của ComputingOntology trên trang web chính thức của nó.</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Xây dựng được một Ontology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Ontology là tiếng Anh không thể phục vụ cho các nghiên cứu chuyên ngành công nghệ thông tin tiếng Việt.</w:t>
      </w:r>
    </w:p>
    <w:p w:rsidR="00A81EDE" w:rsidRPr="00317D0A" w:rsidRDefault="00A81EDE" w:rsidP="0028070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SwetoDBLP</w:t>
      </w:r>
      <w:r w:rsidRPr="00DF7AD0">
        <w:t xml:space="preserve"> </w:t>
      </w:r>
      <w:r w:rsidRPr="00D1333D">
        <w:rPr>
          <w:rFonts w:ascii="Times New Roman" w:hAnsi="Times New Roman"/>
          <w:sz w:val="26"/>
          <w:szCs w:val="26"/>
        </w:rPr>
        <w:t>[12]</w:t>
      </w:r>
    </w:p>
    <w:p w:rsidR="00A81EDE" w:rsidRPr="00317D0A" w:rsidRDefault="00A81EDE" w:rsidP="0028070E">
      <w:pPr>
        <w:spacing w:before="240" w:line="360" w:lineRule="auto"/>
        <w:ind w:firstLine="709"/>
        <w:jc w:val="both"/>
        <w:rPr>
          <w:sz w:val="26"/>
          <w:szCs w:val="26"/>
        </w:rPr>
      </w:pPr>
      <w:r w:rsidRPr="00317D0A">
        <w:rPr>
          <w:sz w:val="26"/>
          <w:szCs w:val="26"/>
        </w:rPr>
        <w:t xml:space="preserve">Được xây dựng bởi nhóm tác giả từ khoa Khoa học máy tính của trường Đại học Georgia, Mỹ. SwetoDblp </w:t>
      </w:r>
      <w:r>
        <w:rPr>
          <w:sz w:val="26"/>
          <w:szCs w:val="26"/>
        </w:rPr>
        <w:t>[34</w:t>
      </w:r>
      <w:r w:rsidRPr="0063255E">
        <w:rPr>
          <w:sz w:val="26"/>
          <w:szCs w:val="26"/>
        </w:rPr>
        <w:t>]</w:t>
      </w:r>
      <w:r>
        <w:rPr>
          <w:sz w:val="26"/>
          <w:szCs w:val="26"/>
        </w:rPr>
        <w:t xml:space="preserve"> </w:t>
      </w:r>
      <w:r w:rsidRPr="00317D0A">
        <w:rPr>
          <w:sz w:val="26"/>
          <w:szCs w:val="26"/>
        </w:rPr>
        <w:t xml:space="preserve">là một Ontology có kích thước lớn tập trung vào dữ liệu thông tin của các bài báo về khoa học máy tính như: Tên, tác giả, nhà xuất bản… Dữ liệu chính của nó lấy từ cơ sở dữ liệu DBLP </w:t>
      </w:r>
      <w:r w:rsidRPr="00A01E7F">
        <w:rPr>
          <w:color w:val="auto"/>
          <w:sz w:val="26"/>
          <w:szCs w:val="26"/>
        </w:rPr>
        <w:t>[16]</w:t>
      </w:r>
      <w:r w:rsidRPr="00317D0A">
        <w:rPr>
          <w:sz w:val="26"/>
          <w:szCs w:val="26"/>
        </w:rPr>
        <w:t xml:space="preserve">. Ngoài ra, còn có 3 nguồn dữ liệu khác được dùng để tạo SwetoDblp là danh sách các trường đại học lấy từ Google được </w:t>
      </w:r>
      <w:r w:rsidRPr="00317D0A">
        <w:rPr>
          <w:sz w:val="26"/>
          <w:szCs w:val="26"/>
        </w:rPr>
        <w:lastRenderedPageBreak/>
        <w:t>chỉnh sửa bằng tay lại cho phù hợp, danh sách các website của nhà xuất bản và danh sách các hội thảo được tạo bằng tay theo dữ liệu trong DBLP.</w:t>
      </w:r>
    </w:p>
    <w:p w:rsidR="00A81EDE" w:rsidRPr="00317D0A" w:rsidRDefault="00A81EDE" w:rsidP="00A81EDE">
      <w:pPr>
        <w:spacing w:line="360" w:lineRule="auto"/>
        <w:ind w:firstLine="720"/>
        <w:jc w:val="both"/>
        <w:rPr>
          <w:sz w:val="26"/>
          <w:szCs w:val="26"/>
        </w:rPr>
      </w:pPr>
      <w:r w:rsidRPr="00317D0A">
        <w:rPr>
          <w:sz w:val="26"/>
          <w:szCs w:val="26"/>
        </w:rPr>
        <w:t xml:space="preserve">Dữ liệu của SwetoDblp được lưu trữ dùng định dạng RDF, sử dụng bộ từ vựng lược đồ (schema-vocabulary) có sẵn như FOAF </w:t>
      </w:r>
      <w:r w:rsidRPr="00501DA7">
        <w:rPr>
          <w:color w:val="auto"/>
          <w:sz w:val="26"/>
          <w:szCs w:val="26"/>
        </w:rPr>
        <w:t>[17]</w:t>
      </w:r>
      <w:r w:rsidRPr="00317D0A">
        <w:rPr>
          <w:sz w:val="26"/>
          <w:szCs w:val="26"/>
        </w:rPr>
        <w:t xml:space="preserve"> và Dublin Core </w:t>
      </w:r>
      <w:r w:rsidRPr="00501DA7">
        <w:rPr>
          <w:color w:val="auto"/>
          <w:sz w:val="26"/>
          <w:szCs w:val="26"/>
        </w:rPr>
        <w:t>[18].</w:t>
      </w:r>
      <w:r w:rsidRPr="00317D0A">
        <w:rPr>
          <w:sz w:val="26"/>
          <w:szCs w:val="26"/>
        </w:rPr>
        <w:t xml:space="preserve"> Việc tạo ra và cập nhật Ontology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A81EDE" w:rsidRPr="005A696A" w:rsidRDefault="00A81EDE" w:rsidP="00A81EDE">
      <w:pPr>
        <w:spacing w:line="360" w:lineRule="auto"/>
        <w:ind w:firstLine="720"/>
        <w:jc w:val="both"/>
        <w:rPr>
          <w:color w:val="FF0000"/>
          <w:sz w:val="26"/>
          <w:szCs w:val="26"/>
        </w:rPr>
      </w:pPr>
      <w:r w:rsidRPr="00317D0A">
        <w:rPr>
          <w:sz w:val="26"/>
          <w:szCs w:val="26"/>
        </w:rPr>
        <w:t xml:space="preserve">SwetoDblp hiện đang được sử dụng để kiểm tra cho OptARQ, một cơ chế cho phép tối ưu hóa câu truy vấn vào Ontology dùng SPARQL </w:t>
      </w:r>
      <w:r w:rsidRPr="0033343B">
        <w:rPr>
          <w:color w:val="auto"/>
          <w:sz w:val="26"/>
          <w:szCs w:val="26"/>
        </w:rPr>
        <w:t>[19].</w:t>
      </w:r>
      <w:r w:rsidRPr="00317D0A">
        <w:rPr>
          <w:sz w:val="26"/>
          <w:szCs w:val="26"/>
        </w:rPr>
        <w:t xml:space="preserve"> Ngoài ra, Ontology này còn được dùng để tìm kiếm các bài báo và chuyên gia, phân biệt, tránh sự nhập nhằng giữa tên các nhà nghiên cứu trong danh sách mail của DBWorld </w:t>
      </w:r>
      <w:r w:rsidRPr="003136BE">
        <w:rPr>
          <w:color w:val="auto"/>
          <w:sz w:val="26"/>
          <w:szCs w:val="26"/>
        </w:rPr>
        <w:t>[33].</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Ontology này như một thư viện điện tử với lượng thông tin lớn về các bài báo, không phục vụ cho việc tìm kiếm các khái niệm và thông tin trong ngành công nghệ thông tin.</w:t>
      </w:r>
    </w:p>
    <w:p w:rsidR="00A81EDE" w:rsidRPr="00317D0A" w:rsidRDefault="00A81EDE" w:rsidP="0028070E">
      <w:pPr>
        <w:pStyle w:val="ListParagraph"/>
        <w:numPr>
          <w:ilvl w:val="2"/>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Trong nước</w:t>
      </w:r>
    </w:p>
    <w:p w:rsidR="00A81EDE" w:rsidRPr="00317D0A" w:rsidRDefault="00A81EDE" w:rsidP="0028070E">
      <w:pPr>
        <w:pStyle w:val="ListParagraph"/>
        <w:numPr>
          <w:ilvl w:val="3"/>
          <w:numId w:val="30"/>
        </w:numPr>
        <w:tabs>
          <w:tab w:val="num" w:pos="57"/>
        </w:tabs>
        <w:spacing w:before="240" w:line="360" w:lineRule="auto"/>
        <w:jc w:val="both"/>
        <w:rPr>
          <w:rFonts w:ascii="Times New Roman" w:hAnsi="Times New Roman"/>
          <w:b/>
          <w:bCs/>
          <w:sz w:val="26"/>
          <w:szCs w:val="26"/>
        </w:rPr>
      </w:pPr>
      <w:r w:rsidRPr="00317D0A">
        <w:rPr>
          <w:rFonts w:ascii="Times New Roman" w:hAnsi="Times New Roman"/>
          <w:b/>
          <w:bCs/>
          <w:sz w:val="26"/>
          <w:szCs w:val="26"/>
        </w:rPr>
        <w:t xml:space="preserve">Ontology for Vietnamese Language (OVL)  – Open version </w:t>
      </w:r>
      <w:r w:rsidRPr="00722D0F">
        <w:rPr>
          <w:rFonts w:ascii="Times New Roman" w:hAnsi="Times New Roman"/>
          <w:b/>
          <w:bCs/>
          <w:sz w:val="26"/>
          <w:szCs w:val="26"/>
        </w:rPr>
        <w:t>[7]</w:t>
      </w:r>
    </w:p>
    <w:p w:rsidR="00A81EDE" w:rsidRPr="00317D0A" w:rsidRDefault="00A81EDE" w:rsidP="0028070E">
      <w:pPr>
        <w:spacing w:before="240" w:after="200" w:line="360" w:lineRule="auto"/>
        <w:ind w:firstLine="720"/>
        <w:jc w:val="both"/>
        <w:rPr>
          <w:sz w:val="26"/>
          <w:szCs w:val="26"/>
        </w:rPr>
      </w:pPr>
      <w:r w:rsidRPr="00317D0A">
        <w:rPr>
          <w:sz w:val="26"/>
          <w:szCs w:val="26"/>
        </w:rPr>
        <w:t>Là một Ontology tổng quát (Universal Ontology) được thực hiện bởi Nguyễn Tuấn Đăng, Võ Hoài An, Nguyễn Trí Phúc trường Đại học Công nghệ Thông tin. Xây dựng trên phiên bản Protégé 3.4.3. Mục tiêu tác giả xây dựng Ontology này là để đóng góp cho những nghiên cứu về xử lý ngôn ngữ tiếng Việt, xây dựng tri thức mở rộng trong nhiều lĩnh vực bằng tiếng Việt.</w:t>
      </w:r>
    </w:p>
    <w:p w:rsidR="00A81EDE" w:rsidRPr="00317D0A" w:rsidRDefault="00A81EDE" w:rsidP="00A81EDE">
      <w:pPr>
        <w:spacing w:line="360" w:lineRule="auto"/>
        <w:ind w:firstLine="720"/>
        <w:jc w:val="both"/>
        <w:rPr>
          <w:sz w:val="26"/>
          <w:szCs w:val="26"/>
        </w:rPr>
      </w:pPr>
      <w:r w:rsidRPr="00317D0A">
        <w:rPr>
          <w:sz w:val="26"/>
          <w:szCs w:val="26"/>
        </w:rPr>
        <w:t xml:space="preserve">Dữ liệu của Ontology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w:t>
      </w:r>
      <w:r w:rsidRPr="00722D0F">
        <w:rPr>
          <w:color w:val="auto"/>
          <w:sz w:val="26"/>
          <w:szCs w:val="26"/>
        </w:rPr>
        <w:t>[6].</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Kết quả tạo ra được Ontology gồm số lượng lớp là 2.543, số lượng cá thể là 10.024, với 312 ràng buộc và 87 thuộc tính thuộc nhiều lĩnh vực. Tuy nhiên, dữ liệu của Ontology mang tính phổ quát, không tập trung vào một lĩnh vực (domain) cụ </w:t>
      </w:r>
      <w:r w:rsidRPr="00317D0A">
        <w:rPr>
          <w:sz w:val="26"/>
          <w:szCs w:val="26"/>
        </w:rPr>
        <w:lastRenderedPageBreak/>
        <w:t>thể. Ví dụ như trong ngành Công nghệ thông tin không có chứa thông tin về những khái niệm, chuyên gia hay chương trình đào tạo của ngành.</w:t>
      </w:r>
    </w:p>
    <w:p w:rsidR="00A81EDE" w:rsidRPr="00317D0A" w:rsidRDefault="00A81EDE" w:rsidP="0028070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 xml:space="preserve">Ontology khoa học công nghệ </w:t>
      </w:r>
      <w:r w:rsidRPr="00722D0F">
        <w:rPr>
          <w:rFonts w:ascii="Times New Roman" w:hAnsi="Times New Roman"/>
          <w:b/>
          <w:bCs/>
          <w:sz w:val="26"/>
          <w:szCs w:val="26"/>
        </w:rPr>
        <w:t>[4]</w:t>
      </w:r>
    </w:p>
    <w:p w:rsidR="00A81EDE" w:rsidRPr="00317D0A" w:rsidRDefault="00A81EDE" w:rsidP="0028070E">
      <w:pPr>
        <w:spacing w:before="240" w:line="360" w:lineRule="auto"/>
        <w:ind w:firstLine="720"/>
        <w:jc w:val="both"/>
        <w:rPr>
          <w:sz w:val="26"/>
          <w:szCs w:val="26"/>
        </w:rPr>
      </w:pPr>
      <w:r w:rsidRPr="00317D0A">
        <w:rPr>
          <w:sz w:val="26"/>
          <w:szCs w:val="26"/>
        </w:rPr>
        <w:t>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Ontology chuyên ngành khoa học công nghệ để khai thác các suy diễn ngữ nghĩa.</w:t>
      </w:r>
    </w:p>
    <w:p w:rsidR="00A81EDE" w:rsidRPr="00317D0A" w:rsidRDefault="00A81EDE" w:rsidP="00A81EDE">
      <w:pPr>
        <w:spacing w:line="360" w:lineRule="auto"/>
        <w:ind w:firstLine="720"/>
        <w:jc w:val="both"/>
        <w:rPr>
          <w:sz w:val="26"/>
          <w:szCs w:val="26"/>
        </w:rPr>
      </w:pPr>
      <w:r w:rsidRPr="00317D0A">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Người bảo trì có thể là tác giả hoặc những người có quan tâm và có kiến thức về Ontology sẽ nâng cấp cập nhật thông tin khi có thay đổi. </w:t>
      </w:r>
    </w:p>
    <w:p w:rsidR="00A81EDE" w:rsidRPr="00317D0A" w:rsidRDefault="00A81EDE" w:rsidP="00A81EDE">
      <w:pPr>
        <w:spacing w:line="360" w:lineRule="auto"/>
        <w:ind w:firstLine="720"/>
        <w:jc w:val="both"/>
        <w:rPr>
          <w:sz w:val="26"/>
          <w:szCs w:val="26"/>
        </w:rPr>
      </w:pPr>
      <w:r w:rsidRPr="00317D0A">
        <w:rPr>
          <w:sz w:val="26"/>
          <w:szCs w:val="26"/>
        </w:rPr>
        <w:t>Với việc sử dụng Ontology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A81EDE" w:rsidRPr="00317D0A" w:rsidRDefault="00A81EDE" w:rsidP="00A81EDE">
      <w:pPr>
        <w:spacing w:line="360" w:lineRule="auto"/>
        <w:ind w:firstLine="720"/>
        <w:jc w:val="both"/>
        <w:rPr>
          <w:sz w:val="26"/>
          <w:szCs w:val="26"/>
        </w:rPr>
      </w:pPr>
      <w:r w:rsidRPr="00317D0A">
        <w:rPr>
          <w:sz w:val="26"/>
          <w:szCs w:val="26"/>
        </w:rPr>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Không rút trích được khái niệm hay cá thể từ nội dung tài liệu hay bài báo khoa học. Dữ</w:t>
      </w:r>
      <w:r w:rsidR="004A0F0D">
        <w:rPr>
          <w:sz w:val="26"/>
          <w:szCs w:val="26"/>
        </w:rPr>
        <w:t xml:space="preserve"> liệu của Ontology KHCN không</w:t>
      </w:r>
      <w:r w:rsidRPr="00317D0A">
        <w:rPr>
          <w:sz w:val="26"/>
          <w:szCs w:val="26"/>
        </w:rPr>
        <w:t xml:space="preserve"> </w:t>
      </w:r>
      <w:r w:rsidR="004A0F0D">
        <w:rPr>
          <w:sz w:val="26"/>
          <w:szCs w:val="26"/>
        </w:rPr>
        <w:t xml:space="preserve">bao </w:t>
      </w:r>
      <w:r w:rsidR="004A0F0D" w:rsidRPr="004A0F0D">
        <w:rPr>
          <w:sz w:val="26"/>
          <w:szCs w:val="26"/>
        </w:rPr>
        <w:t>trùm hết</w:t>
      </w:r>
      <w:r w:rsidRPr="004A0F0D">
        <w:rPr>
          <w:sz w:val="26"/>
          <w:szCs w:val="26"/>
        </w:rPr>
        <w:t xml:space="preserve"> </w:t>
      </w:r>
      <w:r w:rsidR="004A0F0D" w:rsidRPr="004A0F0D">
        <w:rPr>
          <w:sz w:val="26"/>
          <w:szCs w:val="26"/>
        </w:rPr>
        <w:t>lĩnh vực c</w:t>
      </w:r>
      <w:r w:rsidRPr="004A0F0D">
        <w:rPr>
          <w:sz w:val="26"/>
          <w:szCs w:val="26"/>
        </w:rPr>
        <w:t>ông</w:t>
      </w:r>
      <w:r w:rsidRPr="00317D0A">
        <w:rPr>
          <w:sz w:val="26"/>
          <w:szCs w:val="26"/>
        </w:rPr>
        <w:t xml:space="preserve"> nghệ thông tin.</w:t>
      </w:r>
    </w:p>
    <w:p w:rsidR="00A81EDE" w:rsidRPr="00317D0A" w:rsidRDefault="00A81EDE" w:rsidP="0028070E">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Tổng quan về</w:t>
      </w:r>
      <w:r>
        <w:rPr>
          <w:rFonts w:ascii="Times New Roman" w:hAnsi="Times New Roman"/>
          <w:b/>
          <w:bCs/>
          <w:sz w:val="26"/>
          <w:szCs w:val="26"/>
        </w:rPr>
        <w:t xml:space="preserve"> o</w:t>
      </w:r>
      <w:r w:rsidRPr="00317D0A">
        <w:rPr>
          <w:rFonts w:ascii="Times New Roman" w:hAnsi="Times New Roman"/>
          <w:b/>
          <w:bCs/>
          <w:sz w:val="26"/>
          <w:szCs w:val="26"/>
        </w:rPr>
        <w:t>ntology</w:t>
      </w:r>
    </w:p>
    <w:p w:rsidR="00A81EDE" w:rsidRPr="00317D0A" w:rsidRDefault="00A81EDE" w:rsidP="0028070E">
      <w:pPr>
        <w:pStyle w:val="ListParagraph"/>
        <w:numPr>
          <w:ilvl w:val="2"/>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lastRenderedPageBreak/>
        <w:t>Đị</w:t>
      </w:r>
      <w:r w:rsidR="0028070E">
        <w:rPr>
          <w:rFonts w:ascii="Times New Roman" w:hAnsi="Times New Roman"/>
          <w:b/>
          <w:bCs/>
          <w:sz w:val="26"/>
          <w:szCs w:val="26"/>
        </w:rPr>
        <w:t>nh nghĩa</w:t>
      </w:r>
    </w:p>
    <w:p w:rsidR="00A81EDE" w:rsidRPr="00317D0A" w:rsidRDefault="00A81EDE" w:rsidP="0028070E">
      <w:pPr>
        <w:spacing w:before="240" w:after="200" w:line="360" w:lineRule="auto"/>
        <w:ind w:firstLine="720"/>
        <w:jc w:val="both"/>
        <w:rPr>
          <w:sz w:val="26"/>
          <w:szCs w:val="26"/>
        </w:rPr>
      </w:pPr>
      <w:r>
        <w:rPr>
          <w:sz w:val="26"/>
          <w:szCs w:val="26"/>
        </w:rPr>
        <w:t>Theo wikipedia, từ “o</w:t>
      </w:r>
      <w:r w:rsidRPr="00317D0A">
        <w:rPr>
          <w:sz w:val="26"/>
          <w:szCs w:val="26"/>
        </w:rPr>
        <w:t>ntology” tạm dịch là “bản thể luận” có nguồn gốc từ triết học và được dùng trong nhiều lĩnh vực như khoa học máy tính, hệ thống kỹ thuật, kỹ thuật phần mềm, tin sinh học, khoa học thư viện, kiến trúc thông tin và các website ngữ nghĩa (Seman</w:t>
      </w:r>
      <w:r>
        <w:rPr>
          <w:sz w:val="26"/>
          <w:szCs w:val="26"/>
        </w:rPr>
        <w:t>tic web). Một số định nghĩa về o</w:t>
      </w:r>
      <w:r w:rsidRPr="00317D0A">
        <w:rPr>
          <w:sz w:val="26"/>
          <w:szCs w:val="26"/>
        </w:rPr>
        <w:t>ntology được sử dụng nhiều hiện nay gồm:</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Theo quan điểm triết học, o</w:t>
      </w:r>
      <w:r w:rsidRPr="00317D0A">
        <w:rPr>
          <w:sz w:val="26"/>
          <w:szCs w:val="26"/>
        </w:rPr>
        <w:t>ntology là nghiên cứu về bản chất của sinh vật, sự tồn tại hoặc những sự vật thực tế, cũng như các loại sinh vật cơ bản và các mối quan hệ của chúng (wikipedia).</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Trong khoa học máy tính, một o</w:t>
      </w:r>
      <w:r w:rsidRPr="00317D0A">
        <w:rPr>
          <w:sz w:val="26"/>
          <w:szCs w:val="26"/>
        </w:rPr>
        <w:t>ntology là một đặc tả rõ ràng</w:t>
      </w:r>
      <w:r>
        <w:rPr>
          <w:sz w:val="26"/>
          <w:szCs w:val="26"/>
        </w:rPr>
        <w:t xml:space="preserve"> của một sự trừu tượng hóa (An o</w:t>
      </w:r>
      <w:r w:rsidRPr="00317D0A">
        <w:rPr>
          <w:sz w:val="26"/>
          <w:szCs w:val="26"/>
        </w:rPr>
        <w:t xml:space="preserve">ntology is an explicit specification of a conceptualization) </w:t>
      </w:r>
      <w:r w:rsidRPr="00B8579F">
        <w:rPr>
          <w:color w:val="auto"/>
          <w:sz w:val="26"/>
          <w:szCs w:val="26"/>
        </w:rPr>
        <w:t>[20]</w:t>
      </w:r>
      <w:r w:rsidRPr="00317D0A">
        <w:rPr>
          <w:sz w:val="26"/>
          <w:szCs w:val="26"/>
        </w:rPr>
        <w:t>.</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Một o</w:t>
      </w:r>
      <w:r w:rsidRPr="00317D0A">
        <w:rPr>
          <w:sz w:val="26"/>
          <w:szCs w:val="26"/>
        </w:rPr>
        <w:t xml:space="preserve">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Pr>
          <w:color w:val="auto"/>
          <w:sz w:val="26"/>
          <w:szCs w:val="26"/>
        </w:rPr>
        <w:t>[2</w:t>
      </w:r>
      <w:r w:rsidRPr="00811022">
        <w:rPr>
          <w:color w:val="auto"/>
          <w:sz w:val="26"/>
          <w:szCs w:val="26"/>
        </w:rPr>
        <w:t>]</w:t>
      </w:r>
      <w:r w:rsidRPr="00317D0A">
        <w:rPr>
          <w:sz w:val="26"/>
          <w:szCs w:val="26"/>
        </w:rPr>
        <w:t>.</w:t>
      </w:r>
    </w:p>
    <w:p w:rsidR="00A81EDE" w:rsidRPr="00317D0A" w:rsidRDefault="00A81EDE" w:rsidP="0098452B">
      <w:pPr>
        <w:pStyle w:val="ListParagraph"/>
        <w:spacing w:after="0" w:line="360" w:lineRule="auto"/>
        <w:ind w:left="0" w:firstLine="720"/>
        <w:jc w:val="both"/>
        <w:rPr>
          <w:rFonts w:ascii="Times New Roman" w:hAnsi="Times New Roman"/>
          <w:sz w:val="26"/>
          <w:szCs w:val="26"/>
        </w:rPr>
      </w:pPr>
      <w:r w:rsidRPr="00317D0A">
        <w:rPr>
          <w:rFonts w:ascii="Times New Roman" w:hAnsi="Times New Roman"/>
          <w:sz w:val="26"/>
          <w:szCs w:val="26"/>
        </w:rPr>
        <w:t>Tóm lại, Ontology gồm những khái niệm về một lĩnh vực cụ thể và các mối quan hệ giữa chúng. Một Ontology về một lĩnh vực sẽ mô tả rõ ràng những thực thể giúp con người và máy có thể hiểu và suy luận được theo ngữ nghĩa trong phạm vi lĩnh vực đó.</w:t>
      </w:r>
    </w:p>
    <w:p w:rsidR="00A81EDE" w:rsidRPr="00317D0A" w:rsidRDefault="00A81EDE" w:rsidP="00EE182C">
      <w:pPr>
        <w:pStyle w:val="ListParagraph"/>
        <w:numPr>
          <w:ilvl w:val="2"/>
          <w:numId w:val="30"/>
        </w:numPr>
        <w:spacing w:before="240" w:line="360" w:lineRule="auto"/>
        <w:jc w:val="both"/>
        <w:rPr>
          <w:rFonts w:ascii="Times New Roman" w:hAnsi="Times New Roman"/>
          <w:sz w:val="26"/>
          <w:szCs w:val="26"/>
        </w:rPr>
      </w:pPr>
      <w:r w:rsidRPr="00317D0A">
        <w:rPr>
          <w:rFonts w:ascii="Times New Roman" w:hAnsi="Times New Roman"/>
          <w:b/>
          <w:bCs/>
          <w:sz w:val="26"/>
          <w:szCs w:val="26"/>
        </w:rPr>
        <w:t>Vì sao phải xây dựng Ontology?</w:t>
      </w:r>
    </w:p>
    <w:p w:rsidR="00A81EDE" w:rsidRPr="00317D0A" w:rsidRDefault="00A81EDE" w:rsidP="00EE182C">
      <w:pPr>
        <w:spacing w:before="240" w:after="200" w:line="360" w:lineRule="auto"/>
        <w:ind w:firstLine="720"/>
        <w:jc w:val="both"/>
        <w:rPr>
          <w:sz w:val="26"/>
          <w:szCs w:val="26"/>
        </w:rPr>
      </w:pPr>
      <w:r w:rsidRPr="00317D0A">
        <w:rPr>
          <w:sz w:val="26"/>
          <w:szCs w:val="26"/>
        </w:rPr>
        <w:t xml:space="preserve">Để chia sẻ kiến thức chung về kiến trúc thông tin giữa con người hoặc những tác tử phần mềm với nhau </w:t>
      </w:r>
      <w:r w:rsidRPr="00B8579F">
        <w:rPr>
          <w:color w:val="auto"/>
          <w:sz w:val="26"/>
          <w:szCs w:val="26"/>
        </w:rPr>
        <w:t>[20]</w:t>
      </w:r>
      <w:r w:rsidRPr="00317D0A">
        <w:rPr>
          <w:sz w:val="26"/>
          <w:szCs w:val="26"/>
        </w:rPr>
        <w:t>. Nếu các hệ thống cùng chia sẻ chúng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A81EDE" w:rsidRPr="00317D0A" w:rsidRDefault="00A81EDE" w:rsidP="00EC7D3F">
      <w:pPr>
        <w:spacing w:line="360" w:lineRule="auto"/>
        <w:ind w:firstLine="720"/>
        <w:jc w:val="both"/>
        <w:rPr>
          <w:sz w:val="26"/>
          <w:szCs w:val="26"/>
        </w:rPr>
      </w:pPr>
      <w:r w:rsidRPr="00317D0A">
        <w:rPr>
          <w:sz w:val="26"/>
          <w:szCs w:val="26"/>
        </w:rPr>
        <w:t xml:space="preserve">Cho phép tái sử dụng kiến thức về một lĩnh vực. Sau khi xây dựng một Ontology cho một lĩnh vực, những người khác có thể tái sử dụng và mở rộng, làm giàu </w:t>
      </w:r>
      <w:r w:rsidRPr="00317D0A">
        <w:rPr>
          <w:sz w:val="26"/>
          <w:szCs w:val="26"/>
        </w:rPr>
        <w:lastRenderedPageBreak/>
        <w:t>thêm cho nó. Hoặc cũng có thể tích hợp những Ontology có sẵn để mô tả nhiều phần của một Ontology về một lĩnh vực lớn.</w:t>
      </w:r>
    </w:p>
    <w:p w:rsidR="00A81EDE" w:rsidRPr="00317D0A" w:rsidRDefault="00A81EDE" w:rsidP="00EC7D3F">
      <w:pPr>
        <w:spacing w:line="360" w:lineRule="auto"/>
        <w:ind w:firstLine="720"/>
        <w:jc w:val="both"/>
        <w:rPr>
          <w:sz w:val="26"/>
          <w:szCs w:val="26"/>
        </w:rPr>
      </w:pPr>
      <w:r w:rsidRPr="00317D0A">
        <w:rPr>
          <w:sz w:val="26"/>
          <w:szCs w:val="26"/>
        </w:rPr>
        <w:t>Làm rõ ràng những giả định thuộc chuyên ngành. Việc sử dụng một Ontology ở bên dưới thay vì dùng ngôn ngữ lập trình sẽ giúp dễ dàng thay đổi những 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A81EDE" w:rsidRPr="00317D0A" w:rsidRDefault="00A81EDE" w:rsidP="00EC7D3F">
      <w:pPr>
        <w:spacing w:line="360" w:lineRule="auto"/>
        <w:ind w:firstLine="720"/>
        <w:jc w:val="both"/>
        <w:rPr>
          <w:sz w:val="26"/>
          <w:szCs w:val="26"/>
        </w:rPr>
      </w:pPr>
      <w:r w:rsidRPr="00317D0A">
        <w:rPr>
          <w:sz w:val="26"/>
          <w:szCs w:val="26"/>
        </w:rPr>
        <w:t>Có thể phân tích và suy luận kiến thức chuyên ngành vì những thuật ngữ, khái niệm cũng như các mối quan hệ giữa chúng đề được khai báo, đặc tả trong Ontology với cấu trúc có thể suy luận được theo ngữ nghĩa.</w:t>
      </w:r>
    </w:p>
    <w:p w:rsidR="00A81EDE" w:rsidRPr="00317D0A" w:rsidRDefault="00A81EDE" w:rsidP="00EE182C">
      <w:pPr>
        <w:pStyle w:val="ListParagraph"/>
        <w:numPr>
          <w:ilvl w:val="2"/>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Thành ph</w:t>
      </w:r>
      <w:r w:rsidRPr="00317D0A">
        <w:rPr>
          <w:rFonts w:ascii="Times New Roman" w:eastAsia="Arial" w:hAnsi="Times New Roman"/>
          <w:b/>
          <w:bCs/>
          <w:sz w:val="26"/>
          <w:szCs w:val="26"/>
        </w:rPr>
        <w:t>ầ</w:t>
      </w:r>
      <w:r w:rsidRPr="00317D0A">
        <w:rPr>
          <w:rFonts w:ascii="Times New Roman" w:hAnsi="Times New Roman"/>
          <w:b/>
          <w:bCs/>
          <w:sz w:val="26"/>
          <w:szCs w:val="26"/>
        </w:rPr>
        <w:t>n c</w:t>
      </w:r>
      <w:r w:rsidRPr="00317D0A">
        <w:rPr>
          <w:rFonts w:ascii="Times New Roman" w:eastAsia="Arial" w:hAnsi="Times New Roman"/>
          <w:b/>
          <w:bCs/>
          <w:sz w:val="26"/>
          <w:szCs w:val="26"/>
        </w:rPr>
        <w:t>ủ</w:t>
      </w:r>
      <w:r w:rsidRPr="00317D0A">
        <w:rPr>
          <w:rFonts w:ascii="Times New Roman" w:hAnsi="Times New Roman"/>
          <w:b/>
          <w:bCs/>
          <w:sz w:val="26"/>
          <w:szCs w:val="26"/>
        </w:rPr>
        <w:t>a Ontology</w:t>
      </w:r>
    </w:p>
    <w:p w:rsidR="00A81EDE" w:rsidRPr="00317D0A" w:rsidRDefault="00A81EDE" w:rsidP="00EE182C">
      <w:pPr>
        <w:numPr>
          <w:ilvl w:val="0"/>
          <w:numId w:val="6"/>
        </w:numPr>
        <w:tabs>
          <w:tab w:val="num" w:pos="720"/>
        </w:tabs>
        <w:spacing w:before="240" w:line="360" w:lineRule="auto"/>
        <w:jc w:val="both"/>
        <w:rPr>
          <w:b/>
          <w:bCs/>
          <w:sz w:val="26"/>
          <w:szCs w:val="26"/>
        </w:rPr>
      </w:pPr>
      <w:r w:rsidRPr="00317D0A">
        <w:rPr>
          <w:b/>
          <w:bCs/>
          <w:sz w:val="26"/>
          <w:szCs w:val="26"/>
        </w:rPr>
        <w:t>Các lớp (Classes) - Khái niệm</w:t>
      </w:r>
    </w:p>
    <w:p w:rsidR="00A81EDE" w:rsidRPr="00317D0A" w:rsidRDefault="00A81EDE" w:rsidP="00EE182C">
      <w:pPr>
        <w:spacing w:before="240" w:line="360" w:lineRule="auto"/>
        <w:ind w:left="720" w:firstLine="720"/>
        <w:jc w:val="both"/>
        <w:rPr>
          <w:sz w:val="26"/>
          <w:szCs w:val="26"/>
        </w:rPr>
      </w:pPr>
      <w:r w:rsidRPr="00317D0A">
        <w:rPr>
          <w:sz w:val="26"/>
          <w:szCs w:val="26"/>
        </w:rPr>
        <w:t>Lớp là nhóm, tập hợp các đối tượng trừu tượng có thể chứa các cá thể, lớp khác hoặc cả hai.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theo cấu trúc có thứ bậc, thường là với một lớp thông dụng nhất kiểu Thing ở trên đỉnh và các lớp con rất cụ thể ở phía dưới cùng.</w:t>
      </w:r>
    </w:p>
    <w:p w:rsidR="00A81EDE" w:rsidRPr="00317D0A" w:rsidRDefault="00A81EDE" w:rsidP="009B7C0D">
      <w:pPr>
        <w:spacing w:line="360" w:lineRule="auto"/>
        <w:ind w:left="709" w:firstLine="720"/>
        <w:jc w:val="both"/>
        <w:rPr>
          <w:sz w:val="26"/>
          <w:szCs w:val="26"/>
        </w:rPr>
      </w:pPr>
      <w:r w:rsidRPr="00317D0A">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cá thể (Individuals)</w:t>
      </w:r>
    </w:p>
    <w:p w:rsidR="00A81EDE" w:rsidRPr="00317D0A" w:rsidRDefault="00A81EDE" w:rsidP="009B7C0D">
      <w:pPr>
        <w:spacing w:line="360" w:lineRule="auto"/>
        <w:ind w:left="720" w:firstLine="720"/>
        <w:jc w:val="both"/>
        <w:rPr>
          <w:sz w:val="26"/>
          <w:szCs w:val="26"/>
        </w:rPr>
      </w:pPr>
      <w:r w:rsidRPr="00317D0A">
        <w:rPr>
          <w:sz w:val="26"/>
          <w:szCs w:val="26"/>
        </w:rPr>
        <w:t>Là những đối tượng đại diện thuộc một lớp cụ thể trong domain. Mỗi cá thể có thể có các thuộc tính của lớp mà nó thể hiện và quan hệ với các cá thể khác theo ràng buộc của lớp. Những cá thể còn có thể được coi như là những trường hợp của lớp.</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thuộc tính (Properties)</w:t>
      </w:r>
    </w:p>
    <w:p w:rsidR="00A81EDE" w:rsidRPr="00317D0A" w:rsidRDefault="00A81EDE" w:rsidP="009B7C0D">
      <w:pPr>
        <w:spacing w:line="360" w:lineRule="auto"/>
        <w:ind w:left="720" w:firstLine="720"/>
        <w:jc w:val="both"/>
        <w:rPr>
          <w:sz w:val="26"/>
          <w:szCs w:val="26"/>
        </w:rPr>
      </w:pPr>
      <w:r w:rsidRPr="00317D0A">
        <w:rPr>
          <w:sz w:val="26"/>
          <w:szCs w:val="26"/>
        </w:rPr>
        <w:lastRenderedPageBreak/>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thể của lớp người có thể có các thuộc tính: Họ_tên, ngày_sinh, quê_quán, số_cmnd…</w:t>
      </w:r>
    </w:p>
    <w:p w:rsidR="00A81EDE" w:rsidRPr="00317D0A" w:rsidRDefault="00A81EDE" w:rsidP="009B7C0D">
      <w:pPr>
        <w:spacing w:line="360" w:lineRule="auto"/>
        <w:ind w:left="720" w:firstLine="720"/>
        <w:jc w:val="both"/>
        <w:rPr>
          <w:sz w:val="26"/>
          <w:szCs w:val="26"/>
        </w:rPr>
      </w:pPr>
      <w:r w:rsidRPr="00317D0A">
        <w:rPr>
          <w:sz w:val="26"/>
          <w:szCs w:val="26"/>
        </w:rPr>
        <w:t>Giá trị của một thuộc tính có thể có các kiểu dữ liệu phức tạp.</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mối quan hệ (Relations)</w:t>
      </w:r>
    </w:p>
    <w:p w:rsidR="00A81EDE" w:rsidRPr="00317D0A" w:rsidRDefault="00A81EDE" w:rsidP="009B7C0D">
      <w:pPr>
        <w:spacing w:line="360" w:lineRule="auto"/>
        <w:ind w:left="720" w:firstLine="720"/>
        <w:jc w:val="both"/>
        <w:rPr>
          <w:sz w:val="26"/>
          <w:szCs w:val="26"/>
        </w:rPr>
      </w:pPr>
      <w:r w:rsidRPr="00317D0A">
        <w:rPr>
          <w:sz w:val="26"/>
          <w:szCs w:val="26"/>
        </w:rPr>
        <w:t xml:space="preserve">Là thuộc tính để mô tả mối liên hệ giữa các đối tượng trong Ontology. Một mối quan hệ là một thuộc tính có giá trị là một đối tượng nào đó trong Ontology. Một đối tượng có thể có một hoặc nhiều quan hệ trong Ontology bất kể lớp của nó có quan hệ đó hay không, quan hệ của đối tượng phải tuân theo ràng buộc của lớp chứa đối tượng đó nếu có. </w:t>
      </w:r>
    </w:p>
    <w:p w:rsidR="00A81EDE" w:rsidRPr="00317D0A" w:rsidRDefault="00A81EDE" w:rsidP="00EE182C">
      <w:pPr>
        <w:pStyle w:val="ListParagraph"/>
        <w:numPr>
          <w:ilvl w:val="2"/>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Làm thế nào để xây dựng một Ontology?</w:t>
      </w:r>
    </w:p>
    <w:p w:rsidR="00A81EDE" w:rsidRPr="00317D0A" w:rsidRDefault="00A81EDE" w:rsidP="00EE182C">
      <w:pPr>
        <w:pStyle w:val="ListParagraph"/>
        <w:numPr>
          <w:ilvl w:val="3"/>
          <w:numId w:val="30"/>
        </w:numPr>
        <w:tabs>
          <w:tab w:val="num" w:pos="57"/>
        </w:tabs>
        <w:spacing w:before="240" w:line="360" w:lineRule="auto"/>
        <w:jc w:val="both"/>
        <w:rPr>
          <w:rFonts w:ascii="Times New Roman" w:hAnsi="Times New Roman"/>
          <w:b/>
          <w:bCs/>
          <w:sz w:val="26"/>
          <w:szCs w:val="26"/>
        </w:rPr>
      </w:pPr>
      <w:r w:rsidRPr="00317D0A">
        <w:rPr>
          <w:rFonts w:ascii="Times New Roman" w:hAnsi="Times New Roman"/>
          <w:b/>
          <w:bCs/>
          <w:sz w:val="26"/>
          <w:szCs w:val="26"/>
        </w:rPr>
        <w:t>Phương pháp xây dựng một Ontology</w:t>
      </w:r>
    </w:p>
    <w:p w:rsidR="00A81EDE" w:rsidRPr="00317D0A" w:rsidRDefault="00A81EDE" w:rsidP="00EE182C">
      <w:pPr>
        <w:spacing w:before="240" w:after="200" w:line="360" w:lineRule="auto"/>
        <w:ind w:firstLine="720"/>
        <w:jc w:val="both"/>
        <w:rPr>
          <w:sz w:val="26"/>
          <w:szCs w:val="26"/>
        </w:rPr>
      </w:pPr>
      <w:r w:rsidRPr="00317D0A">
        <w:rPr>
          <w:sz w:val="26"/>
          <w:szCs w:val="26"/>
        </w:rPr>
        <w:t xml:space="preserve">Hiện nay không có phương pháp chuẩn nào cho việc xây dựng một Ontology </w:t>
      </w:r>
      <w:r w:rsidRPr="00811022">
        <w:rPr>
          <w:color w:val="auto"/>
          <w:sz w:val="26"/>
          <w:szCs w:val="26"/>
        </w:rPr>
        <w:t xml:space="preserve">[1]. </w:t>
      </w:r>
      <w:r w:rsidRPr="00317D0A">
        <w:rPr>
          <w:sz w:val="26"/>
          <w:szCs w:val="26"/>
        </w:rPr>
        <w:t>Khi xây dựng Ontology chúng ta nên dựa vào nhu cầu của ứng dụng sẽ sử dụng nó để thiết kế cho phù hợp.</w:t>
      </w:r>
    </w:p>
    <w:p w:rsidR="00A81EDE" w:rsidRPr="00317D0A" w:rsidRDefault="00A81EDE" w:rsidP="009B7C0D">
      <w:pPr>
        <w:spacing w:line="360" w:lineRule="auto"/>
        <w:ind w:firstLine="720"/>
        <w:jc w:val="both"/>
        <w:rPr>
          <w:sz w:val="26"/>
          <w:szCs w:val="26"/>
        </w:rPr>
      </w:pPr>
      <w:r w:rsidRPr="00317D0A">
        <w:rPr>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A81EDE" w:rsidRPr="00317D0A" w:rsidRDefault="00A81EDE" w:rsidP="009B7C0D">
      <w:pPr>
        <w:spacing w:line="360" w:lineRule="auto"/>
        <w:ind w:firstLine="720"/>
        <w:jc w:val="both"/>
        <w:rPr>
          <w:sz w:val="26"/>
          <w:szCs w:val="26"/>
        </w:rPr>
      </w:pPr>
      <w:r w:rsidRPr="00317D0A">
        <w:rPr>
          <w:sz w:val="26"/>
          <w:szCs w:val="26"/>
        </w:rPr>
        <w:t>Những khái niệm trong Ontology là những đối tượng thực tế hoặc logic phản ánh thế giới thực và những quan hệ thường là những động từ trong câu mô tả khái niệm trong lĩnh vực.</w:t>
      </w:r>
    </w:p>
    <w:p w:rsidR="00A81EDE" w:rsidRPr="00317D0A" w:rsidRDefault="00A81EDE" w:rsidP="009B7C0D">
      <w:pPr>
        <w:spacing w:line="360" w:lineRule="auto"/>
        <w:ind w:firstLine="720"/>
        <w:jc w:val="both"/>
        <w:rPr>
          <w:sz w:val="26"/>
          <w:szCs w:val="26"/>
        </w:rPr>
      </w:pPr>
      <w:r w:rsidRPr="00317D0A">
        <w:rPr>
          <w:sz w:val="26"/>
          <w:szCs w:val="26"/>
        </w:rPr>
        <w:t>Thông thường, phương pháp xây dựng Ontology gồm các bước:</w:t>
      </w:r>
    </w:p>
    <w:p w:rsidR="00A81EDE" w:rsidRPr="00317D0A" w:rsidRDefault="00A81EDE" w:rsidP="009B7C0D">
      <w:pPr>
        <w:pStyle w:val="Default"/>
        <w:spacing w:line="360" w:lineRule="auto"/>
        <w:ind w:firstLine="720"/>
        <w:jc w:val="both"/>
        <w:rPr>
          <w:sz w:val="26"/>
          <w:szCs w:val="26"/>
        </w:rPr>
      </w:pPr>
      <w:r w:rsidRPr="00317D0A">
        <w:rPr>
          <w:i/>
          <w:color w:val="auto"/>
          <w:sz w:val="26"/>
          <w:szCs w:val="26"/>
          <w:u w:val="single"/>
        </w:rPr>
        <w:t>Bước 1:</w:t>
      </w:r>
      <w:r w:rsidRPr="00317D0A">
        <w:rPr>
          <w:color w:val="FF0000"/>
          <w:sz w:val="26"/>
          <w:szCs w:val="26"/>
        </w:rPr>
        <w:t xml:space="preserve"> </w:t>
      </w:r>
      <w:r w:rsidRPr="00317D0A">
        <w:rPr>
          <w:b/>
          <w:bCs/>
          <w:i/>
          <w:iCs/>
          <w:sz w:val="26"/>
          <w:szCs w:val="26"/>
        </w:rPr>
        <w:t>Xác định miền và phạm vi của Ontology</w:t>
      </w:r>
      <w:r w:rsidRPr="00317D0A">
        <w:rPr>
          <w:i/>
          <w:iCs/>
          <w:sz w:val="26"/>
          <w:szCs w:val="26"/>
        </w:rPr>
        <w:t xml:space="preserve">. </w:t>
      </w:r>
      <w:r w:rsidRPr="00317D0A">
        <w:rPr>
          <w:sz w:val="26"/>
          <w:szCs w:val="26"/>
        </w:rPr>
        <w:t xml:space="preserve">Đây là chúng ta nên làm trước khi muốn xây dựng một Ontology. Các yêu cầu đối với Ontology trong hệ thống thường là mô tả miền quan tâm nhằm cung cấp cơ sở tri thức trong việc giải quyết những mục đích chuyên biệt. Để nhận diện chính xác những yêu cầu chúng ta cần phải trả lời một số câu hỏi như: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cần mô tả miền nào?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lastRenderedPageBreak/>
        <w:t xml:space="preserve">Ontology phục vụ cho mục đích chuyên biệt gì?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Cơ sở tri thức trong Ontology sẽ trả lời những câu hỏi gì?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nhằm vục vụ đối tượng nào?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Ai là người sẽ xây dựng, quản trị Ontology? </w:t>
      </w:r>
    </w:p>
    <w:p w:rsidR="00A81EDE" w:rsidRPr="00317D0A" w:rsidRDefault="00A81EDE" w:rsidP="009B7C0D">
      <w:pPr>
        <w:pStyle w:val="Default"/>
        <w:spacing w:line="360" w:lineRule="auto"/>
        <w:ind w:firstLine="720"/>
        <w:jc w:val="both"/>
        <w:rPr>
          <w:sz w:val="26"/>
          <w:szCs w:val="26"/>
        </w:rPr>
      </w:pPr>
      <w:r w:rsidRPr="00317D0A">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vi thực sự của Ontology cần mô tả và dự trù các kỹ thuật sẽ sử dụng trong quá trình phát triển. Ví dụ như Ontology cần xây dựng có chức năng xử lý ngôn ngữ tự nhiên, ứng dụng dịch tài liệu tự động thì cần phải có kỹ thuật xác định từ đồng nghĩa. </w:t>
      </w:r>
    </w:p>
    <w:p w:rsidR="00A81EDE" w:rsidRPr="00317D0A" w:rsidRDefault="00A81EDE" w:rsidP="009B7C0D">
      <w:pPr>
        <w:pStyle w:val="Default"/>
        <w:spacing w:line="360" w:lineRule="auto"/>
        <w:ind w:firstLine="720"/>
        <w:jc w:val="both"/>
        <w:rPr>
          <w:sz w:val="26"/>
          <w:szCs w:val="26"/>
        </w:rPr>
      </w:pPr>
      <w:r w:rsidRPr="00317D0A">
        <w:rPr>
          <w:sz w:val="26"/>
          <w:szCs w:val="26"/>
        </w:rPr>
        <w:t xml:space="preserve">Sau khi đã phát thảo phạm vi Ontology dựa trên việc trả lời những câu hỏi trên, chúng ta tiếp tục tinh chỉnh lại bằng cách trả lời các câu hỏi kiểm chứng khả năng (competency question):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Ontology đã có đủ thông tin để trả lời cho các câu hỏi được quan tâm trên cơ sở tri thức hay không?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Câu trả lời của cơ sở tri thức đã đáp ứng được mức độ, yêu cầu nào của người sử dụng?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Các ràng buộc và quan hệ phức tạp trong miền quan tâm đã được biểu diễn hợp lý chưa?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2:</w:t>
      </w:r>
      <w:r w:rsidRPr="00317D0A">
        <w:rPr>
          <w:sz w:val="26"/>
          <w:szCs w:val="26"/>
        </w:rPr>
        <w:t xml:space="preserve"> </w:t>
      </w:r>
      <w:r w:rsidRPr="00317D0A">
        <w:rPr>
          <w:b/>
          <w:bCs/>
          <w:i/>
          <w:iCs/>
          <w:sz w:val="26"/>
          <w:szCs w:val="26"/>
        </w:rPr>
        <w:t>Xem xét việc kế thừa các Ontology có sẵn</w:t>
      </w:r>
      <w:r w:rsidRPr="00317D0A">
        <w:rPr>
          <w:i/>
          <w:iCs/>
          <w:sz w:val="26"/>
          <w:szCs w:val="26"/>
        </w:rPr>
        <w:t xml:space="preserve">: </w:t>
      </w:r>
      <w:r w:rsidRPr="00317D0A">
        <w:rPr>
          <w:sz w:val="26"/>
          <w:szCs w:val="26"/>
        </w:rPr>
        <w:t xml:space="preserve">đây là một công đoạn thường hay sử dụng để giảm thiểu công sức xây dựng một Ontology. Bằng cách kế thừa các Ontology tương tự có sẵn, người xây dựng có thể thêm hoặc bớt các lớp, quan hệ giữa các lớp, thực thể.. để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3:</w:t>
      </w:r>
      <w:r w:rsidRPr="00317D0A">
        <w:rPr>
          <w:sz w:val="26"/>
          <w:szCs w:val="26"/>
        </w:rPr>
        <w:t xml:space="preserve"> </w:t>
      </w:r>
      <w:r w:rsidRPr="00317D0A">
        <w:rPr>
          <w:b/>
          <w:bCs/>
          <w:i/>
          <w:iCs/>
          <w:sz w:val="26"/>
          <w:szCs w:val="26"/>
        </w:rPr>
        <w:t>Liệt kê các thuật ngữ quan trọng trong Ontology</w:t>
      </w:r>
      <w:r w:rsidRPr="00317D0A">
        <w:rPr>
          <w:i/>
          <w:iCs/>
          <w:sz w:val="26"/>
          <w:szCs w:val="26"/>
        </w:rPr>
        <w:t xml:space="preserve">: </w:t>
      </w:r>
      <w:r w:rsidRPr="00317D0A">
        <w:rPr>
          <w:sz w:val="26"/>
          <w:szCs w:val="26"/>
        </w:rPr>
        <w:t xml:space="preserve">Liệt kê tất cả các thuật ngữ xuất hiện trong miền quan tâm (có thể đồng nghĩa hoặc chồng nhau) như tên khái niệm, quan hệ, thuộc tính… Thông thường, các thuật ngữ là danh từ sẽ trở thành các lớp, tính từ sẽ trở thành thuộc tính, còn động từ sẽ là quan hệ giữa các lớp.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lastRenderedPageBreak/>
        <w:t>Bước 4:</w:t>
      </w:r>
      <w:r w:rsidRPr="00317D0A">
        <w:rPr>
          <w:b/>
          <w:bCs/>
          <w:i/>
          <w:iCs/>
          <w:sz w:val="26"/>
          <w:szCs w:val="26"/>
        </w:rPr>
        <w:t xml:space="preserve"> Xây dựng các lớp và cấu trúc lớp phân cấp</w:t>
      </w:r>
      <w:r w:rsidRPr="00317D0A">
        <w:rPr>
          <w:i/>
          <w:iCs/>
          <w:sz w:val="26"/>
          <w:szCs w:val="26"/>
        </w:rPr>
        <w:t xml:space="preserve">: </w:t>
      </w:r>
      <w:r w:rsidRPr="00317D0A">
        <w:rPr>
          <w:iCs/>
          <w:sz w:val="26"/>
          <w:szCs w:val="26"/>
        </w:rPr>
        <w:t>Đ</w:t>
      </w:r>
      <w:r w:rsidRPr="00317D0A">
        <w:rPr>
          <w:sz w:val="26"/>
          <w:szCs w:val="26"/>
        </w:rPr>
        <w:t xml:space="preserve">ịnh nghĩa các lớp từ một số thuật ngữ đã liệt kê trong bước 3, sau đó xây dựng cấu trúc lớp phân cấp theo quan hệ </w:t>
      </w:r>
      <w:r w:rsidRPr="00317D0A">
        <w:rPr>
          <w:i/>
          <w:iCs/>
          <w:sz w:val="26"/>
          <w:szCs w:val="26"/>
        </w:rPr>
        <w:t xml:space="preserve">lớp cha-lớp con. </w:t>
      </w:r>
      <w:r w:rsidRPr="00317D0A">
        <w:rPr>
          <w:sz w:val="26"/>
          <w:szCs w:val="26"/>
        </w:rPr>
        <w:t xml:space="preserve">Lớp ở vị trí càng cao trong cấu trúc này sẽ có mức độ tổng quát càng cao. Vị trí đầu tiên thuộc về </w:t>
      </w:r>
      <w:r w:rsidRPr="00317D0A">
        <w:rPr>
          <w:b/>
          <w:bCs/>
          <w:i/>
          <w:iCs/>
          <w:sz w:val="26"/>
          <w:szCs w:val="26"/>
        </w:rPr>
        <w:t>lớp gốc</w:t>
      </w:r>
      <w:r w:rsidRPr="00317D0A">
        <w:rPr>
          <w:sz w:val="26"/>
          <w:szCs w:val="26"/>
        </w:rPr>
        <w:t xml:space="preserve">, tiếp theo là các </w:t>
      </w:r>
      <w:r w:rsidRPr="00317D0A">
        <w:rPr>
          <w:b/>
          <w:bCs/>
          <w:i/>
          <w:iCs/>
          <w:sz w:val="26"/>
          <w:szCs w:val="26"/>
        </w:rPr>
        <w:t>lớp trung gian</w:t>
      </w:r>
      <w:r w:rsidRPr="00317D0A">
        <w:rPr>
          <w:sz w:val="26"/>
          <w:szCs w:val="26"/>
        </w:rPr>
        <w:t xml:space="preserve">, và cuối cùng là </w:t>
      </w:r>
      <w:r w:rsidRPr="00317D0A">
        <w:rPr>
          <w:b/>
          <w:bCs/>
          <w:i/>
          <w:iCs/>
          <w:sz w:val="26"/>
          <w:szCs w:val="26"/>
        </w:rPr>
        <w:t>lớp lá</w:t>
      </w:r>
      <w:r w:rsidRPr="00317D0A">
        <w:rPr>
          <w:sz w:val="26"/>
          <w:szCs w:val="26"/>
        </w:rPr>
        <w:t xml:space="preserve">. Lớp lá là lớp không thể triển khai được nữa và chỉ được biểu hiện bằng các thực thể. </w:t>
      </w:r>
    </w:p>
    <w:p w:rsidR="00A81EDE" w:rsidRPr="00317D0A" w:rsidRDefault="00A81EDE" w:rsidP="00A81EDE">
      <w:pPr>
        <w:pStyle w:val="Default"/>
        <w:spacing w:line="360" w:lineRule="auto"/>
        <w:jc w:val="center"/>
        <w:rPr>
          <w:sz w:val="26"/>
          <w:szCs w:val="26"/>
        </w:rPr>
      </w:pPr>
      <w:r w:rsidRPr="00317D0A">
        <w:rPr>
          <w:noProof/>
          <w:sz w:val="26"/>
          <w:szCs w:val="26"/>
        </w:rPr>
        <w:drawing>
          <wp:inline distT="0" distB="0" distL="0" distR="0">
            <wp:extent cx="2390775" cy="22098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A81EDE" w:rsidRPr="00317D0A" w:rsidRDefault="00A81EDE" w:rsidP="00A81EDE">
      <w:pPr>
        <w:pStyle w:val="Default"/>
        <w:spacing w:line="360" w:lineRule="auto"/>
        <w:jc w:val="center"/>
        <w:rPr>
          <w:sz w:val="26"/>
          <w:szCs w:val="26"/>
        </w:rPr>
      </w:pPr>
      <w:r w:rsidRPr="00317D0A">
        <w:rPr>
          <w:sz w:val="26"/>
          <w:szCs w:val="26"/>
        </w:rPr>
        <w:t>Hình 1: Cấu trúc lớp phân cấp</w:t>
      </w:r>
    </w:p>
    <w:p w:rsidR="00A81EDE" w:rsidRPr="00317D0A" w:rsidRDefault="00A81EDE" w:rsidP="00A81EDE">
      <w:pPr>
        <w:pStyle w:val="Default"/>
        <w:spacing w:line="360" w:lineRule="auto"/>
        <w:jc w:val="both"/>
        <w:rPr>
          <w:sz w:val="26"/>
          <w:szCs w:val="26"/>
        </w:rPr>
      </w:pPr>
      <w:r w:rsidRPr="00317D0A">
        <w:rPr>
          <w:sz w:val="26"/>
          <w:szCs w:val="26"/>
        </w:rPr>
        <w:t xml:space="preserve">Thực thể của lớp con </w:t>
      </w:r>
      <w:r w:rsidRPr="00317D0A">
        <w:rPr>
          <w:i/>
          <w:iCs/>
          <w:sz w:val="26"/>
          <w:szCs w:val="26"/>
        </w:rPr>
        <w:t xml:space="preserve">“là-một” </w:t>
      </w:r>
      <w:r w:rsidRPr="00317D0A">
        <w:rPr>
          <w:sz w:val="26"/>
          <w:szCs w:val="26"/>
        </w:rPr>
        <w:t>thực thể của lớp cha nó.</w:t>
      </w:r>
    </w:p>
    <w:p w:rsidR="00A81EDE" w:rsidRPr="00317D0A" w:rsidRDefault="00A81EDE" w:rsidP="00A81EDE">
      <w:pPr>
        <w:pStyle w:val="Default"/>
        <w:spacing w:line="360" w:lineRule="auto"/>
        <w:jc w:val="both"/>
        <w:rPr>
          <w:sz w:val="26"/>
          <w:szCs w:val="26"/>
        </w:rPr>
      </w:pPr>
      <w:r w:rsidRPr="00317D0A">
        <w:rPr>
          <w:sz w:val="26"/>
          <w:szCs w:val="26"/>
        </w:rPr>
        <w:t xml:space="preserve">Có nhiều hướng tiếp cận khác nhau cho vấn đề xây dựng cấu trúc lớp phân cấp như: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trên xuống </w:t>
      </w:r>
      <w:r w:rsidRPr="00317D0A">
        <w:rPr>
          <w:i/>
          <w:iCs/>
          <w:sz w:val="26"/>
          <w:szCs w:val="26"/>
        </w:rPr>
        <w:t>(top-down)</w:t>
      </w:r>
      <w:r w:rsidRPr="00317D0A">
        <w:rPr>
          <w:sz w:val="26"/>
          <w:szCs w:val="26"/>
        </w:rPr>
        <w:t xml:space="preserve">: bắt đầu bằng các lớp có mức độ tổng quát cao nhất, sau đó triển khai dần đến lớp lá.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dưới lên </w:t>
      </w:r>
      <w:r w:rsidRPr="00317D0A">
        <w:rPr>
          <w:i/>
          <w:iCs/>
          <w:sz w:val="26"/>
          <w:szCs w:val="26"/>
        </w:rPr>
        <w:t>(bottom-up)</w:t>
      </w:r>
      <w:r w:rsidRPr="00317D0A">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Cách </w:t>
      </w:r>
      <w:r w:rsidRPr="00317D0A">
        <w:rPr>
          <w:b/>
          <w:bCs/>
          <w:i/>
          <w:iCs/>
          <w:sz w:val="26"/>
          <w:szCs w:val="26"/>
        </w:rPr>
        <w:t xml:space="preserve">kết hợp </w:t>
      </w:r>
      <w:r w:rsidRPr="00317D0A">
        <w:rPr>
          <w:i/>
          <w:iCs/>
          <w:sz w:val="26"/>
          <w:szCs w:val="26"/>
        </w:rPr>
        <w:t>(combination)</w:t>
      </w:r>
      <w:r w:rsidRPr="00317D0A">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5:</w:t>
      </w:r>
      <w:r w:rsidRPr="00317D0A">
        <w:rPr>
          <w:sz w:val="26"/>
          <w:szCs w:val="26"/>
        </w:rPr>
        <w:t xml:space="preserve"> </w:t>
      </w:r>
      <w:r w:rsidRPr="00317D0A">
        <w:rPr>
          <w:b/>
          <w:bCs/>
          <w:i/>
          <w:iCs/>
          <w:sz w:val="26"/>
          <w:szCs w:val="26"/>
        </w:rPr>
        <w:t>Định nghĩa các thuộc tính và quan hệ cho lớp</w:t>
      </w:r>
      <w:r w:rsidRPr="00317D0A">
        <w:rPr>
          <w:i/>
          <w:iCs/>
          <w:sz w:val="26"/>
          <w:szCs w:val="26"/>
        </w:rPr>
        <w:t xml:space="preserve">: </w:t>
      </w:r>
      <w:r w:rsidRPr="00317D0A">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317D0A">
        <w:rPr>
          <w:b/>
          <w:bCs/>
          <w:i/>
          <w:iCs/>
          <w:sz w:val="26"/>
          <w:szCs w:val="26"/>
        </w:rPr>
        <w:t xml:space="preserve">thuộc tính đơn </w:t>
      </w:r>
      <w:r w:rsidRPr="00317D0A">
        <w:rPr>
          <w:i/>
          <w:iCs/>
          <w:sz w:val="26"/>
          <w:szCs w:val="26"/>
        </w:rPr>
        <w:t xml:space="preserve">(simple property) </w:t>
      </w:r>
      <w:r w:rsidRPr="00317D0A">
        <w:rPr>
          <w:sz w:val="26"/>
          <w:szCs w:val="26"/>
        </w:rPr>
        <w:t xml:space="preserve">và </w:t>
      </w:r>
      <w:r w:rsidRPr="00317D0A">
        <w:rPr>
          <w:b/>
          <w:bCs/>
          <w:i/>
          <w:iCs/>
          <w:sz w:val="26"/>
          <w:szCs w:val="26"/>
        </w:rPr>
        <w:t xml:space="preserve">thuộc tính phức </w:t>
      </w:r>
      <w:r w:rsidRPr="00317D0A">
        <w:rPr>
          <w:i/>
          <w:iCs/>
          <w:sz w:val="26"/>
          <w:szCs w:val="26"/>
        </w:rPr>
        <w:t>(complex property)</w:t>
      </w:r>
      <w:r w:rsidRPr="00317D0A">
        <w:rPr>
          <w:sz w:val="26"/>
          <w:szCs w:val="26"/>
        </w:rPr>
        <w:t xml:space="preserve">. Thuộc tính đơn là các giá trị đơn ví dụ: chuỗi, số,… còn </w:t>
      </w:r>
      <w:r w:rsidRPr="00317D0A">
        <w:rPr>
          <w:sz w:val="26"/>
          <w:szCs w:val="26"/>
        </w:rPr>
        <w:lastRenderedPageBreak/>
        <w:t xml:space="preserve">thuộc tính phức có thể chứa hoặc tham khảo đến một đối tượng khác. Một lớp sẽ kế thừa toàn bộ các thuộc tính của tất cả các cha nó.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6:</w:t>
      </w:r>
      <w:r w:rsidRPr="00317D0A">
        <w:rPr>
          <w:sz w:val="26"/>
          <w:szCs w:val="26"/>
        </w:rPr>
        <w:t xml:space="preserve"> </w:t>
      </w:r>
      <w:r w:rsidRPr="00317D0A">
        <w:rPr>
          <w:b/>
          <w:bCs/>
          <w:i/>
          <w:iCs/>
          <w:sz w:val="26"/>
          <w:szCs w:val="26"/>
        </w:rPr>
        <w:t xml:space="preserve">Định nghĩa các ràng buộc về thuộc tính và quan hệ của lớp: </w:t>
      </w:r>
      <w:r w:rsidRPr="00317D0A">
        <w:rPr>
          <w:sz w:val="26"/>
          <w:szCs w:val="26"/>
        </w:rPr>
        <w:t xml:space="preserve">Các ràng buộc (restrictions) giới hạn giá trị mà một thuộc tính có thể nhận. Hai ràng buộc quan trọng nhất đối với một thuộc tính là </w:t>
      </w:r>
      <w:r w:rsidRPr="00317D0A">
        <w:rPr>
          <w:b/>
          <w:bCs/>
          <w:i/>
          <w:iCs/>
          <w:sz w:val="26"/>
          <w:szCs w:val="26"/>
        </w:rPr>
        <w:t xml:space="preserve">lượng số </w:t>
      </w:r>
      <w:r w:rsidRPr="00317D0A">
        <w:rPr>
          <w:i/>
          <w:iCs/>
          <w:sz w:val="26"/>
          <w:szCs w:val="26"/>
        </w:rPr>
        <w:t xml:space="preserve">(cardinality) </w:t>
      </w:r>
      <w:r w:rsidRPr="00317D0A">
        <w:rPr>
          <w:sz w:val="26"/>
          <w:szCs w:val="26"/>
        </w:rPr>
        <w:t xml:space="preserve">và </w:t>
      </w:r>
      <w:r w:rsidRPr="00317D0A">
        <w:rPr>
          <w:b/>
          <w:bCs/>
          <w:i/>
          <w:iCs/>
          <w:sz w:val="26"/>
          <w:szCs w:val="26"/>
        </w:rPr>
        <w:t xml:space="preserve">kiểu </w:t>
      </w:r>
      <w:r w:rsidRPr="00317D0A">
        <w:rPr>
          <w:i/>
          <w:iCs/>
          <w:sz w:val="26"/>
          <w:szCs w:val="26"/>
        </w:rPr>
        <w:t>(type)</w:t>
      </w:r>
      <w:r w:rsidRPr="00317D0A">
        <w:rPr>
          <w:sz w:val="26"/>
          <w:szCs w:val="26"/>
        </w:rPr>
        <w:t xml:space="preserve">. Ràng buộc lượng số quy định số giá trị mà một thuộc tính có thể nhận. Hai giá trị thường thấy của ràng buộc này là đơn trị </w:t>
      </w:r>
      <w:r w:rsidRPr="00317D0A">
        <w:rPr>
          <w:i/>
          <w:iCs/>
          <w:sz w:val="26"/>
          <w:szCs w:val="26"/>
        </w:rPr>
        <w:t xml:space="preserve">(single) </w:t>
      </w:r>
      <w:r w:rsidRPr="00317D0A">
        <w:rPr>
          <w:sz w:val="26"/>
          <w:szCs w:val="26"/>
        </w:rPr>
        <w:t xml:space="preserve">và đa trị </w:t>
      </w:r>
      <w:r w:rsidRPr="00317D0A">
        <w:rPr>
          <w:i/>
          <w:iCs/>
          <w:sz w:val="26"/>
          <w:szCs w:val="26"/>
        </w:rPr>
        <w:t>(multiple)</w:t>
      </w:r>
      <w:r w:rsidRPr="00317D0A">
        <w:rPr>
          <w:sz w:val="26"/>
          <w:szCs w:val="26"/>
        </w:rPr>
        <w:t xml:space="preserve">. Ràng buộc thứ hai là về kiểu, các kiểu mà một thuộc tính có thể nhận là: chuỗi, số, boolean, liệt kê và kiểu thực thể. Riêng kiểu thực thể có liên quan đến hai khái niệm gọi là: </w:t>
      </w:r>
      <w:r w:rsidRPr="00317D0A">
        <w:rPr>
          <w:b/>
          <w:bCs/>
          <w:i/>
          <w:iCs/>
          <w:sz w:val="26"/>
          <w:szCs w:val="26"/>
        </w:rPr>
        <w:t xml:space="preserve">miền </w:t>
      </w:r>
      <w:r w:rsidRPr="00317D0A">
        <w:rPr>
          <w:i/>
          <w:iCs/>
          <w:sz w:val="26"/>
          <w:szCs w:val="26"/>
        </w:rPr>
        <w:t xml:space="preserve">(domain) </w:t>
      </w:r>
      <w:r w:rsidRPr="00317D0A">
        <w:rPr>
          <w:sz w:val="26"/>
          <w:szCs w:val="26"/>
        </w:rPr>
        <w:t xml:space="preserve">và </w:t>
      </w:r>
      <w:r w:rsidRPr="00317D0A">
        <w:rPr>
          <w:b/>
          <w:bCs/>
          <w:i/>
          <w:iCs/>
          <w:sz w:val="26"/>
          <w:szCs w:val="26"/>
        </w:rPr>
        <w:t xml:space="preserve">khoảng </w:t>
      </w:r>
      <w:r w:rsidRPr="00317D0A">
        <w:rPr>
          <w:i/>
          <w:iCs/>
          <w:sz w:val="26"/>
          <w:szCs w:val="26"/>
        </w:rPr>
        <w:t>(range)</w:t>
      </w:r>
      <w:r w:rsidRPr="00317D0A">
        <w:rPr>
          <w:sz w:val="26"/>
          <w:szCs w:val="26"/>
        </w:rPr>
        <w:t>. Khái niệm miền được dùng để chỉ lớp (hay các lớp) mà một thuộc tính thuộc về. Trong khi đó, khoảng chính là lớp (hay các lớp) làm kiểu cho giá trị thuộc tính kiểu thực thể.</w:t>
      </w:r>
    </w:p>
    <w:p w:rsidR="00A81EDE" w:rsidRPr="00317D0A" w:rsidRDefault="00A81EDE" w:rsidP="00A81EDE">
      <w:pPr>
        <w:pStyle w:val="Default"/>
        <w:spacing w:line="360" w:lineRule="auto"/>
        <w:jc w:val="center"/>
        <w:rPr>
          <w:sz w:val="26"/>
          <w:szCs w:val="26"/>
        </w:rPr>
      </w:pPr>
      <w:r w:rsidRPr="00317D0A">
        <w:rPr>
          <w:noProof/>
          <w:sz w:val="26"/>
          <w:szCs w:val="26"/>
        </w:rPr>
        <w:drawing>
          <wp:inline distT="0" distB="0" distL="0" distR="0">
            <wp:extent cx="3190875" cy="1314450"/>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A81EDE" w:rsidRPr="00317D0A" w:rsidRDefault="00A81EDE" w:rsidP="00A81EDE">
      <w:pPr>
        <w:pStyle w:val="Default"/>
        <w:spacing w:line="360" w:lineRule="auto"/>
        <w:jc w:val="center"/>
        <w:rPr>
          <w:sz w:val="26"/>
          <w:szCs w:val="26"/>
        </w:rPr>
      </w:pPr>
      <w:r w:rsidRPr="00317D0A">
        <w:rPr>
          <w:sz w:val="26"/>
          <w:szCs w:val="26"/>
        </w:rPr>
        <w:t>Hình 2: Ràng buộc về thuộc tính.</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7:</w:t>
      </w:r>
      <w:r w:rsidRPr="00317D0A">
        <w:rPr>
          <w:sz w:val="26"/>
          <w:szCs w:val="26"/>
        </w:rPr>
        <w:t xml:space="preserve"> Đây là bước cuối cùng khép lại một vòng lặp xây dựng Ontology. Việc chúng ta cần làm ở bước này là tạo thực thể cho mỗi lớp và gán giá trị cho các thuộc tính.</w:t>
      </w:r>
    </w:p>
    <w:p w:rsidR="00A81EDE" w:rsidRPr="00317D0A" w:rsidRDefault="00A81EDE" w:rsidP="00EE182C">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Ngôn ngữ để xây dựng Ontology:</w:t>
      </w:r>
    </w:p>
    <w:p w:rsidR="00A81EDE" w:rsidRPr="00317D0A" w:rsidRDefault="00A81EDE" w:rsidP="00EE182C">
      <w:pPr>
        <w:spacing w:before="240" w:line="360" w:lineRule="auto"/>
        <w:ind w:firstLine="720"/>
        <w:jc w:val="both"/>
        <w:rPr>
          <w:sz w:val="26"/>
          <w:szCs w:val="26"/>
        </w:rPr>
      </w:pPr>
      <w:r w:rsidRPr="00317D0A">
        <w:rPr>
          <w:sz w:val="26"/>
          <w:szCs w:val="26"/>
        </w:rPr>
        <w:t xml:space="preserve">RDF: là mô hình dữ liệu cho các đối tượng và các mối quan hệ giữa chúng. Mô hình dữ liệu này dùng cú pháp của XML chỉ giúp cho thông tin được thể hiện ở dạng bộ ba theo đúng mô hình RDF chứ thông tin vẫn chưa thể hiện gì về mặt ngữ nghĩa. </w:t>
      </w:r>
    </w:p>
    <w:p w:rsidR="00A81EDE" w:rsidRPr="00317D0A" w:rsidRDefault="00A81EDE" w:rsidP="009B7C0D">
      <w:pPr>
        <w:spacing w:line="360" w:lineRule="auto"/>
        <w:ind w:firstLine="720"/>
        <w:jc w:val="both"/>
        <w:rPr>
          <w:sz w:val="26"/>
          <w:szCs w:val="26"/>
        </w:rPr>
      </w:pPr>
      <w:r w:rsidRPr="00317D0A">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chính  là RDF. Nó được mở rộng từ RDF và bổ sung thêm các tập từ vựng để hỗ trợ cho việc xây dựng các Ontology được dễ dàng để hình  </w:t>
      </w:r>
      <w:r w:rsidRPr="00317D0A">
        <w:rPr>
          <w:sz w:val="26"/>
          <w:szCs w:val="26"/>
        </w:rPr>
        <w:lastRenderedPageBreak/>
        <w:t xml:space="preserve">thành  nên  ngữ  nghĩa cho thông  tin, là cơ sở để xây dựng các  công cụ  tìm kiếm  ngữ nghĩa. </w:t>
      </w:r>
    </w:p>
    <w:p w:rsidR="00A81EDE" w:rsidRPr="00317D0A" w:rsidRDefault="00A81EDE" w:rsidP="009B7C0D">
      <w:pPr>
        <w:spacing w:line="360" w:lineRule="auto"/>
        <w:ind w:firstLine="720"/>
        <w:jc w:val="both"/>
        <w:rPr>
          <w:sz w:val="26"/>
          <w:szCs w:val="26"/>
        </w:rPr>
      </w:pPr>
      <w:r w:rsidRPr="00317D0A">
        <w:rPr>
          <w:sz w:val="26"/>
          <w:szCs w:val="26"/>
        </w:rPr>
        <w:t>OWL: là ngôn ngữ mô tả từ vựng phong phú để mô tả các thuộc tính và các lớp,  các mối quan hệ giữa các lớp (như  disjointness), số của giá trị (cardinality), tính tương đương (equality), định kiểu  thuộc  tính, đặc  tính của thuộc tính (đối xứng).</w:t>
      </w:r>
    </w:p>
    <w:p w:rsidR="00A81EDE" w:rsidRPr="00317D0A" w:rsidRDefault="00A81EDE" w:rsidP="00EE182C">
      <w:pPr>
        <w:pStyle w:val="ListParagraph"/>
        <w:numPr>
          <w:ilvl w:val="0"/>
          <w:numId w:val="36"/>
        </w:numPr>
        <w:spacing w:before="240" w:after="0" w:line="360" w:lineRule="auto"/>
        <w:ind w:left="284" w:hanging="284"/>
        <w:jc w:val="both"/>
        <w:rPr>
          <w:rFonts w:ascii="Times New Roman" w:hAnsi="Times New Roman"/>
          <w:b/>
          <w:bCs/>
          <w:sz w:val="26"/>
          <w:szCs w:val="26"/>
        </w:rPr>
      </w:pPr>
      <w:r w:rsidRPr="00317D0A">
        <w:rPr>
          <w:rFonts w:ascii="Times New Roman" w:hAnsi="Times New Roman"/>
          <w:b/>
          <w:bCs/>
          <w:sz w:val="26"/>
          <w:szCs w:val="26"/>
        </w:rPr>
        <w:t>OWL (Ontology Web Language)</w:t>
      </w:r>
    </w:p>
    <w:p w:rsidR="00A81EDE" w:rsidRPr="00317D0A" w:rsidRDefault="00A81EDE" w:rsidP="00EE182C">
      <w:pPr>
        <w:spacing w:before="240" w:line="360" w:lineRule="auto"/>
        <w:ind w:firstLine="720"/>
        <w:jc w:val="both"/>
        <w:rPr>
          <w:rStyle w:val="apple-converted-space"/>
          <w:sz w:val="26"/>
          <w:szCs w:val="26"/>
          <w:bdr w:val="none" w:sz="0" w:space="0" w:color="auto" w:frame="1"/>
        </w:rPr>
      </w:pPr>
      <w:r w:rsidRPr="00317D0A">
        <w:rPr>
          <w:rStyle w:val="apple-style-span"/>
          <w:sz w:val="26"/>
          <w:szCs w:val="26"/>
          <w:bdr w:val="none" w:sz="0" w:space="0" w:color="auto" w:frame="1"/>
        </w:rPr>
        <w:t>OWL là ngôn ngữ được phát triển m</w:t>
      </w:r>
      <w:r w:rsidRPr="00317D0A">
        <w:rPr>
          <w:rStyle w:val="apple-style-span"/>
          <w:sz w:val="26"/>
          <w:szCs w:val="26"/>
          <w:bdr w:val="none" w:sz="0" w:space="0" w:color="auto" w:frame="1"/>
          <w:lang w:val="vi-VN"/>
        </w:rPr>
        <w:t>ới</w:t>
      </w:r>
      <w:r w:rsidR="00350CBD">
        <w:rPr>
          <w:rStyle w:val="apple-style-span"/>
          <w:sz w:val="26"/>
          <w:szCs w:val="26"/>
          <w:bdr w:val="none" w:sz="0" w:space="0" w:color="auto" w:frame="1"/>
        </w:rPr>
        <w:t xml:space="preserve"> nhất trong các ngôn ngữ o</w:t>
      </w:r>
      <w:r w:rsidRPr="00317D0A">
        <w:rPr>
          <w:rStyle w:val="apple-style-span"/>
          <w:sz w:val="26"/>
          <w:szCs w:val="26"/>
          <w:bdr w:val="none" w:sz="0" w:space="0" w:color="auto" w:frame="1"/>
        </w:rPr>
        <w:t>ntology chuẩn đ</w:t>
      </w:r>
      <w:r w:rsidRPr="00317D0A">
        <w:rPr>
          <w:rStyle w:val="apple-style-span"/>
          <w:sz w:val="26"/>
          <w:szCs w:val="26"/>
          <w:bdr w:val="none" w:sz="0" w:space="0" w:color="auto" w:frame="1"/>
          <w:lang w:val="vi-VN"/>
        </w:rPr>
        <w:t>ược</w:t>
      </w:r>
      <w:r w:rsidRPr="00317D0A">
        <w:rPr>
          <w:rStyle w:val="apple-style-span"/>
          <w:sz w:val="26"/>
          <w:szCs w:val="26"/>
          <w:bdr w:val="none" w:sz="0" w:space="0" w:color="auto" w:frame="1"/>
        </w:rPr>
        <w:t xml:space="preserve"> công nhận bởi</w:t>
      </w:r>
      <w:r w:rsidRPr="00317D0A">
        <w:rPr>
          <w:rStyle w:val="apple-converted-space"/>
          <w:sz w:val="26"/>
          <w:szCs w:val="26"/>
          <w:bdr w:val="none" w:sz="0" w:space="0" w:color="auto" w:frame="1"/>
        </w:rPr>
        <w:t> </w:t>
      </w:r>
      <w:r w:rsidRPr="00317D0A">
        <w:rPr>
          <w:rStyle w:val="apple-style-span"/>
          <w:sz w:val="26"/>
          <w:szCs w:val="26"/>
          <w:bdr w:val="none" w:sz="0" w:space="0" w:color="auto" w:frame="1"/>
        </w:rPr>
        <w:t>World Wide Web Consortium (W3C)</w:t>
      </w:r>
      <w:r w:rsidRPr="00317D0A">
        <w:rPr>
          <w:rStyle w:val="apple-converted-space"/>
          <w:sz w:val="26"/>
          <w:szCs w:val="26"/>
          <w:bdr w:val="none" w:sz="0" w:space="0" w:color="auto" w:frame="1"/>
        </w:rPr>
        <w:t> </w:t>
      </w:r>
      <w:r w:rsidRPr="00317D0A">
        <w:rPr>
          <w:rStyle w:val="apple-style-span"/>
          <w:sz w:val="26"/>
          <w:szCs w:val="26"/>
          <w:bdr w:val="none" w:sz="0" w:space="0" w:color="auto" w:frame="1"/>
        </w:rPr>
        <w:t>để thúc đẩy s</w:t>
      </w:r>
      <w:r w:rsidRPr="00317D0A">
        <w:rPr>
          <w:rStyle w:val="apple-style-span"/>
          <w:sz w:val="26"/>
          <w:szCs w:val="26"/>
          <w:bdr w:val="none" w:sz="0" w:space="0" w:color="auto" w:frame="1"/>
          <w:lang w:val="vi-VN"/>
        </w:rPr>
        <w:t xml:space="preserve">ự phát triển của </w:t>
      </w:r>
      <w:r w:rsidRPr="00317D0A">
        <w:rPr>
          <w:rStyle w:val="apple-style-span"/>
          <w:sz w:val="26"/>
          <w:szCs w:val="26"/>
          <w:bdr w:val="none" w:sz="0" w:space="0" w:color="auto" w:frame="1"/>
        </w:rPr>
        <w:t>các</w:t>
      </w:r>
      <w:r w:rsidRPr="00317D0A">
        <w:rPr>
          <w:rStyle w:val="apple-style-span"/>
          <w:sz w:val="26"/>
          <w:szCs w:val="26"/>
        </w:rPr>
        <w:t xml:space="preserve"> </w:t>
      </w:r>
      <w:r w:rsidRPr="00317D0A">
        <w:rPr>
          <w:rStyle w:val="apple-style-span"/>
          <w:sz w:val="26"/>
          <w:szCs w:val="26"/>
          <w:lang w:val="vi-VN"/>
        </w:rPr>
        <w:t>web ngữ nghĩa (</w:t>
      </w:r>
      <w:r w:rsidRPr="00317D0A">
        <w:rPr>
          <w:rStyle w:val="apple-style-span"/>
          <w:sz w:val="26"/>
          <w:szCs w:val="26"/>
        </w:rPr>
        <w:t>Semantec Web</w:t>
      </w:r>
      <w:r w:rsidRPr="00317D0A">
        <w:rPr>
          <w:rStyle w:val="apple-style-span"/>
          <w:sz w:val="26"/>
          <w:szCs w:val="26"/>
          <w:lang w:val="vi-VN"/>
        </w:rPr>
        <w:t>)</w:t>
      </w:r>
      <w:r w:rsidRPr="00317D0A">
        <w:rPr>
          <w:rStyle w:val="apple-style-span"/>
          <w:sz w:val="26"/>
          <w:szCs w:val="26"/>
          <w:bdr w:val="none" w:sz="0" w:space="0" w:color="auto" w:frame="1"/>
        </w:rPr>
        <w:t>.</w:t>
      </w:r>
      <w:r w:rsidRPr="00317D0A">
        <w:rPr>
          <w:rStyle w:val="apple-converted-space"/>
          <w:sz w:val="26"/>
          <w:szCs w:val="26"/>
          <w:bdr w:val="none" w:sz="0" w:space="0" w:color="auto" w:frame="1"/>
        </w:rPr>
        <w:t> </w:t>
      </w:r>
    </w:p>
    <w:p w:rsidR="00A81EDE" w:rsidRPr="00317D0A" w:rsidRDefault="00A81EDE" w:rsidP="009B7C0D">
      <w:pPr>
        <w:spacing w:line="360" w:lineRule="auto"/>
        <w:ind w:firstLine="720"/>
        <w:jc w:val="both"/>
        <w:rPr>
          <w:sz w:val="26"/>
          <w:szCs w:val="26"/>
        </w:rPr>
      </w:pPr>
      <w:r w:rsidRPr="00317D0A">
        <w:rPr>
          <w:sz w:val="26"/>
          <w:szCs w:val="26"/>
        </w:rPr>
        <w:t>OWL là ngôn ngữ Ontology khá mạnh, nó ra đời sau RDFS nên biết kế thừa những lợi thế của ngôn ngữ này đồng thời bổ sung thêm nhiều yếu tố giúp khắc phục được những hạn chế của RDFS. OWL giúp tăng thêm yếu tố logic cho thông tin và khả năng phân  loại, ràng buộc kiểu cũng như lượng số tương đối mạnh.</w:t>
      </w:r>
    </w:p>
    <w:p w:rsidR="00A81EDE" w:rsidRPr="00317D0A" w:rsidRDefault="00A81EDE" w:rsidP="009B7C0D">
      <w:pPr>
        <w:spacing w:line="360" w:lineRule="auto"/>
        <w:ind w:firstLine="720"/>
        <w:jc w:val="both"/>
        <w:rPr>
          <w:sz w:val="26"/>
          <w:szCs w:val="26"/>
        </w:rPr>
      </w:pPr>
      <w:r w:rsidRPr="00317D0A">
        <w:rPr>
          <w:sz w:val="26"/>
          <w:szCs w:val="26"/>
        </w:rPr>
        <w:t>OWL kế thừa từ DAML+OIL được phát triển bởi tổ chức W3C. Tên DAML+OIL là sự kết hợp giữa tên DAML-ONT (http://www.daml.org/2000/10/daml-ont.html) do Mỹ đề xuất và ngôn ngữ OIL (http://www.ontoknowledge.org/oil/) do Châu Âu đề xuất</w:t>
      </w:r>
      <w:r w:rsidRPr="00A01E7F">
        <w:rPr>
          <w:color w:val="auto"/>
          <w:sz w:val="26"/>
          <w:szCs w:val="26"/>
        </w:rPr>
        <w:t>.</w:t>
      </w:r>
    </w:p>
    <w:p w:rsidR="00A81EDE" w:rsidRPr="00317D0A" w:rsidRDefault="00A81EDE" w:rsidP="00A81EDE">
      <w:pPr>
        <w:spacing w:line="360" w:lineRule="auto"/>
        <w:jc w:val="both"/>
        <w:rPr>
          <w:sz w:val="26"/>
          <w:szCs w:val="26"/>
        </w:rPr>
      </w:pPr>
      <w:r w:rsidRPr="00317D0A">
        <w:rPr>
          <w:sz w:val="26"/>
          <w:szCs w:val="26"/>
        </w:rPr>
        <w:t>Hiện nay có ba loại OWL : OWL Lite, OWL DL (description logic), và OWL Full.</w:t>
      </w:r>
    </w:p>
    <w:p w:rsidR="00A81EDE" w:rsidRPr="00317D0A" w:rsidRDefault="00A81EDE" w:rsidP="00A81EDE">
      <w:pPr>
        <w:numPr>
          <w:ilvl w:val="0"/>
          <w:numId w:val="8"/>
        </w:numPr>
        <w:tabs>
          <w:tab w:val="clear" w:pos="0"/>
        </w:tabs>
        <w:spacing w:line="360" w:lineRule="auto"/>
        <w:ind w:left="284" w:firstLine="0"/>
        <w:jc w:val="both"/>
        <w:rPr>
          <w:sz w:val="26"/>
          <w:szCs w:val="26"/>
        </w:rPr>
      </w:pPr>
      <w:r w:rsidRPr="00317D0A">
        <w:rPr>
          <w:sz w:val="26"/>
          <w:szCs w:val="26"/>
        </w:rPr>
        <w:t>OWL Lite: hỗ trợ cho những người dùng chủ yếu cần sự phân lớp theo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D83120" w:rsidRDefault="00A81EDE" w:rsidP="00A81EDE">
      <w:pPr>
        <w:numPr>
          <w:ilvl w:val="0"/>
          <w:numId w:val="8"/>
        </w:numPr>
        <w:tabs>
          <w:tab w:val="clear" w:pos="0"/>
        </w:tabs>
        <w:spacing w:line="360" w:lineRule="auto"/>
        <w:ind w:left="284" w:hanging="10"/>
        <w:jc w:val="both"/>
        <w:rPr>
          <w:sz w:val="26"/>
          <w:szCs w:val="26"/>
        </w:rPr>
      </w:pPr>
      <w:r w:rsidRPr="00317D0A">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317D0A">
        <w:rPr>
          <w:color w:val="E36C0A"/>
          <w:sz w:val="26"/>
          <w:szCs w:val="26"/>
        </w:rPr>
        <w:t xml:space="preserve"> </w:t>
      </w:r>
      <w:r w:rsidRPr="00317D0A">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p>
    <w:p w:rsidR="00A81EDE" w:rsidRPr="00317D0A" w:rsidRDefault="00A81EDE" w:rsidP="00D83120">
      <w:pPr>
        <w:spacing w:line="360" w:lineRule="auto"/>
        <w:ind w:left="288" w:firstLine="720"/>
        <w:jc w:val="both"/>
        <w:rPr>
          <w:sz w:val="26"/>
          <w:szCs w:val="26"/>
        </w:rPr>
      </w:pPr>
      <w:r w:rsidRPr="00317D0A">
        <w:rPr>
          <w:sz w:val="26"/>
          <w:szCs w:val="26"/>
        </w:rPr>
        <w:lastRenderedPageBreak/>
        <w:t>OWL mất toàn bộ tính tương thích với RDF. Thông thường, một tài liệu RDF phải được mở rộng theo một số cách và bị giới hạn theo các cách khác trước khi nó là một tài liệu OWL DL hợp lệ. Mọi tài liệu OWL DL hợp lệ là tài liệu RDF hợp lệ.</w:t>
      </w:r>
    </w:p>
    <w:p w:rsidR="00A81EDE" w:rsidRPr="00317D0A" w:rsidRDefault="00A81EDE" w:rsidP="00A81EDE">
      <w:pPr>
        <w:numPr>
          <w:ilvl w:val="0"/>
          <w:numId w:val="8"/>
        </w:numPr>
        <w:tabs>
          <w:tab w:val="clear" w:pos="0"/>
        </w:tabs>
        <w:spacing w:line="360" w:lineRule="auto"/>
        <w:ind w:left="284" w:hanging="10"/>
        <w:jc w:val="both"/>
        <w:rPr>
          <w:sz w:val="26"/>
          <w:szCs w:val="26"/>
        </w:rPr>
      </w:pPr>
      <w:r w:rsidRPr="00317D0A">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ngữ này trở nên quá mạnh mẽ đến mức  là không thể quyết định được (undecidable), ảnh hưởng đến hỗ trợ lập luận đầy đủ hoặc hỗ trợ lập luận hiệu quả.  </w:t>
      </w:r>
    </w:p>
    <w:p w:rsidR="00A81EDE" w:rsidRDefault="00A81EDE" w:rsidP="009B7C0D">
      <w:pPr>
        <w:spacing w:line="360" w:lineRule="auto"/>
        <w:ind w:firstLine="720"/>
        <w:jc w:val="both"/>
        <w:rPr>
          <w:sz w:val="26"/>
          <w:szCs w:val="26"/>
        </w:rPr>
      </w:pPr>
      <w:r w:rsidRPr="00317D0A">
        <w:rPr>
          <w:sz w:val="26"/>
          <w:szCs w:val="26"/>
        </w:rPr>
        <w:t>Các phiên bản này tách biệt về các tiện ích khác nhau, OWL Lite là phiên bản dễ hiểu nhất và phức tạp nhất là OWL Full. Việc lựa chọn ngôn ngữ con nào phù hợp nhất là phụ thuộc vào nhu cầu của mỗi người.</w:t>
      </w:r>
    </w:p>
    <w:p w:rsidR="00A81EDE" w:rsidRPr="00317D0A" w:rsidRDefault="00A81EDE" w:rsidP="00A81EDE">
      <w:pPr>
        <w:spacing w:line="360" w:lineRule="auto"/>
        <w:jc w:val="both"/>
        <w:rPr>
          <w:sz w:val="26"/>
          <w:szCs w:val="26"/>
        </w:rPr>
      </w:pPr>
      <w:r w:rsidRPr="00317D0A">
        <w:rPr>
          <w:sz w:val="26"/>
          <w:szCs w:val="26"/>
        </w:rPr>
        <w:t>Mối liên hệ giữa các ngôn ngữ con của OWL: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Lite đều là Ontology hợp lệ trên OWL DL.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DL đều là Ontology hợp lệ trên OWL Full.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Lite đều là kết luận hợp lệ trên OWL DL.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DL đều là kết luận hợp lệ trên OWL Full</w:t>
      </w:r>
    </w:p>
    <w:p w:rsidR="00350CBD" w:rsidRDefault="00350CBD" w:rsidP="00EE182C">
      <w:pPr>
        <w:pStyle w:val="ListParagraph"/>
        <w:numPr>
          <w:ilvl w:val="1"/>
          <w:numId w:val="30"/>
        </w:numPr>
        <w:spacing w:before="240" w:line="360" w:lineRule="auto"/>
        <w:jc w:val="both"/>
        <w:rPr>
          <w:rFonts w:ascii="Times New Roman" w:hAnsi="Times New Roman"/>
          <w:b/>
          <w:sz w:val="26"/>
          <w:szCs w:val="26"/>
        </w:rPr>
      </w:pPr>
      <w:r w:rsidRPr="00350CBD">
        <w:rPr>
          <w:rFonts w:ascii="Times New Roman" w:hAnsi="Times New Roman"/>
          <w:b/>
          <w:bCs/>
          <w:sz w:val="26"/>
          <w:szCs w:val="26"/>
        </w:rPr>
        <w:t>T</w:t>
      </w:r>
      <w:r w:rsidRPr="00350CBD">
        <w:rPr>
          <w:rFonts w:ascii="Times New Roman" w:hAnsi="Times New Roman"/>
          <w:b/>
          <w:sz w:val="26"/>
          <w:szCs w:val="26"/>
        </w:rPr>
        <w:t>ổng kết chương</w:t>
      </w:r>
    </w:p>
    <w:p w:rsidR="004A0F0D" w:rsidRPr="00312FEE" w:rsidRDefault="00350CBD" w:rsidP="00EE182C">
      <w:pPr>
        <w:pStyle w:val="ListParagraph"/>
        <w:spacing w:before="240" w:line="360" w:lineRule="auto"/>
        <w:ind w:left="0" w:firstLine="720"/>
        <w:jc w:val="both"/>
        <w:rPr>
          <w:rFonts w:ascii="Times New Roman" w:hAnsi="Times New Roman"/>
          <w:sz w:val="26"/>
          <w:szCs w:val="26"/>
        </w:rPr>
      </w:pPr>
      <w:r w:rsidRPr="00312FEE">
        <w:rPr>
          <w:rFonts w:ascii="Times New Roman" w:hAnsi="Times New Roman"/>
          <w:sz w:val="26"/>
          <w:szCs w:val="26"/>
        </w:rPr>
        <w:t>Trong chương này nhóm chúng em đã trình bày một số khảo sát các nghiên cứu về ontology trong và ngoài nướ</w:t>
      </w:r>
      <w:r w:rsidR="00BC291F" w:rsidRPr="00312FEE">
        <w:rPr>
          <w:rFonts w:ascii="Times New Roman" w:hAnsi="Times New Roman"/>
          <w:sz w:val="26"/>
          <w:szCs w:val="26"/>
        </w:rPr>
        <w:t xml:space="preserve">c. </w:t>
      </w:r>
      <w:r w:rsidR="001F7A56" w:rsidRPr="00312FEE">
        <w:rPr>
          <w:rFonts w:ascii="Times New Roman" w:hAnsi="Times New Roman"/>
          <w:sz w:val="26"/>
          <w:szCs w:val="26"/>
        </w:rPr>
        <w:t>Từ đó</w:t>
      </w:r>
      <w:r w:rsidR="00BC291F" w:rsidRPr="00312FEE">
        <w:rPr>
          <w:rFonts w:ascii="Times New Roman" w:hAnsi="Times New Roman"/>
          <w:sz w:val="26"/>
          <w:szCs w:val="26"/>
        </w:rPr>
        <w:t xml:space="preserve"> </w:t>
      </w:r>
      <w:r w:rsidRPr="00312FEE">
        <w:rPr>
          <w:rFonts w:ascii="Times New Roman" w:hAnsi="Times New Roman"/>
          <w:sz w:val="26"/>
          <w:szCs w:val="26"/>
        </w:rPr>
        <w:t>rút ra các nhận xét</w:t>
      </w:r>
      <w:r w:rsidR="001F7A56" w:rsidRPr="00312FEE">
        <w:rPr>
          <w:rFonts w:ascii="Times New Roman" w:hAnsi="Times New Roman"/>
          <w:sz w:val="26"/>
          <w:szCs w:val="26"/>
        </w:rPr>
        <w:t xml:space="preserve"> về tình hình nghiên cứu và ứng dụng ontology hiện nay</w:t>
      </w:r>
      <w:r w:rsidR="004A0F0D" w:rsidRPr="00312FEE">
        <w:rPr>
          <w:rFonts w:ascii="Times New Roman" w:hAnsi="Times New Roman"/>
          <w:sz w:val="26"/>
          <w:szCs w:val="26"/>
        </w:rPr>
        <w:t>.</w:t>
      </w:r>
    </w:p>
    <w:p w:rsidR="008F6F77" w:rsidRPr="00312FEE" w:rsidRDefault="008F6F77" w:rsidP="00312FEE">
      <w:pPr>
        <w:spacing w:line="360" w:lineRule="auto"/>
        <w:ind w:firstLine="720"/>
        <w:jc w:val="both"/>
        <w:rPr>
          <w:color w:val="auto"/>
          <w:sz w:val="26"/>
          <w:szCs w:val="26"/>
        </w:rPr>
      </w:pPr>
      <w:r w:rsidRPr="00312FEE">
        <w:rPr>
          <w:color w:val="auto"/>
          <w:sz w:val="26"/>
          <w:szCs w:val="26"/>
        </w:rPr>
        <w:t xml:space="preserve">Theo xu hướng đó, việc xây dựng các ontology tiếng Việt đã bắt đầu nhận được sự quan tâm của các nhà nghiên cứu khoa học ở Việt Nam như phần khảo sát đã đề cập. Đặc biệt đối với ngành công nghệ thông tin thì lượng dữ liệu ngày càng lớn và cần được quản lý một cách có hệ thống và có ngữ nghĩa. </w:t>
      </w:r>
    </w:p>
    <w:p w:rsidR="00350CBD" w:rsidRPr="00BC291F" w:rsidRDefault="00350CBD" w:rsidP="00BC291F">
      <w:pPr>
        <w:pStyle w:val="ListParagraph"/>
        <w:spacing w:line="360" w:lineRule="auto"/>
        <w:ind w:left="0" w:firstLine="720"/>
        <w:jc w:val="both"/>
        <w:rPr>
          <w:rFonts w:ascii="Times New Roman" w:hAnsi="Times New Roman"/>
          <w:sz w:val="26"/>
          <w:szCs w:val="26"/>
        </w:rPr>
      </w:pPr>
      <w:r w:rsidRPr="00BC291F">
        <w:rPr>
          <w:rFonts w:ascii="Times New Roman" w:hAnsi="Times New Roman"/>
          <w:sz w:val="26"/>
          <w:szCs w:val="26"/>
        </w:rPr>
        <w:lastRenderedPageBreak/>
        <w:t>Ngoài ra, trong chương này đã nêu tổng quan về ontology gồm có định nghĩa, các thành phần trong ontology, ngôn ngữ xây dựng ontology và phương pháp để xây dựng một ontology.</w:t>
      </w:r>
    </w:p>
    <w:p w:rsidR="00350CBD" w:rsidRPr="00350CBD" w:rsidRDefault="00350CBD" w:rsidP="00350CBD">
      <w:pPr>
        <w:pStyle w:val="ListParagraph"/>
        <w:spacing w:after="0" w:line="360" w:lineRule="auto"/>
        <w:ind w:left="0" w:firstLine="0"/>
        <w:jc w:val="both"/>
        <w:rPr>
          <w:rFonts w:ascii="Times New Roman" w:hAnsi="Times New Roman"/>
          <w:b/>
          <w:sz w:val="26"/>
          <w:szCs w:val="26"/>
        </w:rPr>
      </w:pPr>
    </w:p>
    <w:p w:rsidR="001D0096" w:rsidRPr="001D0096" w:rsidRDefault="00B97F79" w:rsidP="001D0096">
      <w:pPr>
        <w:pStyle w:val="ListParagraph"/>
        <w:numPr>
          <w:ilvl w:val="0"/>
          <w:numId w:val="30"/>
        </w:numPr>
        <w:spacing w:after="0" w:line="360" w:lineRule="auto"/>
        <w:jc w:val="both"/>
        <w:rPr>
          <w:rFonts w:ascii="Times New Roman" w:hAnsi="Times New Roman"/>
          <w:sz w:val="26"/>
          <w:szCs w:val="26"/>
        </w:rPr>
      </w:pPr>
      <w:r w:rsidRPr="00A81EDE">
        <w:rPr>
          <w:rFonts w:ascii="Times New Roman" w:hAnsi="Times New Roman"/>
          <w:b/>
          <w:bCs/>
          <w:sz w:val="26"/>
          <w:szCs w:val="26"/>
        </w:rPr>
        <w:br w:type="page"/>
      </w:r>
      <w:r w:rsidRPr="00317D0A">
        <w:rPr>
          <w:rFonts w:ascii="Times New Roman" w:hAnsi="Times New Roman"/>
          <w:b/>
          <w:bCs/>
          <w:sz w:val="26"/>
          <w:szCs w:val="26"/>
        </w:rPr>
        <w:lastRenderedPageBreak/>
        <w:t xml:space="preserve">XÂY DỰNG VÀ LÀM GIÀU ONTOLOGY CHUYÊN NGÀNH CÔNG NGHỆ THÔNG TIN </w:t>
      </w:r>
      <w:r w:rsidR="0018157B">
        <w:rPr>
          <w:rFonts w:ascii="Times New Roman" w:hAnsi="Times New Roman"/>
          <w:b/>
          <w:bCs/>
          <w:sz w:val="26"/>
          <w:szCs w:val="26"/>
        </w:rPr>
        <w:t xml:space="preserve">TIẾNG VIỆT </w:t>
      </w:r>
      <w:r w:rsidRPr="00317D0A">
        <w:rPr>
          <w:rFonts w:ascii="Times New Roman" w:hAnsi="Times New Roman"/>
          <w:b/>
          <w:bCs/>
          <w:sz w:val="26"/>
          <w:szCs w:val="26"/>
        </w:rPr>
        <w:t>(OVIT)</w:t>
      </w:r>
    </w:p>
    <w:p w:rsidR="0018157B" w:rsidRPr="003102DC" w:rsidRDefault="0018157B" w:rsidP="001D0096">
      <w:pPr>
        <w:pStyle w:val="ListParagraph"/>
        <w:spacing w:before="240" w:line="360" w:lineRule="auto"/>
        <w:ind w:left="0" w:firstLine="0"/>
        <w:jc w:val="both"/>
        <w:rPr>
          <w:rFonts w:ascii="Times New Roman" w:hAnsi="Times New Roman"/>
          <w:sz w:val="26"/>
          <w:szCs w:val="26"/>
        </w:rPr>
      </w:pPr>
      <w:r w:rsidRPr="003102DC">
        <w:rPr>
          <w:rFonts w:ascii="Times New Roman" w:hAnsi="Times New Roman"/>
          <w:bCs/>
          <w:sz w:val="26"/>
          <w:szCs w:val="26"/>
        </w:rPr>
        <w:t>Trong chương này nhóm em xin trình bày về công cụ và quá trình xây dựng ontology chuyên ngành công nghệ thông tin tiếng Việt</w:t>
      </w:r>
      <w:r w:rsidR="003102DC" w:rsidRPr="003102DC">
        <w:rPr>
          <w:rFonts w:ascii="Times New Roman" w:hAnsi="Times New Roman"/>
          <w:bCs/>
          <w:sz w:val="26"/>
          <w:szCs w:val="26"/>
        </w:rPr>
        <w:t>. Ngoài ra, chương này cũng sẽ trình bày đề xuất phương pháp của nhóm để xây dựng công cụ làm giàu ontology này.</w:t>
      </w:r>
    </w:p>
    <w:p w:rsidR="00B97F79" w:rsidRPr="00317D0A" w:rsidRDefault="00B97F79" w:rsidP="001D0096">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Xây dự</w:t>
      </w:r>
      <w:r w:rsidR="00EE4F19" w:rsidRPr="00317D0A">
        <w:rPr>
          <w:rFonts w:ascii="Times New Roman" w:hAnsi="Times New Roman"/>
          <w:b/>
          <w:bCs/>
          <w:sz w:val="26"/>
          <w:szCs w:val="26"/>
        </w:rPr>
        <w:t>ng OVIT</w:t>
      </w:r>
    </w:p>
    <w:p w:rsidR="00B97F79" w:rsidRPr="00317D0A" w:rsidRDefault="00EE4F19" w:rsidP="002A549E">
      <w:pPr>
        <w:numPr>
          <w:ilvl w:val="2"/>
          <w:numId w:val="30"/>
        </w:numPr>
        <w:spacing w:after="200" w:line="360" w:lineRule="auto"/>
        <w:jc w:val="both"/>
        <w:rPr>
          <w:b/>
          <w:bCs/>
          <w:sz w:val="26"/>
          <w:szCs w:val="26"/>
        </w:rPr>
      </w:pPr>
      <w:r w:rsidRPr="00317D0A">
        <w:rPr>
          <w:b/>
          <w:bCs/>
          <w:sz w:val="26"/>
          <w:szCs w:val="26"/>
        </w:rPr>
        <w:t>Công cụ</w:t>
      </w:r>
    </w:p>
    <w:p w:rsidR="00B97F79" w:rsidRPr="00317D0A" w:rsidRDefault="00B97F79" w:rsidP="002A549E">
      <w:pPr>
        <w:spacing w:before="240" w:after="200" w:line="360" w:lineRule="auto"/>
        <w:ind w:firstLine="720"/>
        <w:jc w:val="both"/>
        <w:rPr>
          <w:bCs/>
          <w:sz w:val="26"/>
          <w:szCs w:val="26"/>
        </w:rPr>
      </w:pPr>
      <w:r w:rsidRPr="00317D0A">
        <w:rPr>
          <w:bCs/>
          <w:sz w:val="26"/>
          <w:szCs w:val="26"/>
        </w:rPr>
        <w:t>Ontology chuyên ngành công ngh</w:t>
      </w:r>
      <w:r w:rsidRPr="00317D0A">
        <w:rPr>
          <w:sz w:val="26"/>
          <w:szCs w:val="26"/>
        </w:rPr>
        <w:t xml:space="preserve">ệ thông tin tiếng Việt (OVIT) được xây dựng dùng công cụ soạn thảo </w:t>
      </w:r>
      <w:r w:rsidRPr="00B8579F">
        <w:rPr>
          <w:color w:val="auto"/>
          <w:sz w:val="26"/>
          <w:szCs w:val="26"/>
        </w:rPr>
        <w:t>Protégé [21].</w:t>
      </w:r>
      <w:r w:rsidRPr="00317D0A">
        <w:rPr>
          <w:sz w:val="26"/>
          <w:szCs w:val="26"/>
        </w:rPr>
        <w:t xml:space="preserve"> Đây là </w:t>
      </w:r>
      <w:r w:rsidRPr="00317D0A">
        <w:rPr>
          <w:bCs/>
          <w:sz w:val="26"/>
          <w:szCs w:val="26"/>
        </w:rPr>
        <w:t xml:space="preserve">bộ phần mềm mã nguồn mở Java được nghiên cứu và phát triển từ năm 1998 bởi  nhóm nghiên cứu  của Mark Musen thuộc đại học Stanford, </w:t>
      </w:r>
      <w:r w:rsidRPr="00317D0A">
        <w:rPr>
          <w:rStyle w:val="apple-style-span"/>
          <w:sz w:val="26"/>
          <w:szCs w:val="26"/>
        </w:rPr>
        <w:t>California</w:t>
      </w:r>
      <w:r w:rsidRPr="00317D0A">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317D0A">
        <w:rPr>
          <w:bCs/>
          <w:color w:val="auto"/>
          <w:sz w:val="26"/>
          <w:szCs w:val="26"/>
        </w:rPr>
        <w:t>Hi</w:t>
      </w:r>
      <w:r w:rsidRPr="00317D0A">
        <w:rPr>
          <w:color w:val="auto"/>
          <w:sz w:val="26"/>
          <w:szCs w:val="26"/>
        </w:rPr>
        <w:t>ện nay, n</w:t>
      </w:r>
      <w:r w:rsidRPr="00317D0A">
        <w:rPr>
          <w:bCs/>
          <w:color w:val="auto"/>
          <w:sz w:val="26"/>
          <w:szCs w:val="26"/>
        </w:rPr>
        <w:t xml:space="preserve">ó có một cộng đồng hàng nghìn người sử dụng và đã có rất nhiều miền ứng dụng khác nhau sử dụng sự hỗ trợ của công cụ này. </w:t>
      </w:r>
      <w:r w:rsidRPr="00317D0A">
        <w:rPr>
          <w:bCs/>
          <w:sz w:val="26"/>
          <w:szCs w:val="26"/>
        </w:rPr>
        <w:t>Mã nguồn Protégé có thể  được tìm thấy tại website:</w:t>
      </w:r>
      <w:r w:rsidR="009B7C0D">
        <w:rPr>
          <w:bCs/>
          <w:sz w:val="26"/>
          <w:szCs w:val="26"/>
        </w:rPr>
        <w:t xml:space="preserve"> </w:t>
      </w:r>
      <w:r w:rsidRPr="00317D0A">
        <w:rPr>
          <w:bCs/>
          <w:sz w:val="26"/>
          <w:szCs w:val="26"/>
        </w:rPr>
        <w:t xml:space="preserve">http://smi-protege.stanford.edu/repos/protege/owl/trunk.  </w:t>
      </w:r>
    </w:p>
    <w:p w:rsidR="00B97F79" w:rsidRPr="00317D0A" w:rsidRDefault="00B97F79" w:rsidP="009B7C0D">
      <w:pPr>
        <w:spacing w:line="360" w:lineRule="auto"/>
        <w:ind w:firstLine="720"/>
        <w:jc w:val="both"/>
        <w:rPr>
          <w:bCs/>
          <w:sz w:val="26"/>
          <w:szCs w:val="26"/>
        </w:rPr>
      </w:pPr>
      <w:r w:rsidRPr="00317D0A">
        <w:rPr>
          <w:bCs/>
          <w:sz w:val="26"/>
          <w:szCs w:val="26"/>
        </w:rPr>
        <w:t xml:space="preserve">Hiện tại, Protégé đã có phiên bản 4.1 hỗ trợ OWL 2. Tuy nhiên, do phiên bản này chưa có API hỗ trợ nên nhóm quyết định dùng phiên bản Protégé 3.4.4 có API hỗ trợ cho việc xây dựng công cụ làm giàu sau này. </w:t>
      </w:r>
      <w:r w:rsidR="00681BA1">
        <w:rPr>
          <w:sz w:val="26"/>
          <w:szCs w:val="26"/>
        </w:rPr>
        <w:t>Công cụ</w:t>
      </w:r>
      <w:r w:rsidRPr="00317D0A">
        <w:rPr>
          <w:sz w:val="26"/>
          <w:szCs w:val="26"/>
        </w:rPr>
        <w:t xml:space="preserve"> Protégé có thể chia làm 2 loại là: Protégé-Frame và Protégé-OWL:</w:t>
      </w:r>
    </w:p>
    <w:p w:rsidR="00B97F79" w:rsidRPr="00317D0A" w:rsidRDefault="00B97F79" w:rsidP="00EE4F19">
      <w:pPr>
        <w:numPr>
          <w:ilvl w:val="0"/>
          <w:numId w:val="22"/>
        </w:numPr>
        <w:spacing w:line="360" w:lineRule="auto"/>
        <w:jc w:val="both"/>
        <w:rPr>
          <w:rStyle w:val="apple-converted-space"/>
          <w:sz w:val="26"/>
          <w:szCs w:val="26"/>
          <w:bdr w:val="none" w:sz="0" w:space="0" w:color="auto" w:frame="1"/>
        </w:rPr>
      </w:pPr>
      <w:r w:rsidRPr="00317D0A">
        <w:rPr>
          <w:rStyle w:val="apple-style-span"/>
          <w:sz w:val="26"/>
          <w:szCs w:val="26"/>
          <w:bdr w:val="none" w:sz="0" w:space="0" w:color="auto" w:frame="1"/>
        </w:rPr>
        <w:t>Protégé-Frame cung cấp cho người dùng một giao diện chứa đầy đủ công cụ và kiến thức để hỗ trợ người dùng xây dựng và lưu trữ các ontology chuyên ngành d</w:t>
      </w:r>
      <w:r w:rsidRPr="00317D0A">
        <w:rPr>
          <w:rStyle w:val="apple-style-span"/>
          <w:sz w:val="26"/>
          <w:szCs w:val="26"/>
          <w:bdr w:val="none" w:sz="0" w:space="0" w:color="auto" w:frame="1"/>
          <w:lang w:val="vi-VN"/>
        </w:rPr>
        <w:t>ựa trên khung</w:t>
      </w:r>
      <w:r w:rsidRPr="00317D0A">
        <w:rPr>
          <w:rStyle w:val="apple-style-span"/>
          <w:sz w:val="26"/>
          <w:szCs w:val="26"/>
          <w:bdr w:val="none" w:sz="0" w:space="0" w:color="auto" w:frame="1"/>
        </w:rPr>
        <w:t>, tùy biến các hình thức nhập dữ liệu, và nhập dữ liệu tức thời.</w:t>
      </w:r>
      <w:r w:rsidRPr="00317D0A">
        <w:rPr>
          <w:rStyle w:val="apple-converted-space"/>
          <w:sz w:val="26"/>
          <w:szCs w:val="26"/>
          <w:bdr w:val="none" w:sz="0" w:space="0" w:color="auto" w:frame="1"/>
        </w:rPr>
        <w:t> </w:t>
      </w:r>
    </w:p>
    <w:p w:rsidR="00B97F79" w:rsidRPr="00317D0A" w:rsidRDefault="00B97F79" w:rsidP="00EE4F19">
      <w:pPr>
        <w:numPr>
          <w:ilvl w:val="0"/>
          <w:numId w:val="22"/>
        </w:numPr>
        <w:spacing w:line="360" w:lineRule="auto"/>
        <w:jc w:val="both"/>
        <w:rPr>
          <w:rStyle w:val="apple-style-span"/>
          <w:sz w:val="26"/>
          <w:szCs w:val="26"/>
          <w:bdr w:val="none" w:sz="0" w:space="0" w:color="auto" w:frame="1"/>
        </w:rPr>
      </w:pPr>
      <w:r w:rsidRPr="00317D0A">
        <w:rPr>
          <w:rStyle w:val="apple-style-span"/>
          <w:sz w:val="26"/>
          <w:szCs w:val="26"/>
          <w:bdr w:val="none" w:sz="0" w:space="0" w:color="auto" w:frame="1"/>
        </w:rPr>
        <w:t>Protégé-OWL là một</w:t>
      </w:r>
      <w:r w:rsidRPr="00317D0A">
        <w:rPr>
          <w:rStyle w:val="apple-converted-space"/>
          <w:sz w:val="26"/>
          <w:szCs w:val="26"/>
          <w:bdr w:val="none" w:sz="0" w:space="0" w:color="auto" w:frame="1"/>
        </w:rPr>
        <w:t> công cụ mở rộng </w:t>
      </w:r>
      <w:r w:rsidRPr="00317D0A">
        <w:rPr>
          <w:rStyle w:val="apple-style-span"/>
          <w:sz w:val="26"/>
          <w:szCs w:val="26"/>
          <w:bdr w:val="none" w:sz="0" w:space="0" w:color="auto" w:frame="1"/>
        </w:rPr>
        <w:t>của Protégé hỗ trợ các</w:t>
      </w:r>
      <w:r w:rsidRPr="00317D0A">
        <w:rPr>
          <w:rStyle w:val="apple-converted-space"/>
          <w:sz w:val="26"/>
          <w:szCs w:val="26"/>
          <w:bdr w:val="none" w:sz="0" w:space="0" w:color="auto" w:frame="1"/>
        </w:rPr>
        <w:t> </w:t>
      </w:r>
      <w:r w:rsidRPr="00317D0A">
        <w:rPr>
          <w:rStyle w:val="apple-style-span"/>
          <w:sz w:val="26"/>
          <w:szCs w:val="26"/>
          <w:bdr w:val="none" w:sz="0" w:space="0" w:color="auto" w:frame="1"/>
        </w:rPr>
        <w:t>Web Ontology Language (OWL). Công cụ soạn thảo Protégé-OWL cho phép người dùng lưu và xem các ontology OWL và RDF, xem và chỉnh sửa các lớp, cá thể, thuộc tính, quan hệ và các ràng buộc, kiểm tra tính đúng đắn của ontology.</w:t>
      </w:r>
    </w:p>
    <w:p w:rsidR="00B97F79" w:rsidRPr="00317D0A" w:rsidRDefault="00B97F79" w:rsidP="009B7C0D">
      <w:pPr>
        <w:spacing w:line="360" w:lineRule="auto"/>
        <w:ind w:firstLine="720"/>
        <w:jc w:val="both"/>
        <w:rPr>
          <w:bCs/>
          <w:sz w:val="26"/>
          <w:szCs w:val="26"/>
        </w:rPr>
      </w:pPr>
      <w:r w:rsidRPr="00317D0A">
        <w:rPr>
          <w:rStyle w:val="apple-converted-space"/>
          <w:sz w:val="26"/>
          <w:szCs w:val="26"/>
        </w:rPr>
        <w:t xml:space="preserve">Theo nhóm chúng em nhận xét thì công cụ Protégé-Frame sẽ phù hợp hơn cho nhu cầu xem chỉnh sửa và nhập dữ liệu cho ontology, trong khi nếu muốn xây dựng ontology mới và có giao diện phù hợp với việc xây dựng cấu trúc cho ontology thì </w:t>
      </w:r>
      <w:r w:rsidRPr="00317D0A">
        <w:rPr>
          <w:rStyle w:val="apple-converted-space"/>
          <w:sz w:val="26"/>
          <w:szCs w:val="26"/>
        </w:rPr>
        <w:lastRenderedPageBreak/>
        <w:t xml:space="preserve">dùng Protégé-OWL sẽ dễ dàng hơn. Ngoài ra, Protégé-OWL cũng hỗ trợ cho ngôn ngữ OWL tốt hơn là Protégé-Frame. Vì vậy, nhóm sẽ sử dụng công cụ Protégé-OWL để xây dựng ontology. </w:t>
      </w:r>
      <w:r w:rsidRPr="00317D0A">
        <w:rPr>
          <w:bCs/>
          <w:sz w:val="26"/>
          <w:szCs w:val="26"/>
        </w:rPr>
        <w:t>Hướng dẫn sử dụng công cụ Protégé-O</w:t>
      </w:r>
      <w:r w:rsidR="009B7C0D">
        <w:rPr>
          <w:bCs/>
          <w:sz w:val="26"/>
          <w:szCs w:val="26"/>
        </w:rPr>
        <w:t>WL được nêu trong phần phụ lục A</w:t>
      </w:r>
      <w:r w:rsidRPr="00317D0A">
        <w:rPr>
          <w:bCs/>
          <w:sz w:val="26"/>
          <w:szCs w:val="26"/>
        </w:rPr>
        <w:t>.</w:t>
      </w:r>
    </w:p>
    <w:p w:rsidR="00B97F79" w:rsidRPr="00317D0A" w:rsidRDefault="00B97F79" w:rsidP="00EE4F19">
      <w:pPr>
        <w:spacing w:line="360" w:lineRule="auto"/>
        <w:jc w:val="center"/>
        <w:rPr>
          <w:bCs/>
          <w:sz w:val="26"/>
          <w:szCs w:val="26"/>
        </w:rPr>
      </w:pPr>
      <w:r w:rsidRPr="00317D0A">
        <w:rPr>
          <w:bCs/>
          <w:noProof/>
          <w:sz w:val="26"/>
          <w:szCs w:val="26"/>
        </w:rPr>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426"/>
        <w:jc w:val="center"/>
        <w:rPr>
          <w:bCs/>
          <w:sz w:val="26"/>
          <w:szCs w:val="26"/>
        </w:rPr>
      </w:pPr>
      <w:r w:rsidRPr="00317D0A">
        <w:rPr>
          <w:bCs/>
          <w:sz w:val="26"/>
          <w:szCs w:val="26"/>
        </w:rPr>
        <w:t>Hình 3: Giao di</w:t>
      </w:r>
      <w:r w:rsidRPr="00317D0A">
        <w:rPr>
          <w:sz w:val="26"/>
          <w:szCs w:val="26"/>
        </w:rPr>
        <w:t>ện protégé 3.4.4</w:t>
      </w:r>
    </w:p>
    <w:p w:rsidR="00B97F79" w:rsidRPr="00317D0A" w:rsidRDefault="00B97F79" w:rsidP="00EE4F19">
      <w:pPr>
        <w:numPr>
          <w:ilvl w:val="0"/>
          <w:numId w:val="14"/>
        </w:numPr>
        <w:spacing w:line="360" w:lineRule="auto"/>
        <w:ind w:left="284" w:hanging="284"/>
        <w:jc w:val="both"/>
        <w:rPr>
          <w:bCs/>
          <w:sz w:val="26"/>
          <w:szCs w:val="26"/>
        </w:rPr>
      </w:pPr>
      <w:r w:rsidRPr="00317D0A">
        <w:rPr>
          <w:bCs/>
          <w:sz w:val="26"/>
          <w:szCs w:val="26"/>
        </w:rPr>
        <w:t xml:space="preserve">Các ưu điểm của Protégé là: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đầy đủ ba phiên bản của ngôn ngữ OWL là OWL-Full, OWL-Lite và OWL-DL.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Nhờ sử dụng mô hình hướng đối tượng của ngôn ngữ Java, Protégé rất hiệu quả trong việc mô hình hóa các lớp, thực thể, quan hệ…</w:t>
      </w:r>
    </w:p>
    <w:p w:rsidR="00B97F79" w:rsidRPr="00317D0A" w:rsidRDefault="00B97F79" w:rsidP="00EE4F19">
      <w:pPr>
        <w:numPr>
          <w:ilvl w:val="0"/>
          <w:numId w:val="13"/>
        </w:numPr>
        <w:spacing w:line="360" w:lineRule="auto"/>
        <w:ind w:left="567" w:hanging="283"/>
        <w:jc w:val="both"/>
        <w:rPr>
          <w:bCs/>
          <w:color w:val="auto"/>
          <w:sz w:val="26"/>
          <w:szCs w:val="26"/>
        </w:rPr>
      </w:pPr>
      <w:r w:rsidRPr="00317D0A">
        <w:rPr>
          <w:bCs/>
          <w:sz w:val="26"/>
          <w:szCs w:val="26"/>
        </w:rPr>
        <w:t xml:space="preserve">Giao diện thiết kế trực quan có tính tương tác cao. Người sử dụng có thể định nghĩa các thành phần của Ontology trực tiếp từ các form. Nó </w:t>
      </w:r>
      <w:r w:rsidRPr="00317D0A">
        <w:rPr>
          <w:bCs/>
          <w:color w:val="auto"/>
          <w:sz w:val="26"/>
          <w:szCs w:val="26"/>
        </w:rPr>
        <w:t>hỗ trợ xây dựng các thành phần của một Ontology rất nhanh và hiệu quả.</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biểu diễn trực quan Ontology dưới dạng các sơ đồ.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xây dựng Ontology từ nhiều nguồn khác nhau.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Protégé  tự động lưu một bản tạm của Ontology. Nếu có lỗi phát sinh trong quá trình thao tác thì Ontology cũ sẽ tự động được phục hồi.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lastRenderedPageBreak/>
        <w:t xml:space="preserve">Cung cấp chức năng tìm kiếm lỗi, kiểm tra tính nhất quán và đầy đủ của Ontology.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các lớp và thuộc tính của Ontology  này  có  thể  được  sử  dụng  trong  một Namespace  khác mà  chỉ  cần  sử  dụng  các URL để tham khảo.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suy luận trực tiếp trên Ontology dựa trên Interface chuẩn DL  Implementation Group (DIG).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sinh mã tự động. Protégé cho phép chuyển Ontology thành mã nguồn RDF/XML, OWL, DIG, Java, EMF Java Interfaces, Java Schema Classes.. Các mã này có  thể được nhúng trực tiếp vào ứng dụng và là đầu vào cho các thao tác trên Ontology khi cần.  </w:t>
      </w:r>
    </w:p>
    <w:p w:rsidR="00B97F79" w:rsidRPr="00317D0A" w:rsidRDefault="00EE4F19" w:rsidP="002A549E">
      <w:pPr>
        <w:numPr>
          <w:ilvl w:val="2"/>
          <w:numId w:val="30"/>
        </w:numPr>
        <w:spacing w:before="240" w:line="360" w:lineRule="auto"/>
        <w:jc w:val="both"/>
        <w:rPr>
          <w:b/>
          <w:bCs/>
          <w:sz w:val="26"/>
          <w:szCs w:val="26"/>
        </w:rPr>
      </w:pPr>
      <w:r w:rsidRPr="00317D0A">
        <w:rPr>
          <w:b/>
          <w:bCs/>
          <w:sz w:val="26"/>
          <w:szCs w:val="26"/>
        </w:rPr>
        <w:t>Quá trình xây dựng</w:t>
      </w:r>
    </w:p>
    <w:p w:rsidR="00B97F79" w:rsidRPr="00317D0A" w:rsidRDefault="00B97F79" w:rsidP="002A549E">
      <w:pPr>
        <w:pStyle w:val="ListParagraph"/>
        <w:numPr>
          <w:ilvl w:val="3"/>
          <w:numId w:val="30"/>
        </w:numPr>
        <w:spacing w:before="240" w:after="0" w:line="360" w:lineRule="auto"/>
        <w:jc w:val="both"/>
        <w:rPr>
          <w:rFonts w:ascii="Times New Roman" w:hAnsi="Times New Roman"/>
          <w:sz w:val="26"/>
          <w:szCs w:val="26"/>
        </w:rPr>
      </w:pPr>
      <w:r w:rsidRPr="009B7C0D">
        <w:rPr>
          <w:rFonts w:ascii="Times New Roman" w:hAnsi="Times New Roman"/>
          <w:b/>
          <w:bCs/>
          <w:sz w:val="26"/>
          <w:szCs w:val="26"/>
        </w:rPr>
        <w:t>Xác định yêu cầu củ</w:t>
      </w:r>
      <w:r w:rsidR="001154D2" w:rsidRPr="009B7C0D">
        <w:rPr>
          <w:rFonts w:ascii="Times New Roman" w:hAnsi="Times New Roman"/>
          <w:b/>
          <w:bCs/>
          <w:sz w:val="26"/>
          <w:szCs w:val="26"/>
        </w:rPr>
        <w:t>a ontology:</w:t>
      </w:r>
      <w:r w:rsidR="001154D2" w:rsidRPr="00317D0A">
        <w:rPr>
          <w:rFonts w:ascii="Times New Roman" w:hAnsi="Times New Roman"/>
          <w:bCs/>
          <w:sz w:val="26"/>
          <w:szCs w:val="26"/>
        </w:rPr>
        <w:t xml:space="preserve"> o</w:t>
      </w:r>
      <w:r w:rsidRPr="00317D0A">
        <w:rPr>
          <w:rFonts w:ascii="Times New Roman" w:hAnsi="Times New Roman"/>
          <w:bCs/>
          <w:sz w:val="26"/>
          <w:szCs w:val="26"/>
        </w:rPr>
        <w:t>ntology lưu tr</w:t>
      </w:r>
      <w:r w:rsidRPr="00317D0A">
        <w:rPr>
          <w:rFonts w:ascii="Times New Roman" w:hAnsi="Times New Roman"/>
          <w:sz w:val="26"/>
          <w:szCs w:val="26"/>
        </w:rPr>
        <w:t>ữ những thông tin về công nghệ thông tin tiếng Việt đáp ứng được các nhu cầu của hệ thống như:</w:t>
      </w:r>
    </w:p>
    <w:p w:rsidR="00B97F79" w:rsidRPr="00317D0A" w:rsidRDefault="00B97F79" w:rsidP="002F7259">
      <w:pPr>
        <w:pStyle w:val="HEADING20"/>
        <w:numPr>
          <w:ilvl w:val="1"/>
          <w:numId w:val="15"/>
        </w:numPr>
        <w:spacing w:after="0"/>
        <w:ind w:left="851" w:hanging="425"/>
        <w:rPr>
          <w:bCs/>
        </w:rPr>
      </w:pPr>
      <w:r w:rsidRPr="00317D0A">
        <w:rPr>
          <w:bCs/>
        </w:rPr>
        <w:t>Tìm kiếm thực thể có tên, xác định quan hệ giữa các thực thể</w:t>
      </w:r>
    </w:p>
    <w:p w:rsidR="00B97F79" w:rsidRPr="00317D0A" w:rsidRDefault="00B97F79" w:rsidP="002F7259">
      <w:pPr>
        <w:pStyle w:val="HEADING20"/>
        <w:numPr>
          <w:ilvl w:val="1"/>
          <w:numId w:val="15"/>
        </w:numPr>
        <w:spacing w:after="0"/>
        <w:ind w:left="851" w:hanging="425"/>
        <w:rPr>
          <w:bCs/>
        </w:rPr>
      </w:pPr>
      <w:r w:rsidRPr="00317D0A">
        <w:rPr>
          <w:bCs/>
        </w:rPr>
        <w:t>Hỗ trợ trả lời cho hệ thống hỏi đáp v</w:t>
      </w:r>
      <w:r w:rsidRPr="00317D0A">
        <w:t>ề:</w:t>
      </w:r>
    </w:p>
    <w:p w:rsidR="00B97F79" w:rsidRPr="00317D0A" w:rsidRDefault="00B97F79" w:rsidP="002F7259">
      <w:pPr>
        <w:pStyle w:val="HEADING20"/>
        <w:numPr>
          <w:ilvl w:val="0"/>
          <w:numId w:val="17"/>
        </w:numPr>
        <w:spacing w:after="0"/>
        <w:ind w:left="1080"/>
        <w:rPr>
          <w:bCs/>
        </w:rPr>
      </w:pPr>
      <w:r w:rsidRPr="00317D0A">
        <w:t>Các khái niệm trong lĩnh vực công nghệ thông tin</w:t>
      </w:r>
      <w:r w:rsidRPr="00317D0A">
        <w:rPr>
          <w:bCs/>
        </w:rPr>
        <w:t xml:space="preserve">. </w:t>
      </w:r>
    </w:p>
    <w:p w:rsidR="00B97F79" w:rsidRPr="00317D0A" w:rsidRDefault="00B97F79" w:rsidP="002F7259">
      <w:pPr>
        <w:pStyle w:val="HEADING20"/>
        <w:numPr>
          <w:ilvl w:val="0"/>
          <w:numId w:val="17"/>
        </w:numPr>
        <w:spacing w:after="0"/>
        <w:ind w:left="1080"/>
        <w:rPr>
          <w:bCs/>
        </w:rPr>
      </w:pPr>
      <w:r w:rsidRPr="00317D0A">
        <w:rPr>
          <w:bCs/>
        </w:rPr>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317D0A" w:rsidRDefault="00B97F79" w:rsidP="002F7259">
      <w:pPr>
        <w:pStyle w:val="HEADING20"/>
        <w:spacing w:after="0"/>
        <w:ind w:left="1080"/>
        <w:rPr>
          <w:bCs/>
        </w:rPr>
      </w:pPr>
      <w:r w:rsidRPr="00317D0A">
        <w:rPr>
          <w:bCs/>
        </w:rPr>
        <w:t xml:space="preserve">Ví dụ: </w:t>
      </w:r>
    </w:p>
    <w:p w:rsidR="00B97F79" w:rsidRPr="00317D0A" w:rsidRDefault="00B97F79" w:rsidP="002F7259">
      <w:pPr>
        <w:pStyle w:val="HEADING20"/>
        <w:spacing w:after="0"/>
        <w:ind w:left="1080"/>
        <w:rPr>
          <w:bCs/>
        </w:rPr>
      </w:pPr>
      <w:r w:rsidRPr="00317D0A">
        <w:rPr>
          <w:bCs/>
        </w:rPr>
        <w:t>Java là gì?</w:t>
      </w:r>
    </w:p>
    <w:p w:rsidR="00B97F79" w:rsidRPr="00317D0A" w:rsidRDefault="00B97F79" w:rsidP="002F7259">
      <w:pPr>
        <w:pStyle w:val="HEADING20"/>
        <w:spacing w:after="0"/>
        <w:ind w:left="1080"/>
        <w:rPr>
          <w:bCs/>
        </w:rPr>
      </w:pPr>
      <w:r w:rsidRPr="00317D0A">
        <w:t>Trường nào đã đoạt giải vô địch cuộc thi Robocon năm 2009?</w:t>
      </w:r>
    </w:p>
    <w:p w:rsidR="002A549E" w:rsidRPr="002A549E" w:rsidRDefault="00B97F79" w:rsidP="002A549E">
      <w:pPr>
        <w:pStyle w:val="HEADING20"/>
        <w:numPr>
          <w:ilvl w:val="1"/>
          <w:numId w:val="15"/>
        </w:numPr>
        <w:spacing w:after="0"/>
        <w:ind w:left="851" w:hanging="425"/>
        <w:rPr>
          <w:bCs/>
        </w:rPr>
      </w:pPr>
      <w:r w:rsidRPr="00317D0A">
        <w:rPr>
          <w:bCs/>
        </w:rPr>
        <w:t>Sử dụng cho hệ thống tư vấn về chương trình đào tạo công nghệ thông tin.</w:t>
      </w:r>
    </w:p>
    <w:p w:rsidR="00B97F79" w:rsidRPr="00317D0A" w:rsidRDefault="001154D2" w:rsidP="002A549E">
      <w:pPr>
        <w:pStyle w:val="HEADING20"/>
        <w:numPr>
          <w:ilvl w:val="3"/>
          <w:numId w:val="30"/>
        </w:numPr>
        <w:spacing w:after="0"/>
      </w:pPr>
      <w:r w:rsidRPr="009B7C0D">
        <w:rPr>
          <w:b/>
          <w:bCs/>
        </w:rPr>
        <w:t>Xem xét các ontology</w:t>
      </w:r>
      <w:r w:rsidR="00B97F79" w:rsidRPr="009B7C0D">
        <w:rPr>
          <w:b/>
          <w:bCs/>
        </w:rPr>
        <w:t xml:space="preserve"> có sẵn:</w:t>
      </w:r>
      <w:r w:rsidR="00B97F79" w:rsidRPr="00317D0A">
        <w:rPr>
          <w:bCs/>
        </w:rPr>
        <w:t xml:space="preserve"> Theo khảo sát của nhóm thì có 3 Ontologies về công nghệ thông tin có thể xem xét. </w:t>
      </w:r>
    </w:p>
    <w:p w:rsidR="00B97F79" w:rsidRPr="00317D0A" w:rsidRDefault="00B97F79" w:rsidP="001154D2">
      <w:pPr>
        <w:pStyle w:val="HEADING20"/>
        <w:spacing w:after="0"/>
        <w:ind w:left="284"/>
        <w:rPr>
          <w:bCs/>
        </w:rPr>
      </w:pPr>
      <w:r w:rsidRPr="00317D0A">
        <w:rPr>
          <w:bCs/>
        </w:rPr>
        <w:t>Thứ nhấ</w:t>
      </w:r>
      <w:r w:rsidR="001154D2" w:rsidRPr="00317D0A">
        <w:rPr>
          <w:bCs/>
        </w:rPr>
        <w:t>t là o</w:t>
      </w:r>
      <w:r w:rsidRPr="00317D0A">
        <w:rPr>
          <w:bCs/>
        </w:rPr>
        <w:t>ntology về khoa học công nghệ của trường Đại học Bách Khoa Hà Nội đã khảo sát ở</w:t>
      </w:r>
      <w:r w:rsidR="001154D2" w:rsidRPr="00317D0A">
        <w:rPr>
          <w:bCs/>
        </w:rPr>
        <w:t xml:space="preserve"> trên. Tuy nhiên o</w:t>
      </w:r>
      <w:r w:rsidRPr="00317D0A">
        <w:rPr>
          <w:bCs/>
        </w:rPr>
        <w:t>ntology này không thể tìm được nguồn và cũng không liên lạc được với tác giả, do đó không thể kế thừa được từ</w:t>
      </w:r>
      <w:r w:rsidR="001154D2" w:rsidRPr="00317D0A">
        <w:rPr>
          <w:bCs/>
        </w:rPr>
        <w:t xml:space="preserve"> o</w:t>
      </w:r>
      <w:r w:rsidRPr="00317D0A">
        <w:rPr>
          <w:bCs/>
        </w:rPr>
        <w:t xml:space="preserve">ntology này. </w:t>
      </w:r>
    </w:p>
    <w:p w:rsidR="00B97F79" w:rsidRPr="00317D0A" w:rsidRDefault="00B97F79" w:rsidP="001154D2">
      <w:pPr>
        <w:pStyle w:val="HEADING20"/>
        <w:spacing w:after="0"/>
        <w:ind w:left="284"/>
        <w:rPr>
          <w:bCs/>
        </w:rPr>
      </w:pPr>
      <w:r w:rsidRPr="00317D0A">
        <w:rPr>
          <w:bCs/>
        </w:rPr>
        <w:t>Thứ</w:t>
      </w:r>
      <w:r w:rsidR="001154D2" w:rsidRPr="00317D0A">
        <w:rPr>
          <w:bCs/>
        </w:rPr>
        <w:t xml:space="preserve"> hai là o</w:t>
      </w:r>
      <w:r w:rsidRPr="00317D0A">
        <w:rPr>
          <w:bCs/>
        </w:rPr>
        <w:t xml:space="preserve">ntology tổng quát OVL có chứa dữ liệu về công nghệ thông tin nhưng cấu trúc không phù hợp và chứa nhiều dữ liệu tổng quát thuộc nhiều lĩnh vực nên </w:t>
      </w:r>
      <w:r w:rsidRPr="00317D0A">
        <w:rPr>
          <w:bCs/>
        </w:rPr>
        <w:lastRenderedPageBreak/>
        <w:t>nhóm quyết định chỉ xem xét nhập một số dữ liệu chọn lọc từ</w:t>
      </w:r>
      <w:r w:rsidR="001154D2" w:rsidRPr="00317D0A">
        <w:rPr>
          <w:bCs/>
        </w:rPr>
        <w:t xml:space="preserve"> o</w:t>
      </w:r>
      <w:r w:rsidRPr="00317D0A">
        <w:rPr>
          <w:bCs/>
        </w:rPr>
        <w:t xml:space="preserve">ntology này chứ không sử dụng nó. </w:t>
      </w:r>
    </w:p>
    <w:p w:rsidR="00B97F79" w:rsidRPr="00317D0A" w:rsidRDefault="00B97F79" w:rsidP="001154D2">
      <w:pPr>
        <w:pStyle w:val="HEADING20"/>
        <w:spacing w:after="0"/>
        <w:ind w:left="284"/>
        <w:rPr>
          <w:bCs/>
        </w:rPr>
      </w:pPr>
      <w:r w:rsidRPr="00317D0A">
        <w:rPr>
          <w:bCs/>
        </w:rPr>
        <w:t>Cuối cùng là ComputingOntology là mộ</w:t>
      </w:r>
      <w:r w:rsidR="001154D2" w:rsidRPr="00317D0A">
        <w:rPr>
          <w:bCs/>
        </w:rPr>
        <w:t>t o</w:t>
      </w:r>
      <w:r w:rsidRPr="00317D0A">
        <w:rPr>
          <w:bCs/>
        </w:rPr>
        <w:t>ntology khá đầy đủ về các khái niệm và môn học trong lĩnh vực công nghệ thông tin tiếng Anh với cấu trúc của các khái niệm lấy từ ACM. Vì vậy, nhóm sẽ xây dựng cấu trúc lớp khái niệm trong Ontology của mình theo cấu trúc lớp của Ontology này bằng cách dịch và nhập bằng tay để có thể chỉnh sửa một số chi tiết cho phù hợp với yêu cầu đối với Ontology của mình.</w:t>
      </w:r>
    </w:p>
    <w:p w:rsidR="00B97F79" w:rsidRPr="00317D0A" w:rsidRDefault="00B97F79" w:rsidP="001154D2">
      <w:pPr>
        <w:pStyle w:val="HEADING20"/>
        <w:spacing w:after="0"/>
        <w:ind w:left="284"/>
        <w:rPr>
          <w:bCs/>
        </w:rPr>
      </w:pPr>
      <w:r w:rsidRPr="00317D0A">
        <w:rPr>
          <w:bCs/>
        </w:rPr>
        <w:t xml:space="preserve">Hiện nay, cũng có một số nghiên cứu đã xây dựng Ontology theo cách sử dụng một số công cụ dịch kết hợp với các chuyên gia chỉnh sửa lại như Ontology được xây dựng trong đề tài </w:t>
      </w:r>
      <w:r w:rsidRPr="00190428">
        <w:rPr>
          <w:bCs/>
        </w:rPr>
        <w:t xml:space="preserve">[22]. </w:t>
      </w:r>
      <w:r w:rsidRPr="00317D0A">
        <w:rPr>
          <w:bCs/>
        </w:rPr>
        <w:t>Tuy nhiên việc dịch như vậy thì cấu trúc của Ontology được xây dựng có thể không đáp ứng được yêu cầu của ứng dụng.</w:t>
      </w:r>
    </w:p>
    <w:p w:rsidR="00B97F79" w:rsidRPr="00317D0A" w:rsidRDefault="00B97F79" w:rsidP="001154D2">
      <w:pPr>
        <w:pStyle w:val="HEADING20"/>
        <w:numPr>
          <w:ilvl w:val="3"/>
          <w:numId w:val="30"/>
        </w:numPr>
        <w:spacing w:after="0"/>
      </w:pPr>
      <w:r w:rsidRPr="009B7C0D">
        <w:rPr>
          <w:b/>
        </w:rPr>
        <w:t>Một số thuật ngữ quan trọng trong Ontology:</w:t>
      </w:r>
      <w:r w:rsidRPr="00317D0A">
        <w:t xml:space="preserve"> Dựa vào yêu cầu đã xác định ở trên chúng ta sẽ có một số khái niệm chính trong Ontology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317D0A" w:rsidRDefault="00B97F79" w:rsidP="001154D2">
      <w:pPr>
        <w:pStyle w:val="HEADING20"/>
        <w:numPr>
          <w:ilvl w:val="3"/>
          <w:numId w:val="30"/>
        </w:numPr>
        <w:spacing w:after="0"/>
      </w:pPr>
      <w:r w:rsidRPr="009B7C0D">
        <w:rPr>
          <w:b/>
        </w:rPr>
        <w:t>Xây dựng cấu trúc lớp cho Ontology:</w:t>
      </w:r>
      <w:r w:rsidRPr="00317D0A">
        <w:t xml:space="preserve"> Dựa vào những thuật ngữ chính đã xác định ở trên và nguồn dữ liệu lấy từ website Wikipedia tiếng Việt nhóm chúng em đã xây dựng cấu trúc của Ontology gồm các lớp chính như sau:</w:t>
      </w:r>
    </w:p>
    <w:p w:rsidR="00B97F79" w:rsidRPr="00317D0A" w:rsidRDefault="00B97F79" w:rsidP="00EE4F19">
      <w:pPr>
        <w:pStyle w:val="HEADING20"/>
        <w:spacing w:after="0"/>
      </w:pPr>
      <w:r w:rsidRPr="00317D0A">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B97F79" w:rsidRPr="00317D0A" w:rsidRDefault="00B97F79" w:rsidP="00EE4F19">
      <w:pPr>
        <w:pStyle w:val="HEADING20"/>
        <w:spacing w:after="0"/>
        <w:ind w:left="1701"/>
        <w:rPr>
          <w:i/>
        </w:rPr>
      </w:pPr>
      <w:r w:rsidRPr="00317D0A">
        <w:rPr>
          <w:i/>
        </w:rPr>
        <w:t>Hình 4: Các lớp chính trong Ontology</w:t>
      </w:r>
    </w:p>
    <w:p w:rsidR="001154D2" w:rsidRPr="00317D0A" w:rsidRDefault="001154D2" w:rsidP="00EE4F19">
      <w:pPr>
        <w:pStyle w:val="HEADING20"/>
        <w:spacing w:after="0"/>
      </w:pPr>
    </w:p>
    <w:p w:rsidR="001154D2" w:rsidRPr="00317D0A" w:rsidRDefault="001154D2" w:rsidP="00EE4F19">
      <w:pPr>
        <w:pStyle w:val="HEADING20"/>
        <w:spacing w:after="0"/>
      </w:pPr>
    </w:p>
    <w:p w:rsidR="001154D2" w:rsidRPr="00317D0A" w:rsidRDefault="001154D2" w:rsidP="00EE4F19">
      <w:pPr>
        <w:pStyle w:val="HEADING20"/>
        <w:spacing w:after="0"/>
      </w:pPr>
    </w:p>
    <w:p w:rsidR="00B97F79" w:rsidRPr="00317D0A" w:rsidRDefault="00B97F79" w:rsidP="00EE4F19">
      <w:pPr>
        <w:pStyle w:val="HEADING20"/>
        <w:spacing w:after="0"/>
      </w:pPr>
      <w:r w:rsidRPr="00317D0A">
        <w:lastRenderedPageBreak/>
        <w:t>Các lớp chính trong Ontology:</w:t>
      </w:r>
    </w:p>
    <w:p w:rsidR="00B97F79" w:rsidRPr="00317D0A" w:rsidRDefault="00B97F79" w:rsidP="00EE4F19">
      <w:pPr>
        <w:pStyle w:val="HEADING20"/>
        <w:spacing w:after="0"/>
        <w:ind w:left="1701"/>
      </w:pPr>
      <w:r w:rsidRPr="00317D0A">
        <w:rPr>
          <w:i/>
        </w:rPr>
        <w:t xml:space="preserve">Khái niệm thuộc ngành công nghệ thông tin: </w:t>
      </w:r>
      <w:r w:rsidRPr="00317D0A">
        <w:t>tất cả các khái niệm đều được chuyển thành lớp con của lớp này, khi thêm vào những khái niệm mới sẽ là lớp con của các lớp bên dưới.</w:t>
      </w:r>
    </w:p>
    <w:p w:rsidR="00B97F79" w:rsidRPr="00317D0A" w:rsidRDefault="00B97F79" w:rsidP="00EE4F19">
      <w:pPr>
        <w:pStyle w:val="HEADING20"/>
        <w:spacing w:after="0"/>
        <w:ind w:left="1701"/>
        <w:rPr>
          <w:i/>
        </w:rPr>
      </w:pPr>
      <w:r w:rsidRPr="00317D0A">
        <w:rPr>
          <w:i/>
        </w:rPr>
        <w:tab/>
        <w:t>Tin học</w:t>
      </w:r>
    </w:p>
    <w:p w:rsidR="00B97F79" w:rsidRPr="00317D0A" w:rsidRDefault="00B97F79" w:rsidP="00EE4F19">
      <w:pPr>
        <w:pStyle w:val="HEADING20"/>
        <w:spacing w:after="0"/>
        <w:ind w:left="1701"/>
        <w:rPr>
          <w:i/>
        </w:rPr>
      </w:pPr>
      <w:r w:rsidRPr="00317D0A">
        <w:rPr>
          <w:i/>
        </w:rPr>
        <w:tab/>
      </w:r>
      <w:r w:rsidRPr="00317D0A">
        <w:rPr>
          <w:i/>
        </w:rPr>
        <w:tab/>
        <w:t>Công nghệ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Lập trình cơ bản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Khoa học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Mạng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phần mềm</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máy tính</w:t>
      </w:r>
    </w:p>
    <w:p w:rsidR="00B97F79" w:rsidRPr="00317D0A" w:rsidRDefault="00B97F79" w:rsidP="00EE4F19">
      <w:pPr>
        <w:pStyle w:val="HEADING20"/>
        <w:spacing w:after="0"/>
        <w:ind w:left="1701"/>
        <w:rPr>
          <w:i/>
        </w:rPr>
      </w:pPr>
      <w:r w:rsidRPr="00317D0A">
        <w:rPr>
          <w:i/>
        </w:rPr>
        <w:tab/>
      </w:r>
      <w:r w:rsidRPr="00317D0A">
        <w:rPr>
          <w:i/>
        </w:rPr>
        <w:tab/>
        <w:t>Khái niệm trong xã hội</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Bảo mật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pháp lý</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Hợp đồng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Kiểm soát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Sở hữu trí tuệ</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Trách nhiệm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Đạo đức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Tác động của thay đổi công nghệ</w:t>
      </w:r>
    </w:p>
    <w:p w:rsidR="00B97F79" w:rsidRPr="00317D0A" w:rsidRDefault="00B97F79" w:rsidP="00EE4F19">
      <w:pPr>
        <w:pStyle w:val="HEADING20"/>
        <w:spacing w:after="0"/>
        <w:ind w:left="1701"/>
        <w:rPr>
          <w:i/>
        </w:rPr>
      </w:pPr>
      <w:r w:rsidRPr="00317D0A">
        <w:rPr>
          <w:i/>
        </w:rPr>
        <w:tab/>
      </w:r>
      <w:r w:rsidRPr="00317D0A">
        <w:rPr>
          <w:i/>
        </w:rPr>
        <w:tab/>
        <w:t>Lịch sử máy tính</w:t>
      </w:r>
      <w:r w:rsidRPr="00317D0A">
        <w:rPr>
          <w:i/>
        </w:rPr>
        <w:tab/>
      </w:r>
    </w:p>
    <w:p w:rsidR="00B97F79" w:rsidRPr="00317D0A" w:rsidRDefault="00B97F79" w:rsidP="00EE4F19">
      <w:pPr>
        <w:pStyle w:val="HEADING20"/>
        <w:spacing w:after="0"/>
        <w:ind w:left="1701"/>
        <w:rPr>
          <w:i/>
        </w:rPr>
      </w:pPr>
      <w:r w:rsidRPr="00317D0A">
        <w:rPr>
          <w:i/>
        </w:rPr>
        <w:tab/>
      </w:r>
      <w:r w:rsidRPr="00317D0A">
        <w:rPr>
          <w:i/>
        </w:rPr>
        <w:tab/>
      </w:r>
      <w:r w:rsidRPr="00317D0A">
        <w:rPr>
          <w:i/>
        </w:rPr>
        <w:tab/>
        <w:t>Thiết bị máy móc ban đầu</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phần mềm phần cứng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cứng không thuộc hệ thống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mềm không thuộc hệ thống</w:t>
      </w:r>
      <w:r w:rsidRPr="00317D0A">
        <w:rPr>
          <w:i/>
        </w:rPr>
        <w:tab/>
      </w:r>
      <w:r w:rsidRPr="00317D0A">
        <w:rPr>
          <w:i/>
        </w:rPr>
        <w:tab/>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Sự kiện công nghệ thông tin: </w:t>
      </w:r>
      <w:r w:rsidRPr="00317D0A">
        <w:rPr>
          <w:rFonts w:ascii="Times New Roman" w:hAnsi="Times New Roman"/>
          <w:sz w:val="26"/>
          <w:szCs w:val="26"/>
        </w:rPr>
        <w:t>gồm nhiều lớp con là những năm có xảy ra sự kiện, mỗi sự kiện là một cá thể của lớp năm.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Công ty hoạt động trong ngành công nghệ thông tin</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Công ty phần mềm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Công ty phần cứng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lastRenderedPageBreak/>
        <w:tab/>
        <w:t>Công ty dịch vụ</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Chi nhánh</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Trường đào tạo công nghệ thông tin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tâm dạy nghề CNTT</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cấp</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Cao đẳng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Đại học</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Tổ chức/hiệp hội công nghệ thông tin</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Giải thưởng công nghệ thông tin: </w:t>
      </w:r>
      <w:r w:rsidRPr="00317D0A">
        <w:rPr>
          <w:rFonts w:ascii="Times New Roman" w:hAnsi="Times New Roman"/>
          <w:sz w:val="26"/>
          <w:szCs w:val="26"/>
        </w:rPr>
        <w:t>Tên của mỗi giải thưởng là một lớp, mỗi lần giải thưởng được trao tạo ra một cá thể của giải thưởng đó.</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Chuyên gia công nghệ thông tin </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Hội thảo công nghệ thông tin: </w:t>
      </w:r>
      <w:r w:rsidRPr="00317D0A">
        <w:rPr>
          <w:rFonts w:ascii="Times New Roman" w:hAnsi="Times New Roman"/>
          <w:sz w:val="26"/>
          <w:szCs w:val="26"/>
        </w:rPr>
        <w:t>Giống như lớp</w:t>
      </w:r>
      <w:r w:rsidRPr="00317D0A">
        <w:rPr>
          <w:rFonts w:ascii="Times New Roman" w:hAnsi="Times New Roman"/>
          <w:i/>
          <w:sz w:val="26"/>
          <w:szCs w:val="26"/>
        </w:rPr>
        <w:t xml:space="preserve"> Giải thưởng công nghệ thông tin</w:t>
      </w:r>
      <w:r w:rsidRPr="00317D0A">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317D0A" w:rsidRDefault="00B97F79" w:rsidP="009B7C0D">
      <w:pPr>
        <w:pStyle w:val="ListParagraph"/>
        <w:spacing w:after="0" w:line="360" w:lineRule="auto"/>
        <w:ind w:left="288" w:firstLine="720"/>
        <w:jc w:val="both"/>
        <w:rPr>
          <w:rFonts w:ascii="Times New Roman" w:hAnsi="Times New Roman"/>
          <w:sz w:val="26"/>
          <w:szCs w:val="26"/>
        </w:rPr>
      </w:pPr>
      <w:r w:rsidRPr="00317D0A">
        <w:rPr>
          <w:rFonts w:ascii="Times New Roman" w:hAnsi="Times New Roman"/>
          <w:sz w:val="26"/>
          <w:szCs w:val="26"/>
        </w:rPr>
        <w:t xml:space="preserve">Ngoài ra, nhóm đã nhập dữ liệu bổ sung thêm các khái niệm cho Ontology bằng cách dịch và nhập bằng tay các lớp từ ComputingOntology vào như là các lớp con của lớp </w:t>
      </w:r>
      <w:r w:rsidRPr="00317D0A">
        <w:rPr>
          <w:rFonts w:ascii="Times New Roman" w:hAnsi="Times New Roman"/>
          <w:i/>
          <w:sz w:val="26"/>
          <w:szCs w:val="26"/>
        </w:rPr>
        <w:t>Khái niệm thuộc ngành công nghệ thông tin</w:t>
      </w:r>
      <w:r w:rsidRPr="00317D0A">
        <w:rPr>
          <w:rFonts w:ascii="Times New Roman" w:hAnsi="Times New Roman"/>
          <w:sz w:val="26"/>
          <w:szCs w:val="26"/>
        </w:rPr>
        <w:t>. Như vậy cấu trúc của các lớp khái niệm sẽ theo cấu trúc củ</w:t>
      </w:r>
      <w:r w:rsidR="009B7C0D">
        <w:rPr>
          <w:rFonts w:ascii="Times New Roman" w:hAnsi="Times New Roman"/>
          <w:sz w:val="26"/>
          <w:szCs w:val="26"/>
        </w:rPr>
        <w:t>a</w:t>
      </w:r>
      <w:r w:rsidRPr="00317D0A">
        <w:rPr>
          <w:rFonts w:ascii="Times New Roman" w:hAnsi="Times New Roman"/>
          <w:sz w:val="26"/>
          <w:szCs w:val="26"/>
        </w:rPr>
        <w:t xml:space="preserve"> ComputingOntology.</w:t>
      </w:r>
    </w:p>
    <w:p w:rsidR="00B97F79" w:rsidRPr="00E86799" w:rsidRDefault="00B97F79" w:rsidP="001154D2">
      <w:pPr>
        <w:pStyle w:val="ListParagraph"/>
        <w:numPr>
          <w:ilvl w:val="3"/>
          <w:numId w:val="30"/>
        </w:numPr>
        <w:spacing w:after="0" w:line="360" w:lineRule="auto"/>
        <w:jc w:val="both"/>
        <w:rPr>
          <w:rFonts w:ascii="Times New Roman" w:hAnsi="Times New Roman"/>
          <w:b/>
          <w:sz w:val="26"/>
          <w:szCs w:val="26"/>
        </w:rPr>
      </w:pPr>
      <w:r w:rsidRPr="00E86799">
        <w:rPr>
          <w:rFonts w:ascii="Times New Roman" w:hAnsi="Times New Roman"/>
          <w:b/>
          <w:sz w:val="26"/>
          <w:szCs w:val="26"/>
        </w:rPr>
        <w:t>Định nghĩa các thuộc tính và quan hệ cho lớp:</w:t>
      </w:r>
      <w:bookmarkStart w:id="3" w:name="_Toc270410149"/>
      <w:bookmarkStart w:id="4" w:name="OLE_LINK44"/>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62625" cy="5953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2625" cy="5953125"/>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5: Các thuộc tính trong Ontology</w:t>
      </w:r>
    </w:p>
    <w:p w:rsidR="00B97F79" w:rsidRPr="00317D0A" w:rsidRDefault="00B97F79" w:rsidP="00EE4F19">
      <w:pPr>
        <w:pStyle w:val="ListParagraph"/>
        <w:spacing w:after="0" w:line="360" w:lineRule="auto"/>
        <w:ind w:left="284"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6: Các quan hệ trong Ontology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Định nghĩa: là nội dung định nghĩa làm rõ cho khái niệm.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tới trang web chứa định nghĩa.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đến bài báo chi tiết về sự kiện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Nội dung: nội dung sự kiện tóm tắt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mỗi cá thể này có quan hệ tùy theo nội dung của sự </w:t>
      </w:r>
      <w:r w:rsidRPr="00317D0A">
        <w:rPr>
          <w:rFonts w:ascii="Times New Roman" w:hAnsi="Times New Roman"/>
          <w:sz w:val="26"/>
          <w:szCs w:val="26"/>
        </w:rPr>
        <w:tab/>
        <w:t xml:space="preserve">kiện. Ví dụ như </w:t>
      </w:r>
      <w:r w:rsidRPr="00317D0A">
        <w:rPr>
          <w:rFonts w:ascii="Times New Roman" w:hAnsi="Times New Roman"/>
          <w:sz w:val="26"/>
          <w:szCs w:val="26"/>
        </w:rPr>
        <w:tab/>
        <w:t xml:space="preserve">sự kiện do công ty tổ chức thì cá thể sự kiện này sẽ có quan hệ “được tổ chức </w:t>
      </w:r>
      <w:r w:rsidRPr="00317D0A">
        <w:rPr>
          <w:rFonts w:ascii="Times New Roman" w:hAnsi="Times New Roman"/>
          <w:sz w:val="26"/>
          <w:szCs w:val="26"/>
        </w:rPr>
        <w:tab/>
        <w:t xml:space="preserve">bởi” với cá thể của công ty tương ứng, và ngược lại, cá thể của công ty sẽ có </w:t>
      </w:r>
      <w:r w:rsidRPr="00317D0A">
        <w:rPr>
          <w:rFonts w:ascii="Times New Roman" w:hAnsi="Times New Roman"/>
          <w:sz w:val="26"/>
          <w:szCs w:val="26"/>
        </w:rPr>
        <w:tab/>
        <w:t xml:space="preserve">quan hệ “tổ chức” với cá thể sự kiện. Hai quan hệ “được tổ chức bởi” và “tổ </w:t>
      </w:r>
      <w:r w:rsidRPr="00317D0A">
        <w:rPr>
          <w:rFonts w:ascii="Times New Roman" w:hAnsi="Times New Roman"/>
          <w:sz w:val="26"/>
          <w:szCs w:val="26"/>
        </w:rPr>
        <w:tab/>
        <w:t>chức” là hai quan hệ nghịch đảo với nhau.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Công ty hoạt động trong ngành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 Tên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hoạt động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 Hoạt động ở nước nào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 trang web chính thức của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 Một số thông tin của công ty ngoài những thông tin trên.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Chi nhánh: có quan hệ “là chi nhánh của công ty” với cá thể công ty, là quan hệ nghịch đảo của quan hệ “có chi nhánh là”.</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Chuyên ngành đào tạo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Hướng phát triển: Sẽ thêm vào những thông tin về Chương trình đào tạo, Môn </w:t>
      </w:r>
      <w:r w:rsidRPr="00317D0A">
        <w:rPr>
          <w:rFonts w:ascii="Times New Roman" w:hAnsi="Times New Roman"/>
          <w:sz w:val="26"/>
          <w:szCs w:val="26"/>
        </w:rPr>
        <w:tab/>
        <w:t xml:space="preserve">học để bổ sung dữ liệu đáp ứng được yêu cầu của ứng dụng trả lời cho những </w:t>
      </w:r>
      <w:r w:rsidRPr="00317D0A">
        <w:rPr>
          <w:rFonts w:ascii="Times New Roman" w:hAnsi="Times New Roman"/>
          <w:sz w:val="26"/>
          <w:szCs w:val="26"/>
        </w:rPr>
        <w:tab/>
        <w:t>câu hỏi tư vấn về các chương trình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Tổ chức/hiệp hội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Giải thưởng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ra đời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trao giải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lastRenderedPageBreak/>
        <w:t>có quan hệ “được trao bởi” với cá thể của lớp Tổ chức/hiệp hội công nghệ thông tin,  trao tặng là quan hệ nghịch đảo với quan hệ “trao”.</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cho” với cá thể của các lớp Chuyên gia, Công ty hoặc Trường đào tạo công nghệ thông tin, và là quan hệ nghịch đảo của quan hệ “được trao tặng”.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Email</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nghiên cứu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Tài liệu tham khảo: những bài báo, sách, công trình nghiên cứu có sự </w:t>
      </w:r>
      <w:r w:rsidRPr="00317D0A">
        <w:rPr>
          <w:rFonts w:ascii="Times New Roman" w:hAnsi="Times New Roman"/>
          <w:sz w:val="26"/>
          <w:szCs w:val="26"/>
        </w:rPr>
        <w:tab/>
      </w:r>
      <w:r w:rsidRPr="00317D0A">
        <w:rPr>
          <w:rFonts w:ascii="Times New Roman" w:hAnsi="Times New Roman"/>
          <w:sz w:val="26"/>
          <w:szCs w:val="26"/>
        </w:rPr>
        <w:tab/>
        <w:t>tham gia của chuyên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bookmarkEnd w:id="3"/>
      <w:bookmarkEnd w:id="4"/>
      <w:r w:rsidRPr="00317D0A">
        <w:rPr>
          <w:rFonts w:ascii="Times New Roman" w:hAnsi="Times New Roman"/>
          <w:sz w:val="26"/>
          <w:szCs w:val="26"/>
        </w:rPr>
        <w:t>:</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Nơi diễn ra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tổ chức</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Quan hệ:</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tổ chức bởi” với cá thể của lớp Tổ chức/hiệp hội công nghệ thông tin, Trường đào tạo công nghệ thông tin, Công ty hoạt động trong ngành công nghệ thông tin, và là quan hệ nghịch đảo của quan hệ “tổ chức”.</w:t>
      </w:r>
    </w:p>
    <w:p w:rsidR="00B97F79" w:rsidRPr="00317D0A" w:rsidRDefault="00B97F79" w:rsidP="001154D2">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Định nghĩa về thuộc tính và quan hệ của lớp:</w:t>
      </w: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317D0A" w:rsidTr="001154D2">
        <w:tc>
          <w:tcPr>
            <w:tcW w:w="1908"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lastRenderedPageBreak/>
              <w:t>Thuộc tính</w:t>
            </w:r>
          </w:p>
        </w:tc>
        <w:tc>
          <w:tcPr>
            <w:tcW w:w="135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Lượng số</w:t>
            </w:r>
          </w:p>
        </w:tc>
        <w:tc>
          <w:tcPr>
            <w:tcW w:w="99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Kiểu</w:t>
            </w:r>
          </w:p>
        </w:tc>
        <w:tc>
          <w:tcPr>
            <w:tcW w:w="432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Miền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Định nghĩa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Nguồn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Nội dung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Tên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Địa chỉ</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Số điện thoại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hoạt động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Quốc gia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Website</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Thông tin thêm</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r>
            <w:r w:rsidRPr="00317D0A">
              <w:rPr>
                <w:rFonts w:ascii="Times New Roman" w:hAnsi="Times New Roman"/>
                <w:sz w:val="26"/>
                <w:szCs w:val="26"/>
              </w:rPr>
              <w:lastRenderedPageBreak/>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Năm thành lập</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ngành đào tạo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Năm ra đời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trao giải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Email </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nghiên cứu</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Tài liệu tham khảo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Nơi diễn ra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tổ chức</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gia công nghệ thông tin</w:t>
            </w:r>
          </w:p>
        </w:tc>
      </w:tr>
    </w:tbl>
    <w:p w:rsidR="00B97F79" w:rsidRPr="00317D0A" w:rsidRDefault="00B97F79" w:rsidP="00EE4F19">
      <w:pPr>
        <w:pStyle w:val="ListParagraph"/>
        <w:spacing w:after="0" w:line="360" w:lineRule="auto"/>
        <w:ind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quan hệ:</w:t>
      </w:r>
    </w:p>
    <w:p w:rsidR="00B97F79" w:rsidRPr="00317D0A" w:rsidRDefault="00B97F79" w:rsidP="00EE4F19">
      <w:pPr>
        <w:pStyle w:val="ListParagraph"/>
        <w:spacing w:after="0" w:line="360" w:lineRule="auto"/>
        <w:ind w:firstLine="0"/>
        <w:jc w:val="both"/>
        <w:rPr>
          <w:rFonts w:ascii="Times New Roman" w:hAnsi="Times New Roman"/>
          <w:b/>
          <w:sz w:val="26"/>
          <w:szCs w:val="26"/>
        </w:rPr>
      </w:pPr>
    </w:p>
    <w:p w:rsidR="00B97F79" w:rsidRPr="00317D0A" w:rsidRDefault="00B97F79" w:rsidP="00DF3768">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 xml:space="preserve">Nhập các cá thể vào Ontology: Nhóm tập hợp nguồn dữ liệu từ Wikipedia, tin tức trên các trang báo điện tử như: tuoitre.vn, vnexpress.net, vietnamnet… và thông tin từ trang web của Bộ thông tin truyền thông </w:t>
      </w:r>
      <w:r w:rsidRPr="00C0179A">
        <w:rPr>
          <w:rFonts w:ascii="Times New Roman" w:hAnsi="Times New Roman"/>
          <w:sz w:val="26"/>
          <w:szCs w:val="26"/>
        </w:rPr>
        <w:t>[30]</w:t>
      </w:r>
      <w:r w:rsidR="00C0179A">
        <w:rPr>
          <w:rFonts w:ascii="Times New Roman" w:hAnsi="Times New Roman"/>
          <w:sz w:val="26"/>
          <w:szCs w:val="26"/>
        </w:rPr>
        <w:t>.</w:t>
      </w:r>
    </w:p>
    <w:p w:rsidR="00B97F79" w:rsidRPr="00317D0A" w:rsidRDefault="00B97F79" w:rsidP="002A549E">
      <w:pPr>
        <w:pStyle w:val="ListParagraph"/>
        <w:spacing w:after="0" w:line="360" w:lineRule="auto"/>
        <w:ind w:left="0" w:firstLine="0"/>
        <w:jc w:val="both"/>
        <w:rPr>
          <w:rFonts w:ascii="Times New Roman" w:hAnsi="Times New Roman"/>
          <w:b/>
          <w:sz w:val="26"/>
          <w:szCs w:val="26"/>
          <w:u w:val="single"/>
        </w:rPr>
      </w:pPr>
      <w:r w:rsidRPr="00317D0A">
        <w:rPr>
          <w:rFonts w:ascii="Times New Roman" w:hAnsi="Times New Roman"/>
          <w:b/>
          <w:sz w:val="26"/>
          <w:szCs w:val="26"/>
          <w:u w:val="single"/>
        </w:rPr>
        <w:t>Kết quả xây dựng và nhập dữ liệu cho Ontology:</w:t>
      </w:r>
    </w:p>
    <w:p w:rsidR="00B97F79" w:rsidRPr="00317D0A" w:rsidRDefault="00B97F79" w:rsidP="002A549E">
      <w:pPr>
        <w:pStyle w:val="ListParagraph"/>
        <w:spacing w:after="0" w:line="360" w:lineRule="auto"/>
        <w:ind w:left="0" w:firstLine="720"/>
        <w:jc w:val="both"/>
        <w:rPr>
          <w:rFonts w:ascii="Times New Roman" w:hAnsi="Times New Roman"/>
          <w:sz w:val="26"/>
          <w:szCs w:val="26"/>
        </w:rPr>
      </w:pPr>
      <w:r w:rsidRPr="00317D0A">
        <w:rPr>
          <w:rFonts w:ascii="Times New Roman" w:hAnsi="Times New Roman"/>
          <w:sz w:val="26"/>
          <w:szCs w:val="26"/>
        </w:rPr>
        <w:t>Xây dựng cấu trúc ontology – OVIT với 980 lớp, trong đó có gần 950 lớp là các khái niệm công nghệ thông tin lấy từ nhiều nguồn trên internet chủ yếu là Wikipedia và ComputingOntology. Nhập được 50 cá thể, 19 thuộc tính của các lớp và 20 quan hệ.</w:t>
      </w:r>
    </w:p>
    <w:p w:rsidR="00B97F79" w:rsidRPr="00317D0A" w:rsidRDefault="00B97F79" w:rsidP="002A549E">
      <w:pPr>
        <w:pStyle w:val="ListParagraph"/>
        <w:numPr>
          <w:ilvl w:val="1"/>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Phương pháp làm giàu OVIT:</w:t>
      </w:r>
    </w:p>
    <w:p w:rsidR="00B97F79" w:rsidRPr="00317D0A" w:rsidRDefault="00B97F79" w:rsidP="002A549E">
      <w:pPr>
        <w:spacing w:before="240" w:line="360" w:lineRule="auto"/>
        <w:ind w:firstLine="720"/>
        <w:jc w:val="both"/>
        <w:rPr>
          <w:bCs/>
          <w:sz w:val="26"/>
          <w:szCs w:val="26"/>
        </w:rPr>
      </w:pPr>
      <w:r w:rsidRPr="00317D0A">
        <w:rPr>
          <w:bCs/>
          <w:sz w:val="26"/>
          <w:szCs w:val="26"/>
        </w:rPr>
        <w:t xml:space="preserve">Trước tiên chúng ta cần phân tích một chút về việc làm giàu Ontology. Bản chất của việc làm giàu Ontology là bổ sung dữ liệu cho Ontology, làm cho nó chứa nhiều </w:t>
      </w:r>
      <w:r w:rsidRPr="00317D0A">
        <w:rPr>
          <w:bCs/>
          <w:sz w:val="26"/>
          <w:szCs w:val="26"/>
        </w:rPr>
        <w:lastRenderedPageBreak/>
        <w:t xml:space="preserve">thông tin hơn. Do đó các ứng dụng sử dụng nó sẽ “thông minh” hơn trong việc “hiểu” và trả lời những kiến thức liên quan. </w:t>
      </w:r>
    </w:p>
    <w:p w:rsidR="00B97F79" w:rsidRPr="00317D0A" w:rsidRDefault="00B97F79" w:rsidP="00E86799">
      <w:pPr>
        <w:spacing w:line="360" w:lineRule="auto"/>
        <w:ind w:firstLine="720"/>
        <w:jc w:val="both"/>
        <w:rPr>
          <w:bCs/>
          <w:sz w:val="26"/>
          <w:szCs w:val="26"/>
        </w:rPr>
      </w:pPr>
      <w:r w:rsidRPr="00317D0A">
        <w:rPr>
          <w:bCs/>
          <w:sz w:val="26"/>
          <w:szCs w:val="26"/>
        </w:rPr>
        <w:t>Vì sao cần phải xây dựng công cụ làm giàu Ontology tự động và bán tự động? Đó là vì kiến thức của một lĩnh vực rất lớn, lượng thông tin cần lưu trữ của một Ontology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thu thập dữ liệu và nhập thông tin vào Ontology một cách tự động. Tuy nhiên, nếu làm tự động từ bước từ thập dữ liệu đến việc rút trích và lưu trữ thông tin vào Ontology thì độ chính xác không cao, do đó nhóm chúng em sẽ xây dựng công cụ làm giàu Ontology bán tự động. Có nghĩa là từ việc thu thập dữ liệu đến rút trích ra thông tin để lưu trữ sẽ thực hiện tự động, sau đó sẽ cho người dùng kiểm tra và xem xét lại kết quả trước khi lưu trữ vào Ontology. Như vậy sẽ giúp loại bỏ bớt một số kết quả sai, giảm bớt lượng thông tin rác trong Ontology.</w:t>
      </w:r>
    </w:p>
    <w:p w:rsidR="00B97F79" w:rsidRPr="00317D0A" w:rsidRDefault="00B97F79" w:rsidP="00E86799">
      <w:pPr>
        <w:spacing w:line="360" w:lineRule="auto"/>
        <w:ind w:firstLine="720"/>
        <w:jc w:val="both"/>
        <w:rPr>
          <w:bCs/>
          <w:sz w:val="26"/>
          <w:szCs w:val="26"/>
        </w:rPr>
      </w:pPr>
      <w:r w:rsidRPr="00317D0A">
        <w:rPr>
          <w:bCs/>
          <w:sz w:val="26"/>
          <w:szCs w:val="26"/>
        </w:rPr>
        <w:t>Vì cấu trúc của mỗi Ontology khác nhau nên công cụ làm giàu này chỉ phục vụ cho việc làm giàu Ontology về công nghệ thông tin tiếng Việt (OVIT). Tuy nhiên, việc xây dựng công cụ làm giàu cho các Ontology khác có thể thực hiện tương tự.</w:t>
      </w:r>
    </w:p>
    <w:p w:rsidR="00B97F79" w:rsidRPr="00317D0A" w:rsidRDefault="00B97F79" w:rsidP="00EE4F19">
      <w:pPr>
        <w:spacing w:line="360" w:lineRule="auto"/>
        <w:jc w:val="both"/>
        <w:rPr>
          <w:bCs/>
          <w:sz w:val="26"/>
          <w:szCs w:val="26"/>
        </w:rPr>
      </w:pPr>
    </w:p>
    <w:p w:rsidR="00B97F79" w:rsidRPr="00317D0A" w:rsidRDefault="00B97F79" w:rsidP="00DF3768">
      <w:pPr>
        <w:spacing w:line="360" w:lineRule="auto"/>
        <w:jc w:val="center"/>
        <w:rPr>
          <w:bCs/>
          <w:sz w:val="26"/>
          <w:szCs w:val="26"/>
        </w:rPr>
      </w:pPr>
      <w:r w:rsidRPr="00317D0A">
        <w:rPr>
          <w:bCs/>
          <w:noProof/>
          <w:sz w:val="26"/>
          <w:szCs w:val="26"/>
        </w:rPr>
        <w:drawing>
          <wp:inline distT="0" distB="0" distL="0" distR="0">
            <wp:extent cx="5947029" cy="3409950"/>
            <wp:effectExtent l="6096"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317D0A" w:rsidRDefault="00B97F79" w:rsidP="00DF3768">
      <w:pPr>
        <w:spacing w:line="360" w:lineRule="auto"/>
        <w:jc w:val="center"/>
        <w:rPr>
          <w:bCs/>
          <w:sz w:val="26"/>
          <w:szCs w:val="26"/>
        </w:rPr>
      </w:pPr>
      <w:r w:rsidRPr="00317D0A">
        <w:rPr>
          <w:bCs/>
          <w:sz w:val="26"/>
          <w:szCs w:val="26"/>
        </w:rPr>
        <w:t>Hình 7: Mô hình phương pháp làm giàu Ontology</w:t>
      </w:r>
    </w:p>
    <w:p w:rsidR="00DF3768" w:rsidRPr="00317D0A" w:rsidRDefault="00DF3768" w:rsidP="00E86799">
      <w:pPr>
        <w:spacing w:line="360" w:lineRule="auto"/>
        <w:ind w:firstLine="720"/>
        <w:jc w:val="center"/>
        <w:rPr>
          <w:bCs/>
          <w:sz w:val="26"/>
          <w:szCs w:val="26"/>
        </w:rPr>
      </w:pPr>
    </w:p>
    <w:p w:rsidR="00B97F79" w:rsidRPr="00317D0A" w:rsidRDefault="00B97F79" w:rsidP="00E86799">
      <w:pPr>
        <w:spacing w:line="360" w:lineRule="auto"/>
        <w:ind w:firstLine="720"/>
        <w:jc w:val="both"/>
        <w:rPr>
          <w:bCs/>
          <w:sz w:val="26"/>
          <w:szCs w:val="26"/>
        </w:rPr>
      </w:pPr>
      <w:r w:rsidRPr="00317D0A">
        <w:rPr>
          <w:bCs/>
          <w:sz w:val="26"/>
          <w:szCs w:val="26"/>
        </w:rPr>
        <w:t>Việc làm giàu Ontology có thể chia làm các phần nhỏ như: làm giàu các lớp, các cá thể, các quan hệ trong Ontology. Ở mức giới hạn của đề tài tốt nghiệp, nhóm chúng em chỉ dừng ở việc xây dựng công cụ làm giàu cá thể. Hướng phát triển sau này của nhóm là cải tiến giai đoạn rút trích để làm giàu các lớp và các quan hệ trong Ontology.</w:t>
      </w:r>
    </w:p>
    <w:p w:rsidR="00B97F79" w:rsidRPr="00317D0A" w:rsidRDefault="00B97F79" w:rsidP="002A549E">
      <w:pPr>
        <w:pStyle w:val="ListParagraph"/>
        <w:numPr>
          <w:ilvl w:val="2"/>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Nguồn dữ liệ</w:t>
      </w:r>
      <w:r w:rsidR="00DF3768" w:rsidRPr="00317D0A">
        <w:rPr>
          <w:rFonts w:ascii="Times New Roman" w:hAnsi="Times New Roman"/>
          <w:b/>
          <w:bCs/>
          <w:sz w:val="26"/>
          <w:szCs w:val="26"/>
        </w:rPr>
        <w:t>u</w:t>
      </w:r>
    </w:p>
    <w:p w:rsidR="00B97F79" w:rsidRPr="00317D0A" w:rsidRDefault="00B97F79" w:rsidP="002A549E">
      <w:pPr>
        <w:spacing w:before="240" w:line="360" w:lineRule="auto"/>
        <w:ind w:firstLine="720"/>
        <w:jc w:val="both"/>
        <w:rPr>
          <w:b/>
          <w:bCs/>
          <w:sz w:val="26"/>
          <w:szCs w:val="26"/>
        </w:rPr>
      </w:pPr>
      <w:r w:rsidRPr="00317D0A">
        <w:rPr>
          <w:bCs/>
          <w:sz w:val="26"/>
          <w:szCs w:val="26"/>
        </w:rPr>
        <w:t xml:space="preserve">Nhóm chúng em sẽ làm giàu Ontology OVIT từ nguồn dữ liệu là internet. Cụ thể sẽ đưa các từ khóa, chính là các khái niệm trong Ontology lên internet và dùng Google, Yahoo API để tìm kiếm những tài liệu có liên quan làm nguồn dữ liệu đầu vào cho công cụ làm giàu Ontology. </w:t>
      </w:r>
    </w:p>
    <w:p w:rsidR="00B97F79" w:rsidRPr="00317D0A" w:rsidRDefault="00B97F79" w:rsidP="002A549E">
      <w:pPr>
        <w:pStyle w:val="ListParagraph"/>
        <w:numPr>
          <w:ilvl w:val="2"/>
          <w:numId w:val="30"/>
        </w:numPr>
        <w:spacing w:before="240" w:after="0" w:line="360" w:lineRule="auto"/>
        <w:jc w:val="both"/>
        <w:rPr>
          <w:rFonts w:ascii="Times New Roman" w:hAnsi="Times New Roman"/>
          <w:bCs/>
          <w:sz w:val="26"/>
          <w:szCs w:val="26"/>
        </w:rPr>
      </w:pPr>
      <w:r w:rsidRPr="00317D0A">
        <w:rPr>
          <w:rFonts w:ascii="Times New Roman" w:hAnsi="Times New Roman"/>
          <w:b/>
          <w:bCs/>
          <w:sz w:val="26"/>
          <w:szCs w:val="26"/>
        </w:rPr>
        <w:t>Phân loại</w:t>
      </w:r>
    </w:p>
    <w:p w:rsidR="00B97F79" w:rsidRPr="00317D0A" w:rsidRDefault="00B97F79" w:rsidP="002A549E">
      <w:pPr>
        <w:spacing w:before="240" w:line="360" w:lineRule="auto"/>
        <w:ind w:firstLine="720"/>
        <w:jc w:val="both"/>
        <w:rPr>
          <w:sz w:val="26"/>
          <w:szCs w:val="26"/>
        </w:rPr>
      </w:pPr>
      <w:r w:rsidRPr="00317D0A">
        <w:rPr>
          <w:bCs/>
          <w:sz w:val="26"/>
          <w:szCs w:val="26"/>
        </w:rPr>
        <w:t>Sau khi dùng Google và Yahoo API để tìm kiếm các tài liệu có liên quan đến từ khóa trong Ontology ta tiến hành phân loại các tài liệu đó. P</w:t>
      </w:r>
      <w:r w:rsidRPr="00317D0A">
        <w:rPr>
          <w:sz w:val="26"/>
          <w:szCs w:val="26"/>
        </w:rPr>
        <w:t xml:space="preserve">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Trong quá trình phân loại, các văn bản  được biểu diễn dưới dạng vector với các thành phần (chiều) của vector này là các đặc trưng của lớp. </w:t>
      </w:r>
    </w:p>
    <w:p w:rsidR="00B97F79" w:rsidRPr="00317D0A" w:rsidRDefault="00B97F79" w:rsidP="00E86799">
      <w:pPr>
        <w:spacing w:line="360" w:lineRule="auto"/>
        <w:ind w:firstLine="720"/>
        <w:jc w:val="both"/>
        <w:rPr>
          <w:sz w:val="26"/>
          <w:szCs w:val="26"/>
        </w:rPr>
      </w:pPr>
      <w:r w:rsidRPr="00317D0A">
        <w:rPr>
          <w:bCs/>
          <w:sz w:val="26"/>
          <w:szCs w:val="26"/>
        </w:rPr>
        <w:t>Cụ thể ở bài toán phân loại này các tài liệu được phân thành 2 lớp là lớp tài liệu về công nghệ thông tin và lớp tài liệu không thuộc công nghệ thông tin. Ở đây nhóm chúng em sử dụng thuật toán SVM để phân loại văn bản.</w:t>
      </w:r>
    </w:p>
    <w:p w:rsidR="00B97F79" w:rsidRPr="00317D0A" w:rsidRDefault="00B97F79" w:rsidP="00E86799">
      <w:pPr>
        <w:spacing w:line="360" w:lineRule="auto"/>
        <w:ind w:firstLine="720"/>
        <w:jc w:val="both"/>
        <w:rPr>
          <w:rStyle w:val="hps"/>
          <w:sz w:val="26"/>
          <w:szCs w:val="26"/>
        </w:rPr>
      </w:pPr>
      <w:r w:rsidRPr="00317D0A">
        <w:rPr>
          <w:rStyle w:val="hps"/>
          <w:sz w:val="26"/>
          <w:szCs w:val="26"/>
        </w:rPr>
        <w:t>SVM</w:t>
      </w:r>
      <w:r w:rsidRPr="00317D0A">
        <w:rPr>
          <w:rStyle w:val="apple-converted-space"/>
          <w:sz w:val="26"/>
          <w:szCs w:val="26"/>
        </w:rPr>
        <w:t xml:space="preserve"> (Support Vector Machine) </w:t>
      </w:r>
      <w:r w:rsidRPr="00317D0A">
        <w:rPr>
          <w:rStyle w:val="hps"/>
          <w:sz w:val="26"/>
          <w:szCs w:val="26"/>
        </w:rPr>
        <w:t>là</w:t>
      </w:r>
      <w:r w:rsidRPr="00317D0A">
        <w:rPr>
          <w:rStyle w:val="apple-converted-space"/>
          <w:sz w:val="26"/>
          <w:szCs w:val="26"/>
        </w:rPr>
        <w:t> </w:t>
      </w:r>
      <w:r w:rsidRPr="00317D0A">
        <w:rPr>
          <w:rStyle w:val="hps"/>
          <w:sz w:val="26"/>
          <w:szCs w:val="26"/>
        </w:rPr>
        <w:t>một phương pháp</w:t>
      </w:r>
      <w:r w:rsidRPr="00317D0A">
        <w:rPr>
          <w:rStyle w:val="apple-converted-space"/>
          <w:sz w:val="26"/>
          <w:szCs w:val="26"/>
        </w:rPr>
        <w:t> </w:t>
      </w:r>
      <w:r w:rsidRPr="00317D0A">
        <w:rPr>
          <w:rStyle w:val="hps"/>
          <w:sz w:val="26"/>
          <w:szCs w:val="26"/>
        </w:rPr>
        <w:t xml:space="preserve">học có giám sát </w:t>
      </w:r>
      <w:r w:rsidRPr="00317D0A">
        <w:rPr>
          <w:rStyle w:val="apple-converted-space"/>
          <w:sz w:val="26"/>
          <w:szCs w:val="26"/>
        </w:rPr>
        <w:t xml:space="preserve">bằng cách </w:t>
      </w:r>
      <w:r w:rsidRPr="00317D0A">
        <w:rPr>
          <w:rStyle w:val="hps"/>
          <w:sz w:val="26"/>
          <w:szCs w:val="26"/>
        </w:rPr>
        <w:t>phân tích</w:t>
      </w:r>
      <w:r w:rsidRPr="00317D0A">
        <w:rPr>
          <w:rStyle w:val="apple-converted-space"/>
          <w:sz w:val="26"/>
          <w:szCs w:val="26"/>
        </w:rPr>
        <w:t> </w:t>
      </w:r>
      <w:r w:rsidRPr="00317D0A">
        <w:rPr>
          <w:rStyle w:val="hps"/>
          <w:sz w:val="26"/>
          <w:szCs w:val="26"/>
        </w:rPr>
        <w:t>dữ liệu</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nhận ra</w:t>
      </w:r>
      <w:r w:rsidRPr="00317D0A">
        <w:rPr>
          <w:rStyle w:val="apple-converted-space"/>
          <w:sz w:val="26"/>
          <w:szCs w:val="26"/>
        </w:rPr>
        <w:t> </w:t>
      </w:r>
      <w:r w:rsidRPr="00317D0A">
        <w:rPr>
          <w:rStyle w:val="hps"/>
          <w:sz w:val="26"/>
          <w:szCs w:val="26"/>
        </w:rPr>
        <w:t>các mẫu</w:t>
      </w:r>
      <w:r w:rsidRPr="00317D0A">
        <w:rPr>
          <w:rStyle w:val="apple-style-span"/>
          <w:sz w:val="26"/>
          <w:szCs w:val="26"/>
        </w:rPr>
        <w:t xml:space="preserve"> </w:t>
      </w:r>
      <w:r w:rsidRPr="00317D0A">
        <w:rPr>
          <w:rStyle w:val="hps"/>
          <w:sz w:val="26"/>
          <w:szCs w:val="26"/>
        </w:rPr>
        <w:t>được sử dụng để</w:t>
      </w:r>
      <w:r w:rsidRPr="00317D0A">
        <w:rPr>
          <w:rStyle w:val="apple-converted-space"/>
          <w:sz w:val="26"/>
          <w:szCs w:val="26"/>
        </w:rPr>
        <w:t> </w:t>
      </w:r>
      <w:r w:rsidRPr="00317D0A">
        <w:rPr>
          <w:rStyle w:val="hps"/>
          <w:sz w:val="26"/>
          <w:szCs w:val="26"/>
        </w:rPr>
        <w:t>phân lớp</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phân tích</w:t>
      </w:r>
      <w:r w:rsidRPr="00317D0A">
        <w:rPr>
          <w:rStyle w:val="apple-converted-space"/>
          <w:sz w:val="26"/>
          <w:szCs w:val="26"/>
        </w:rPr>
        <w:t> </w:t>
      </w:r>
      <w:r w:rsidRPr="00317D0A">
        <w:rPr>
          <w:rStyle w:val="hps"/>
          <w:sz w:val="26"/>
          <w:szCs w:val="26"/>
        </w:rPr>
        <w:t>hồi quy (wikipedia)</w:t>
      </w:r>
      <w:r w:rsidRPr="00317D0A">
        <w:rPr>
          <w:rStyle w:val="apple-style-span"/>
          <w:sz w:val="26"/>
          <w:szCs w:val="26"/>
        </w:rPr>
        <w:t>.</w:t>
      </w:r>
      <w:r w:rsidRPr="00317D0A">
        <w:rPr>
          <w:rStyle w:val="apple-converted-space"/>
          <w:sz w:val="26"/>
          <w:szCs w:val="26"/>
        </w:rPr>
        <w:t> Phương pháp này do Vapnik cùng nhóm nghiên cứu của ông đề nghị ở phòng thí nghiệm AT&amp;T Bell vào năm 1992</w:t>
      </w:r>
      <w:r w:rsidRPr="00317D0A">
        <w:rPr>
          <w:rStyle w:val="hps"/>
          <w:sz w:val="26"/>
          <w:szCs w:val="26"/>
        </w:rPr>
        <w:t xml:space="preserve"> </w:t>
      </w:r>
      <w:r w:rsidRPr="00190428">
        <w:rPr>
          <w:rStyle w:val="hps"/>
          <w:color w:val="auto"/>
          <w:sz w:val="26"/>
          <w:szCs w:val="26"/>
        </w:rPr>
        <w:t>[25].</w:t>
      </w:r>
    </w:p>
    <w:p w:rsidR="00B97F79" w:rsidRPr="00317D0A" w:rsidRDefault="00B97F79" w:rsidP="00DF3768">
      <w:pPr>
        <w:pStyle w:val="ListParagraph"/>
        <w:numPr>
          <w:ilvl w:val="2"/>
          <w:numId w:val="30"/>
        </w:numPr>
        <w:spacing w:line="360" w:lineRule="auto"/>
        <w:jc w:val="both"/>
        <w:rPr>
          <w:rFonts w:ascii="Times New Roman" w:hAnsi="Times New Roman"/>
          <w:b/>
          <w:sz w:val="26"/>
          <w:szCs w:val="26"/>
        </w:rPr>
      </w:pPr>
      <w:r w:rsidRPr="00317D0A">
        <w:rPr>
          <w:rFonts w:ascii="Times New Roman" w:hAnsi="Times New Roman"/>
          <w:b/>
          <w:sz w:val="26"/>
          <w:szCs w:val="26"/>
        </w:rPr>
        <w:t>Các thuật toán và công cụ hỗ trợ phân loại tài liệ</w:t>
      </w:r>
      <w:r w:rsidR="00DF3768" w:rsidRPr="00317D0A">
        <w:rPr>
          <w:rFonts w:ascii="Times New Roman" w:hAnsi="Times New Roman"/>
          <w:b/>
          <w:sz w:val="26"/>
          <w:szCs w:val="26"/>
        </w:rPr>
        <w:t>u</w:t>
      </w:r>
    </w:p>
    <w:p w:rsidR="00B97F79" w:rsidRPr="00317D0A" w:rsidRDefault="00B97F79" w:rsidP="00EE4F19">
      <w:pPr>
        <w:numPr>
          <w:ilvl w:val="0"/>
          <w:numId w:val="21"/>
        </w:numPr>
        <w:spacing w:line="360" w:lineRule="auto"/>
        <w:ind w:left="360"/>
        <w:jc w:val="both"/>
        <w:rPr>
          <w:sz w:val="26"/>
          <w:szCs w:val="26"/>
        </w:rPr>
      </w:pPr>
      <w:r w:rsidRPr="00317D0A">
        <w:rPr>
          <w:b/>
          <w:sz w:val="26"/>
          <w:szCs w:val="26"/>
        </w:rPr>
        <w:lastRenderedPageBreak/>
        <w:t xml:space="preserve">TF*IDF: </w:t>
      </w:r>
    </w:p>
    <w:p w:rsidR="00B97F79" w:rsidRPr="00317D0A" w:rsidRDefault="00B97F79" w:rsidP="00E86799">
      <w:pPr>
        <w:spacing w:line="360" w:lineRule="auto"/>
        <w:ind w:firstLine="720"/>
        <w:jc w:val="both"/>
        <w:rPr>
          <w:sz w:val="26"/>
          <w:szCs w:val="26"/>
        </w:rPr>
      </w:pPr>
      <w:r w:rsidRPr="00317D0A">
        <w:rPr>
          <w:sz w:val="26"/>
          <w:szCs w:val="26"/>
        </w:rPr>
        <w:t xml:space="preserve">Đây </w:t>
      </w:r>
      <w:r w:rsidRPr="00317D0A">
        <w:rPr>
          <w:bCs/>
          <w:sz w:val="26"/>
          <w:szCs w:val="26"/>
        </w:rPr>
        <w:t>là một phương pháp để đánh giá các thuật ngữ trong một tài liệu, là một cách định trọng số từ thông dụng. Ở đây ta sẽ dùng trọng số này để xác định các đặc trưng cho thuật toán phân loại SVM.</w:t>
      </w:r>
    </w:p>
    <w:p w:rsidR="00B97F79" w:rsidRPr="00317D0A" w:rsidRDefault="00B97F79" w:rsidP="00E619F1">
      <w:pPr>
        <w:spacing w:line="360" w:lineRule="auto"/>
        <w:ind w:firstLine="720"/>
        <w:jc w:val="both"/>
        <w:rPr>
          <w:sz w:val="26"/>
          <w:szCs w:val="26"/>
        </w:rPr>
      </w:pPr>
      <w:r w:rsidRPr="00317D0A">
        <w:rPr>
          <w:b/>
          <w:sz w:val="26"/>
          <w:szCs w:val="26"/>
        </w:rPr>
        <w:t>Tần suất từ (term frequency - TF):</w:t>
      </w:r>
      <w:r w:rsidRPr="00317D0A">
        <w:rPr>
          <w:sz w:val="26"/>
          <w:szCs w:val="26"/>
        </w:rPr>
        <w:t xml:space="preserve"> Trọng số từ là tần suất xuất hiện của từ đó trong tài liệu. Cách định trọng số này nói rằng một từ là quan trọng đối với một tài liệu nếu nó xuất hiện nhiều lần trong tài liệu đó.</w:t>
      </w:r>
    </w:p>
    <w:p w:rsidR="00B97F79" w:rsidRPr="00317D0A" w:rsidRDefault="00B97F79" w:rsidP="00E619F1">
      <w:pPr>
        <w:spacing w:line="360" w:lineRule="auto"/>
        <w:ind w:firstLine="720"/>
        <w:jc w:val="both"/>
        <w:rPr>
          <w:sz w:val="26"/>
          <w:szCs w:val="26"/>
        </w:rPr>
      </w:pPr>
      <w:r w:rsidRPr="00317D0A">
        <w:rPr>
          <w:b/>
          <w:sz w:val="26"/>
          <w:szCs w:val="26"/>
        </w:rPr>
        <w:t>TFIDF:</w:t>
      </w:r>
      <w:r w:rsidRPr="00317D0A">
        <w:rPr>
          <w:sz w:val="26"/>
          <w:szCs w:val="26"/>
        </w:rPr>
        <w:t xml:space="preserve"> Trọng số từ là tích của tần suất từ TF và tần suất tài liệu nghịch  đảo của từ đó và được xác định bằng công thức </w:t>
      </w:r>
    </w:p>
    <w:p w:rsidR="00B97F79" w:rsidRPr="00317D0A" w:rsidRDefault="00B97F79" w:rsidP="00EE4F19">
      <w:pPr>
        <w:spacing w:line="360" w:lineRule="auto"/>
        <w:jc w:val="both"/>
        <w:rPr>
          <w:sz w:val="26"/>
          <w:szCs w:val="26"/>
        </w:rPr>
      </w:pPr>
    </w:p>
    <w:p w:rsidR="00B97F79" w:rsidRPr="00317D0A" w:rsidRDefault="00B97F79" w:rsidP="00DF3768">
      <w:pPr>
        <w:spacing w:line="360" w:lineRule="auto"/>
        <w:jc w:val="center"/>
        <w:rPr>
          <w:sz w:val="26"/>
          <w:szCs w:val="26"/>
        </w:rPr>
      </w:pPr>
      <w:r w:rsidRPr="00317D0A">
        <w:rPr>
          <w:sz w:val="26"/>
          <w:szCs w:val="26"/>
        </w:rPr>
        <w:t>IDF = log(N / DF) + 1</w:t>
      </w:r>
    </w:p>
    <w:p w:rsidR="00B97F79" w:rsidRPr="00317D0A" w:rsidRDefault="00B97F79" w:rsidP="00EE4F19">
      <w:pPr>
        <w:spacing w:line="360" w:lineRule="auto"/>
        <w:jc w:val="both"/>
        <w:rPr>
          <w:sz w:val="26"/>
          <w:szCs w:val="26"/>
        </w:rPr>
      </w:pPr>
    </w:p>
    <w:p w:rsidR="00B97F79" w:rsidRPr="00317D0A" w:rsidRDefault="00B97F79" w:rsidP="00E619F1">
      <w:pPr>
        <w:spacing w:line="360" w:lineRule="auto"/>
        <w:ind w:firstLine="720"/>
        <w:jc w:val="both"/>
        <w:rPr>
          <w:sz w:val="26"/>
          <w:szCs w:val="26"/>
        </w:rPr>
      </w:pPr>
      <w:r w:rsidRPr="00317D0A">
        <w:rPr>
          <w:sz w:val="26"/>
          <w:szCs w:val="26"/>
        </w:rPr>
        <w:t xml:space="preserve">trong đó: </w:t>
      </w:r>
    </w:p>
    <w:p w:rsidR="00B97F79" w:rsidRPr="00317D0A" w:rsidRDefault="00B97F79" w:rsidP="00E619F1">
      <w:pPr>
        <w:spacing w:line="360" w:lineRule="auto"/>
        <w:ind w:firstLine="720"/>
        <w:jc w:val="both"/>
        <w:rPr>
          <w:sz w:val="26"/>
          <w:szCs w:val="26"/>
        </w:rPr>
      </w:pPr>
      <w:r w:rsidRPr="00317D0A">
        <w:rPr>
          <w:sz w:val="26"/>
          <w:szCs w:val="26"/>
        </w:rPr>
        <w:t xml:space="preserve">N là kích thước của tập tài liệu huấn luyện; </w:t>
      </w:r>
    </w:p>
    <w:p w:rsidR="00B97F79" w:rsidRPr="00317D0A" w:rsidRDefault="00B97F79" w:rsidP="00E619F1">
      <w:pPr>
        <w:spacing w:line="360" w:lineRule="auto"/>
        <w:ind w:firstLine="720"/>
        <w:jc w:val="both"/>
        <w:rPr>
          <w:sz w:val="26"/>
          <w:szCs w:val="26"/>
        </w:rPr>
      </w:pPr>
      <w:r w:rsidRPr="00317D0A">
        <w:rPr>
          <w:sz w:val="26"/>
          <w:szCs w:val="26"/>
        </w:rPr>
        <w:t xml:space="preserve">DF là tần suất tài liệu: là số tài liệu mà một từ xuất hiện trong đó.  </w:t>
      </w:r>
    </w:p>
    <w:p w:rsidR="00B97F79" w:rsidRPr="00317D0A" w:rsidRDefault="00B97F79" w:rsidP="00E619F1">
      <w:pPr>
        <w:spacing w:line="360" w:lineRule="auto"/>
        <w:ind w:firstLine="720"/>
        <w:jc w:val="both"/>
        <w:rPr>
          <w:sz w:val="26"/>
          <w:szCs w:val="26"/>
        </w:rPr>
      </w:pPr>
      <w:r w:rsidRPr="00317D0A">
        <w:rPr>
          <w:sz w:val="26"/>
          <w:szCs w:val="26"/>
        </w:rPr>
        <w:t>Tr</w:t>
      </w:r>
      <w:r w:rsidR="009A7822">
        <w:rPr>
          <w:sz w:val="26"/>
          <w:szCs w:val="26"/>
        </w:rPr>
        <w:t xml:space="preserve">ọng số TFIDF </w:t>
      </w:r>
      <w:r w:rsidRPr="00317D0A">
        <w:rPr>
          <w:sz w:val="26"/>
          <w:szCs w:val="26"/>
        </w:rPr>
        <w:t xml:space="preserve">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thường được gọi là các đặc trưng. Để nâng cao tốc độ và độ chính xác phân loại, tại bước tiền xử lý văn bản, ta loại bỏ các từ không có ý nghĩa cho phân loại văn bản. </w:t>
      </w:r>
    </w:p>
    <w:p w:rsidR="002A549E" w:rsidRPr="00317D0A" w:rsidRDefault="00B97F79" w:rsidP="00E619F1">
      <w:pPr>
        <w:spacing w:line="360" w:lineRule="auto"/>
        <w:ind w:firstLine="720"/>
        <w:jc w:val="both"/>
        <w:rPr>
          <w:sz w:val="26"/>
          <w:szCs w:val="26"/>
        </w:rPr>
      </w:pPr>
      <w:r w:rsidRPr="00317D0A">
        <w:rPr>
          <w:sz w:val="26"/>
          <w:szCs w:val="26"/>
        </w:rPr>
        <w:t xml:space="preserve">Tại bước này, chúng ta gặp phải một bài toán nữa đó là tách từ tiếng Việt.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w:t>
      </w:r>
      <w:r w:rsidR="005A696A">
        <w:rPr>
          <w:sz w:val="26"/>
          <w:szCs w:val="26"/>
        </w:rPr>
        <w:t xml:space="preserve">1 </w:t>
      </w:r>
      <w:r w:rsidRPr="00317D0A">
        <w:rPr>
          <w:sz w:val="26"/>
          <w:szCs w:val="26"/>
        </w:rPr>
        <w:t xml:space="preserve">khoảng trắng) nếu đi với những từ khác nhau sẽ có nghĩa khác nhau, có khi 2 hoặc 3 từ mới tạo thành nghĩa. Sau một thời gian khảo sát và tìm kiếm, nhóm quyết định sử dụng công cụ hỗ trợ tách từ tiếng Việt </w:t>
      </w:r>
      <w:r w:rsidRPr="00317D0A">
        <w:rPr>
          <w:b/>
          <w:bCs/>
          <w:sz w:val="26"/>
          <w:szCs w:val="26"/>
        </w:rPr>
        <w:t>vnTokenizer</w:t>
      </w:r>
      <w:r w:rsidRPr="00317D0A">
        <w:rPr>
          <w:sz w:val="26"/>
          <w:szCs w:val="26"/>
        </w:rPr>
        <w:t xml:space="preserve"> do nhóm của tác giả Lê Hồng Phương xây dựng</w:t>
      </w:r>
      <w:r w:rsidR="00190428">
        <w:rPr>
          <w:sz w:val="26"/>
          <w:szCs w:val="26"/>
        </w:rPr>
        <w:t xml:space="preserve"> đư</w:t>
      </w:r>
      <w:r w:rsidR="00190428" w:rsidRPr="00190428">
        <w:rPr>
          <w:sz w:val="26"/>
          <w:szCs w:val="26"/>
        </w:rPr>
        <w:t>ợc</w:t>
      </w:r>
      <w:r w:rsidR="00190428">
        <w:rPr>
          <w:sz w:val="26"/>
          <w:szCs w:val="26"/>
        </w:rPr>
        <w:t xml:space="preserve"> n</w:t>
      </w:r>
      <w:r w:rsidR="00190428" w:rsidRPr="00190428">
        <w:rPr>
          <w:sz w:val="26"/>
          <w:szCs w:val="26"/>
        </w:rPr>
        <w:t>ê</w:t>
      </w:r>
      <w:r w:rsidR="00190428">
        <w:rPr>
          <w:sz w:val="26"/>
          <w:szCs w:val="26"/>
        </w:rPr>
        <w:t>u trong b</w:t>
      </w:r>
      <w:r w:rsidR="00190428" w:rsidRPr="00190428">
        <w:rPr>
          <w:sz w:val="26"/>
          <w:szCs w:val="26"/>
        </w:rPr>
        <w:t>à</w:t>
      </w:r>
      <w:r w:rsidR="00190428">
        <w:rPr>
          <w:sz w:val="26"/>
          <w:szCs w:val="26"/>
        </w:rPr>
        <w:t>i b</w:t>
      </w:r>
      <w:r w:rsidR="00190428" w:rsidRPr="00190428">
        <w:rPr>
          <w:sz w:val="26"/>
          <w:szCs w:val="26"/>
        </w:rPr>
        <w:t>áo</w:t>
      </w:r>
      <w:r w:rsidR="00190428">
        <w:rPr>
          <w:sz w:val="26"/>
          <w:szCs w:val="26"/>
        </w:rPr>
        <w:t xml:space="preserve"> [23</w:t>
      </w:r>
      <w:r w:rsidR="00190428" w:rsidRPr="00190428">
        <w:rPr>
          <w:sz w:val="26"/>
          <w:szCs w:val="26"/>
        </w:rPr>
        <w:t>]</w:t>
      </w:r>
      <w:r w:rsidRPr="00317D0A">
        <w:rPr>
          <w:sz w:val="26"/>
          <w:szCs w:val="26"/>
        </w:rPr>
        <w:t>.</w:t>
      </w:r>
    </w:p>
    <w:p w:rsidR="00B97F79" w:rsidRPr="00317D0A" w:rsidRDefault="00B97F79" w:rsidP="002A549E">
      <w:pPr>
        <w:numPr>
          <w:ilvl w:val="0"/>
          <w:numId w:val="21"/>
        </w:numPr>
        <w:spacing w:before="240" w:line="360" w:lineRule="auto"/>
        <w:ind w:left="360"/>
        <w:jc w:val="both"/>
        <w:rPr>
          <w:b/>
          <w:sz w:val="26"/>
          <w:szCs w:val="26"/>
        </w:rPr>
      </w:pPr>
      <w:r w:rsidRPr="00317D0A">
        <w:rPr>
          <w:b/>
          <w:sz w:val="26"/>
          <w:szCs w:val="26"/>
        </w:rPr>
        <w:t>Công cụ tách từ vnTokenizer:</w:t>
      </w:r>
    </w:p>
    <w:p w:rsidR="00B97F79" w:rsidRPr="00317D0A" w:rsidRDefault="00B97F79" w:rsidP="002A549E">
      <w:pPr>
        <w:spacing w:before="240" w:line="360" w:lineRule="auto"/>
        <w:ind w:firstLine="720"/>
        <w:jc w:val="both"/>
        <w:rPr>
          <w:bCs/>
          <w:sz w:val="26"/>
          <w:szCs w:val="26"/>
        </w:rPr>
      </w:pPr>
      <w:r w:rsidRPr="00317D0A">
        <w:rPr>
          <w:bCs/>
          <w:sz w:val="26"/>
          <w:szCs w:val="26"/>
        </w:rPr>
        <w:lastRenderedPageBreak/>
        <w:t xml:space="preserve">Đây là công cụ tách từ tự đông cho tiếng Việt được viết bằng ngôn ngữ Java và độc lập nền. Phiên bản cũ nhất hiện giờ còn được công bố trên website chính thức của tác giả </w:t>
      </w:r>
      <w:r w:rsidRPr="00190428">
        <w:rPr>
          <w:bCs/>
          <w:color w:val="auto"/>
          <w:sz w:val="26"/>
          <w:szCs w:val="26"/>
        </w:rPr>
        <w:t>[24]</w:t>
      </w:r>
      <w:r w:rsidRPr="00317D0A">
        <w:rPr>
          <w:bCs/>
          <w:sz w:val="26"/>
          <w:szCs w:val="26"/>
        </w:rPr>
        <w:t xml:space="preserve"> là phiên bản vnTokenizer 2.0 được xây dựng vào năm 2005 khi đó nó mới là một ứng dụng đơn với giao diện đơn giản. Và phiên bản nhóm sử dụng là phiên bản mới nhất hiện giờ được công bố chính thức trên website vào ngày 4/8/2010, phiên bản vnTokenizer 4.1.1c.</w:t>
      </w:r>
    </w:p>
    <w:p w:rsidR="00B97F79" w:rsidRPr="00317D0A" w:rsidRDefault="00B97F79" w:rsidP="00EE4401">
      <w:pPr>
        <w:spacing w:line="360" w:lineRule="auto"/>
        <w:ind w:firstLine="720"/>
        <w:jc w:val="both"/>
        <w:rPr>
          <w:bCs/>
          <w:sz w:val="26"/>
          <w:szCs w:val="26"/>
        </w:rPr>
      </w:pPr>
      <w:r w:rsidRPr="00317D0A">
        <w:rPr>
          <w:bCs/>
          <w:sz w:val="26"/>
          <w:szCs w:val="26"/>
        </w:rPr>
        <w:t>Công cụ này được xây dựng sử dụng kết hợp từ điển (từ điển tiếng Việt được lấy từ đề tài VLSP [28]) và giải thuật ngram, trong đó mô hình ngram được huấn luyện sử dụng treebank tiếng Việt (70,000 câu đã được tách từ). Treebank là kho ngữ liệu câu được chú giải ngữ pháp.</w:t>
      </w:r>
    </w:p>
    <w:p w:rsidR="00B97F79" w:rsidRPr="00317D0A" w:rsidRDefault="00B97F79" w:rsidP="00EE4401">
      <w:pPr>
        <w:spacing w:line="360" w:lineRule="auto"/>
        <w:ind w:firstLine="720"/>
        <w:jc w:val="both"/>
        <w:rPr>
          <w:bCs/>
          <w:sz w:val="26"/>
          <w:szCs w:val="26"/>
        </w:rPr>
      </w:pPr>
      <w:r w:rsidRPr="00317D0A">
        <w:rPr>
          <w:bCs/>
          <w:sz w:val="26"/>
          <w:szCs w:val="26"/>
        </w:rPr>
        <w:t>Với độ chính xác xấp xỉ 97% (theo thống kê của tác giả trên website</w:t>
      </w:r>
      <w:r w:rsidRPr="00190428">
        <w:rPr>
          <w:bCs/>
          <w:color w:val="auto"/>
          <w:sz w:val="26"/>
          <w:szCs w:val="26"/>
        </w:rPr>
        <w:t>)</w:t>
      </w:r>
      <w:r w:rsidRPr="00317D0A">
        <w:rPr>
          <w:bCs/>
          <w:sz w:val="26"/>
          <w:szCs w:val="26"/>
        </w:rPr>
        <w:t xml:space="preserve"> là kết quả rất cao so với công cụ tách từ hiện nay, nhóm chúng em sẽ sử dụng công cụ này cho công đoạn tiền xử lý tài liệu để rút ra các đặc trưng.</w:t>
      </w:r>
    </w:p>
    <w:p w:rsidR="00B97F79" w:rsidRPr="00317D0A" w:rsidRDefault="00B97F79" w:rsidP="00EE4401">
      <w:pPr>
        <w:spacing w:line="360" w:lineRule="auto"/>
        <w:ind w:firstLine="720"/>
        <w:jc w:val="both"/>
        <w:rPr>
          <w:bCs/>
          <w:sz w:val="26"/>
          <w:szCs w:val="26"/>
        </w:rPr>
      </w:pPr>
      <w:r w:rsidRPr="00317D0A">
        <w:rPr>
          <w:bCs/>
          <w:sz w:val="26"/>
          <w:szCs w:val="26"/>
        </w:rPr>
        <w:t xml:space="preserve">Sau khi tách từ, chúng ta tiến hành loại bỏ những hư từ trong tiếng Việt vì không những các từ này không có ý nghĩa gì đối với việc phân lớp mà nó còn có thể gây nhiễu cho việc tìm các đặc trưng. Danh sách hư từ tham khảo từ website </w:t>
      </w:r>
      <w:r w:rsidRPr="002E66D2">
        <w:rPr>
          <w:bCs/>
          <w:color w:val="auto"/>
          <w:sz w:val="26"/>
          <w:szCs w:val="26"/>
        </w:rPr>
        <w:t>[29]</w:t>
      </w:r>
      <w:r w:rsidRPr="00317D0A">
        <w:rPr>
          <w:bCs/>
          <w:sz w:val="26"/>
          <w:szCs w:val="26"/>
        </w:rPr>
        <w:t xml:space="preserve"> và từ đề tài “</w:t>
      </w:r>
      <w:r w:rsidRPr="00317D0A">
        <w:rPr>
          <w:b/>
          <w:sz w:val="26"/>
          <w:szCs w:val="26"/>
        </w:rPr>
        <w:t>Nghiên Cứu Phân Loại Văn Bản Tiếng Việt</w:t>
      </w:r>
      <w:r w:rsidRPr="00317D0A">
        <w:rPr>
          <w:bCs/>
          <w:sz w:val="26"/>
          <w:szCs w:val="26"/>
        </w:rPr>
        <w:t>” của Trịnh Quốc Sơn. Danh sách tổng hợp các hư từ đ</w:t>
      </w:r>
      <w:r w:rsidR="00EE4401">
        <w:rPr>
          <w:bCs/>
          <w:sz w:val="26"/>
          <w:szCs w:val="26"/>
        </w:rPr>
        <w:t>ược liệt kê trong bảng phụ lục B</w:t>
      </w:r>
      <w:r w:rsidRPr="00317D0A">
        <w:rPr>
          <w:bCs/>
          <w:sz w:val="26"/>
          <w:szCs w:val="26"/>
        </w:rPr>
        <w:t>.</w:t>
      </w:r>
    </w:p>
    <w:p w:rsidR="00B97F79" w:rsidRPr="00317D0A" w:rsidRDefault="00B97F79" w:rsidP="002A549E">
      <w:pPr>
        <w:numPr>
          <w:ilvl w:val="0"/>
          <w:numId w:val="21"/>
        </w:numPr>
        <w:spacing w:before="240" w:line="360" w:lineRule="auto"/>
        <w:ind w:left="360"/>
        <w:jc w:val="both"/>
        <w:rPr>
          <w:b/>
          <w:bCs/>
          <w:sz w:val="26"/>
          <w:szCs w:val="26"/>
        </w:rPr>
      </w:pPr>
      <w:r w:rsidRPr="00317D0A">
        <w:rPr>
          <w:b/>
          <w:bCs/>
          <w:sz w:val="26"/>
          <w:szCs w:val="26"/>
        </w:rPr>
        <w:t>Công cụ LibSVM:</w:t>
      </w:r>
    </w:p>
    <w:p w:rsidR="00B97F79" w:rsidRPr="00317D0A" w:rsidRDefault="00B97F79" w:rsidP="002A549E">
      <w:pPr>
        <w:spacing w:before="240" w:line="360" w:lineRule="auto"/>
        <w:ind w:firstLine="720"/>
        <w:jc w:val="both"/>
        <w:rPr>
          <w:sz w:val="26"/>
          <w:szCs w:val="26"/>
        </w:rPr>
      </w:pPr>
      <w:r w:rsidRPr="00317D0A">
        <w:rPr>
          <w:sz w:val="26"/>
          <w:szCs w:val="26"/>
          <w:lang w:val="vi-VN"/>
        </w:rPr>
        <w:t xml:space="preserve">Đây là một thư viện đơn giản, dễ sử dụng và hiệu quả đối với </w:t>
      </w:r>
      <w:r w:rsidRPr="00317D0A">
        <w:rPr>
          <w:sz w:val="26"/>
          <w:szCs w:val="26"/>
        </w:rPr>
        <w:t xml:space="preserve">việc </w:t>
      </w:r>
      <w:r w:rsidRPr="00317D0A">
        <w:rPr>
          <w:sz w:val="26"/>
          <w:szCs w:val="26"/>
          <w:lang w:val="vi-VN"/>
        </w:rPr>
        <w:t xml:space="preserve">phân lớp </w:t>
      </w:r>
      <w:r w:rsidRPr="00317D0A">
        <w:rPr>
          <w:sz w:val="26"/>
          <w:szCs w:val="26"/>
        </w:rPr>
        <w:t xml:space="preserve">bằng </w:t>
      </w:r>
      <w:r w:rsidRPr="00317D0A">
        <w:rPr>
          <w:sz w:val="26"/>
          <w:szCs w:val="26"/>
          <w:lang w:val="vi-VN"/>
        </w:rPr>
        <w:t>SVM. Thư viện này được tạo ra bởi hai tác giả Chih-Chung Chan và Chih-Jen Lin.</w:t>
      </w:r>
      <w:r w:rsidRPr="00317D0A">
        <w:rPr>
          <w:sz w:val="26"/>
          <w:szCs w:val="26"/>
        </w:rPr>
        <w:t xml:space="preserve"> Mục tiêu </w:t>
      </w:r>
      <w:r w:rsidRPr="00317D0A">
        <w:rPr>
          <w:sz w:val="26"/>
          <w:szCs w:val="26"/>
          <w:lang w:val="vi-VN"/>
        </w:rPr>
        <w:t>của nó</w:t>
      </w:r>
      <w:r w:rsidRPr="00317D0A">
        <w:rPr>
          <w:sz w:val="26"/>
          <w:szCs w:val="26"/>
        </w:rPr>
        <w:t xml:space="preserve"> là để giúp người dùng từ các lĩnh vực khác </w:t>
      </w:r>
      <w:r w:rsidRPr="00317D0A">
        <w:rPr>
          <w:sz w:val="26"/>
          <w:szCs w:val="26"/>
          <w:lang w:val="vi-VN"/>
        </w:rPr>
        <w:t>nhau</w:t>
      </w:r>
      <w:r w:rsidRPr="00317D0A">
        <w:rPr>
          <w:sz w:val="26"/>
          <w:szCs w:val="26"/>
        </w:rPr>
        <w:t xml:space="preserve"> dễ dàng sử dụng như một công cụ. LIBSVM cung cấp một giao diện đơn giản mà người sử dụng có thể dễ dàng liên kết nó với các chương trình riêng của họ.</w:t>
      </w:r>
      <w:r w:rsidRPr="00317D0A">
        <w:rPr>
          <w:sz w:val="26"/>
          <w:szCs w:val="26"/>
          <w:lang w:val="vi-VN"/>
        </w:rPr>
        <w:t xml:space="preserve"> Phiên bản hiện tại của của Libsvm là 3.0 </w:t>
      </w:r>
      <w:r w:rsidRPr="00317D0A">
        <w:rPr>
          <w:sz w:val="26"/>
          <w:szCs w:val="26"/>
        </w:rPr>
        <w:t xml:space="preserve">được công bố vào tháng </w:t>
      </w:r>
      <w:r w:rsidRPr="00317D0A">
        <w:rPr>
          <w:sz w:val="26"/>
          <w:szCs w:val="26"/>
          <w:lang w:val="vi-VN"/>
        </w:rPr>
        <w:t>9</w:t>
      </w:r>
      <w:r w:rsidRPr="00317D0A">
        <w:rPr>
          <w:sz w:val="26"/>
          <w:szCs w:val="26"/>
        </w:rPr>
        <w:t xml:space="preserve"> năm </w:t>
      </w:r>
      <w:r w:rsidRPr="00317D0A">
        <w:rPr>
          <w:sz w:val="26"/>
          <w:szCs w:val="26"/>
          <w:lang w:val="vi-VN"/>
        </w:rPr>
        <w:t>2010</w:t>
      </w:r>
      <w:r w:rsidRPr="00317D0A">
        <w:rPr>
          <w:sz w:val="26"/>
          <w:szCs w:val="26"/>
        </w:rPr>
        <w:t xml:space="preserve"> </w:t>
      </w:r>
      <w:r w:rsidR="00B04A0E">
        <w:rPr>
          <w:sz w:val="26"/>
          <w:szCs w:val="26"/>
        </w:rPr>
        <w:t>[26</w:t>
      </w:r>
      <w:r w:rsidR="00B04A0E" w:rsidRPr="00B04A0E">
        <w:rPr>
          <w:sz w:val="26"/>
          <w:szCs w:val="26"/>
        </w:rPr>
        <w:t>]</w:t>
      </w:r>
      <w:r w:rsidR="00B04A0E">
        <w:rPr>
          <w:sz w:val="26"/>
          <w:szCs w:val="26"/>
        </w:rPr>
        <w:t>.</w:t>
      </w:r>
    </w:p>
    <w:p w:rsidR="00B97F79" w:rsidRPr="00317D0A" w:rsidRDefault="00B97F79" w:rsidP="00C20A42">
      <w:pPr>
        <w:spacing w:line="360" w:lineRule="auto"/>
        <w:ind w:firstLine="720"/>
        <w:rPr>
          <w:sz w:val="26"/>
          <w:szCs w:val="26"/>
          <w:lang w:val="vi-VN"/>
        </w:rPr>
      </w:pPr>
      <w:r w:rsidRPr="00317D0A">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302"/>
      </w:tblGrid>
      <w:tr w:rsidR="00B97F79" w:rsidRPr="00317D0A" w:rsidTr="00C95B26">
        <w:tc>
          <w:tcPr>
            <w:tcW w:w="9821" w:type="dxa"/>
          </w:tcPr>
          <w:p w:rsidR="00B97F79" w:rsidRPr="00317D0A" w:rsidRDefault="00B97F79" w:rsidP="00EE4F19">
            <w:pPr>
              <w:spacing w:line="360" w:lineRule="auto"/>
              <w:rPr>
                <w:sz w:val="26"/>
                <w:szCs w:val="26"/>
                <w:lang w:val="vi-VN"/>
              </w:rPr>
            </w:pPr>
            <w:r w:rsidRPr="00317D0A">
              <w:rPr>
                <w:sz w:val="26"/>
                <w:szCs w:val="26"/>
              </w:rPr>
              <w:t>&lt;label</w:t>
            </w:r>
            <w:r w:rsidRPr="00317D0A">
              <w:rPr>
                <w:sz w:val="26"/>
                <w:szCs w:val="26"/>
                <w:lang w:val="vi-VN"/>
              </w:rPr>
              <w:t xml:space="preserve"> 1</w:t>
            </w:r>
            <w:r w:rsidRPr="00317D0A">
              <w:rPr>
                <w:sz w:val="26"/>
                <w:szCs w:val="26"/>
              </w:rPr>
              <w:t xml:space="preserve">&gt; &lt;index1&gt;:&lt;value1&gt; &lt;index2&gt;:&lt;value2&gt; ... </w:t>
            </w:r>
          </w:p>
          <w:p w:rsidR="00B97F79" w:rsidRPr="00317D0A" w:rsidRDefault="00B97F79" w:rsidP="00EE4F19">
            <w:pPr>
              <w:spacing w:line="360" w:lineRule="auto"/>
              <w:rPr>
                <w:sz w:val="26"/>
                <w:szCs w:val="26"/>
                <w:lang w:val="vi-VN"/>
              </w:rPr>
            </w:pPr>
            <w:r w:rsidRPr="00317D0A">
              <w:rPr>
                <w:sz w:val="26"/>
                <w:szCs w:val="26"/>
              </w:rPr>
              <w:lastRenderedPageBreak/>
              <w:t>&lt;label</w:t>
            </w:r>
            <w:r w:rsidRPr="00317D0A">
              <w:rPr>
                <w:sz w:val="26"/>
                <w:szCs w:val="26"/>
                <w:lang w:val="vi-VN"/>
              </w:rPr>
              <w:t xml:space="preserve"> 2</w:t>
            </w:r>
            <w:r w:rsidRPr="00317D0A">
              <w:rPr>
                <w:sz w:val="26"/>
                <w:szCs w:val="26"/>
              </w:rPr>
              <w:t>&gt; &lt;index1&gt;:&lt;value</w:t>
            </w:r>
            <w:r w:rsidRPr="00317D0A">
              <w:rPr>
                <w:sz w:val="26"/>
                <w:szCs w:val="26"/>
                <w:lang w:val="vi-VN"/>
              </w:rPr>
              <w:t>3</w:t>
            </w:r>
            <w:r w:rsidRPr="00317D0A">
              <w:rPr>
                <w:sz w:val="26"/>
                <w:szCs w:val="26"/>
              </w:rPr>
              <w:t>&gt; &lt;index</w:t>
            </w:r>
            <w:r w:rsidRPr="00317D0A">
              <w:rPr>
                <w:sz w:val="26"/>
                <w:szCs w:val="26"/>
                <w:lang w:val="vi-VN"/>
              </w:rPr>
              <w:t>3</w:t>
            </w:r>
            <w:r w:rsidRPr="00317D0A">
              <w:rPr>
                <w:sz w:val="26"/>
                <w:szCs w:val="26"/>
              </w:rPr>
              <w:t>&gt;:&lt;value</w:t>
            </w:r>
            <w:r w:rsidRPr="00317D0A">
              <w:rPr>
                <w:sz w:val="26"/>
                <w:szCs w:val="26"/>
                <w:lang w:val="vi-VN"/>
              </w:rPr>
              <w:t>4</w:t>
            </w:r>
            <w:r w:rsidRPr="00317D0A">
              <w:rPr>
                <w:sz w:val="26"/>
                <w:szCs w:val="26"/>
              </w:rPr>
              <w:t>&gt; ...</w:t>
            </w:r>
          </w:p>
        </w:tc>
      </w:tr>
    </w:tbl>
    <w:p w:rsidR="00B97F79" w:rsidRPr="00317D0A" w:rsidRDefault="00B97F79" w:rsidP="00EE4F19">
      <w:pPr>
        <w:spacing w:line="360" w:lineRule="auto"/>
        <w:rPr>
          <w:sz w:val="26"/>
          <w:szCs w:val="26"/>
        </w:rPr>
      </w:pPr>
    </w:p>
    <w:p w:rsidR="00B97F79" w:rsidRPr="00317D0A" w:rsidRDefault="00B97F79" w:rsidP="00EE4F19">
      <w:pPr>
        <w:spacing w:line="360" w:lineRule="auto"/>
        <w:rPr>
          <w:sz w:val="26"/>
          <w:szCs w:val="26"/>
        </w:rPr>
      </w:pPr>
      <w:r w:rsidRPr="00317D0A">
        <w:rPr>
          <w:sz w:val="26"/>
          <w:szCs w:val="26"/>
          <w:lang w:val="vi-VN"/>
        </w:rPr>
        <w:t>T</w:t>
      </w:r>
      <w:r w:rsidRPr="00317D0A">
        <w:rPr>
          <w:sz w:val="26"/>
          <w:szCs w:val="26"/>
        </w:rPr>
        <w:t xml:space="preserve">rong đó: </w:t>
      </w:r>
    </w:p>
    <w:p w:rsidR="00B97F79" w:rsidRPr="00317D0A" w:rsidRDefault="00B97F79" w:rsidP="00EE4F19">
      <w:pPr>
        <w:numPr>
          <w:ilvl w:val="0"/>
          <w:numId w:val="27"/>
        </w:numPr>
        <w:spacing w:line="360" w:lineRule="auto"/>
        <w:rPr>
          <w:sz w:val="26"/>
          <w:szCs w:val="26"/>
        </w:rPr>
      </w:pPr>
      <w:r w:rsidRPr="00317D0A">
        <w:rPr>
          <w:sz w:val="26"/>
          <w:szCs w:val="26"/>
        </w:rPr>
        <w:t xml:space="preserve">&lt;label&gt; là giá trị đích của tập huấn luyện. Đối với việc phân lớp, nó là một số nguyên xác định một lớp. </w:t>
      </w:r>
    </w:p>
    <w:p w:rsidR="00B97F79" w:rsidRPr="00317D0A" w:rsidRDefault="00B97F79" w:rsidP="00EE4F19">
      <w:pPr>
        <w:numPr>
          <w:ilvl w:val="0"/>
          <w:numId w:val="27"/>
        </w:numPr>
        <w:spacing w:line="360" w:lineRule="auto"/>
        <w:rPr>
          <w:sz w:val="26"/>
          <w:szCs w:val="26"/>
        </w:rPr>
      </w:pPr>
      <w:r w:rsidRPr="00317D0A">
        <w:rPr>
          <w:sz w:val="26"/>
          <w:szCs w:val="26"/>
        </w:rPr>
        <w:t>&lt;index&gt; là một số nguyên bắt đầu từ 1. Cụ thể trong bài toán phân loại</w:t>
      </w:r>
      <w:r w:rsidRPr="00317D0A">
        <w:rPr>
          <w:sz w:val="26"/>
          <w:szCs w:val="26"/>
          <w:lang w:val="vi-VN"/>
        </w:rPr>
        <w:t>,</w:t>
      </w:r>
      <w:r w:rsidRPr="00317D0A">
        <w:rPr>
          <w:sz w:val="26"/>
          <w:szCs w:val="26"/>
        </w:rPr>
        <w:t xml:space="preserve"> nó đại diện cho các đặt trưng.</w:t>
      </w:r>
    </w:p>
    <w:p w:rsidR="00B97F79" w:rsidRPr="00317D0A" w:rsidRDefault="00B97F79" w:rsidP="00EE4F19">
      <w:pPr>
        <w:numPr>
          <w:ilvl w:val="0"/>
          <w:numId w:val="27"/>
        </w:numPr>
        <w:spacing w:line="360" w:lineRule="auto"/>
        <w:rPr>
          <w:sz w:val="26"/>
          <w:szCs w:val="26"/>
        </w:rPr>
      </w:pPr>
      <w:r w:rsidRPr="00317D0A">
        <w:rPr>
          <w:sz w:val="26"/>
          <w:szCs w:val="26"/>
        </w:rPr>
        <w:t xml:space="preserve">&lt;value&gt; là một số thực. Giá trị này thể hiện mức độ liên quan của đặc trưng đối với một phân loại nằm trong khoảng [-1,1]. </w:t>
      </w:r>
      <w:r w:rsidRPr="00317D0A">
        <w:rPr>
          <w:sz w:val="26"/>
          <w:szCs w:val="26"/>
          <w:lang w:val="vi-VN"/>
        </w:rPr>
        <w:t xml:space="preserve">Nếu </w:t>
      </w:r>
      <w:r w:rsidRPr="00317D0A">
        <w:rPr>
          <w:sz w:val="26"/>
          <w:szCs w:val="26"/>
        </w:rPr>
        <w:t xml:space="preserve">là đặc trưng nhị phân </w:t>
      </w:r>
      <w:r w:rsidRPr="00317D0A">
        <w:rPr>
          <w:sz w:val="26"/>
          <w:szCs w:val="26"/>
          <w:lang w:val="vi-VN"/>
        </w:rPr>
        <w:t>thì</w:t>
      </w:r>
      <w:r w:rsidRPr="00317D0A">
        <w:rPr>
          <w:sz w:val="26"/>
          <w:szCs w:val="26"/>
        </w:rPr>
        <w:t xml:space="preserve"> lúc huấn luyện giá trị này sẽ là 1</w:t>
      </w:r>
      <w:r w:rsidRPr="00317D0A">
        <w:rPr>
          <w:sz w:val="26"/>
          <w:szCs w:val="26"/>
          <w:lang w:val="vi-VN"/>
        </w:rPr>
        <w:t>.</w:t>
      </w:r>
    </w:p>
    <w:p w:rsidR="00B97F79" w:rsidRPr="00317D0A" w:rsidRDefault="00B97F79" w:rsidP="00C20A42">
      <w:pPr>
        <w:spacing w:line="360" w:lineRule="auto"/>
        <w:ind w:firstLine="720"/>
        <w:outlineLvl w:val="1"/>
        <w:rPr>
          <w:sz w:val="26"/>
          <w:szCs w:val="26"/>
        </w:rPr>
      </w:pPr>
      <w:r w:rsidRPr="00317D0A">
        <w:rPr>
          <w:sz w:val="26"/>
          <w:szCs w:val="26"/>
        </w:rPr>
        <w:t xml:space="preserve">Sau khi có được tập tin huấn luyện đúng định dạng, nhiệm vụ của libsvm là sẽ huấn luyện dựa trên tập tin định dạng và cho kết quả trả về là một tập tin </w:t>
      </w:r>
      <w:r w:rsidRPr="00317D0A">
        <w:rPr>
          <w:i/>
          <w:sz w:val="26"/>
          <w:szCs w:val="26"/>
        </w:rPr>
        <w:t>train_model</w:t>
      </w:r>
      <w:r w:rsidRPr="00317D0A">
        <w:rPr>
          <w:sz w:val="26"/>
          <w:szCs w:val="26"/>
        </w:rPr>
        <w:t xml:space="preserve"> có đuôi là </w:t>
      </w:r>
      <w:r w:rsidRPr="00317D0A">
        <w:rPr>
          <w:i/>
          <w:sz w:val="26"/>
          <w:szCs w:val="26"/>
        </w:rPr>
        <w:t>.model</w:t>
      </w:r>
      <w:r w:rsidRPr="00317D0A">
        <w:rPr>
          <w:sz w:val="26"/>
          <w:szCs w:val="26"/>
        </w:rPr>
        <w:t>. Tập tin này là mô hình xây dựng dựa trên việc</w:t>
      </w:r>
      <w:r w:rsidR="0015536F">
        <w:rPr>
          <w:sz w:val="26"/>
          <w:szCs w:val="26"/>
        </w:rPr>
        <w:t xml:space="preserve"> huấn luyện. Từ đó</w:t>
      </w:r>
      <w:r w:rsidRPr="00317D0A">
        <w:rPr>
          <w:sz w:val="26"/>
          <w:szCs w:val="26"/>
        </w:rPr>
        <w:t>,</w:t>
      </w:r>
      <w:r w:rsidR="0015536F">
        <w:rPr>
          <w:sz w:val="26"/>
          <w:szCs w:val="26"/>
        </w:rPr>
        <w:t xml:space="preserve"> </w:t>
      </w:r>
      <w:r w:rsidRPr="00317D0A">
        <w:rPr>
          <w:sz w:val="26"/>
          <w:szCs w:val="26"/>
        </w:rPr>
        <w:t xml:space="preserve">ta chỉ việc </w:t>
      </w:r>
      <w:r w:rsidRPr="00317D0A">
        <w:rPr>
          <w:sz w:val="26"/>
          <w:szCs w:val="26"/>
          <w:lang w:val="vi-VN"/>
        </w:rPr>
        <w:t>s</w:t>
      </w:r>
      <w:r w:rsidRPr="00317D0A">
        <w:rPr>
          <w:sz w:val="26"/>
          <w:szCs w:val="26"/>
        </w:rPr>
        <w:t>ử dụng lại mô hình này để dự đoán các dữ liệu kiểm thử. Quá trình đưa dữ liệu kiểm thử cũng giống như huấn luyện, vẫn phải xây dựng tập tin kiểm thử theo định dạng như trên.</w:t>
      </w:r>
    </w:p>
    <w:p w:rsidR="00DF3768"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Rút trích</w:t>
      </w:r>
    </w:p>
    <w:p w:rsidR="00B97F79"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Lưu trữ</w:t>
      </w:r>
    </w:p>
    <w:p w:rsidR="00317D0A" w:rsidRDefault="00317D0A">
      <w:pPr>
        <w:spacing w:after="200" w:line="276" w:lineRule="auto"/>
        <w:ind w:left="2520" w:hanging="720"/>
        <w:rPr>
          <w:b/>
          <w:bCs/>
          <w:sz w:val="26"/>
          <w:szCs w:val="26"/>
        </w:rPr>
      </w:pPr>
      <w:r>
        <w:rPr>
          <w:b/>
          <w:bCs/>
          <w:sz w:val="26"/>
          <w:szCs w:val="26"/>
        </w:rPr>
        <w:br w:type="page"/>
      </w:r>
    </w:p>
    <w:p w:rsidR="00317D0A" w:rsidRDefault="00B97F79" w:rsidP="00317D0A">
      <w:pPr>
        <w:pStyle w:val="ListParagraph"/>
        <w:numPr>
          <w:ilvl w:val="0"/>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lastRenderedPageBreak/>
        <w:t>HIỆN THỰC CÔNG CỤ LÀM GIÀU ONTOLOGY</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Default="00B97F79" w:rsidP="00317D0A">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Kiến trúc chương trình</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Pr="00317D0A" w:rsidRDefault="0000582C" w:rsidP="00EE4F19">
      <w:pPr>
        <w:spacing w:line="360" w:lineRule="auto"/>
        <w:jc w:val="center"/>
        <w:rPr>
          <w:sz w:val="26"/>
          <w:szCs w:val="26"/>
        </w:rPr>
      </w:pPr>
      <w:r w:rsidRPr="0000582C">
        <w:rPr>
          <w:noProof/>
          <w:sz w:val="26"/>
          <w:szCs w:val="26"/>
        </w:rPr>
        <w:drawing>
          <wp:inline distT="0" distB="0" distL="0" distR="0">
            <wp:extent cx="5760720" cy="4718128"/>
            <wp:effectExtent l="1905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1" name="Group 40"/>
                      <a:cNvGrpSpPr/>
                    </a:nvGrpSpPr>
                    <a:grpSpPr>
                      <a:xfrm>
                        <a:off x="381000" y="152400"/>
                        <a:ext cx="8001000" cy="6553200"/>
                        <a:chOff x="381000" y="152400"/>
                        <a:chExt cx="8001000" cy="6553200"/>
                      </a:xfrm>
                    </a:grpSpPr>
                    <a:grpSp>
                      <a:nvGrpSpPr>
                        <a:cNvPr id="3"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91000" y="4572000"/>
                            <a:ext cx="1371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en-US" sz="1600" dirty="0" smtClean="0">
                                  <a:solidFill>
                                    <a:schemeClr val="tx1"/>
                                  </a:solidFill>
                                  <a:latin typeface="Times New Roman" pitchFamily="18" charset="0"/>
                                  <a:cs typeface="Times New Roman" pitchFamily="18" charset="0"/>
                                </a:rPr>
                                <a:t>TFIDF </a:t>
                              </a:r>
                              <a:r>
                                <a:rPr lang="en-US" sz="1600" dirty="0" err="1" smtClean="0">
                                  <a:solidFill>
                                    <a:schemeClr val="tx1"/>
                                  </a:solidFill>
                                  <a:latin typeface="Times New Roman" pitchFamily="18" charset="0"/>
                                  <a:cs typeface="Times New Roman" pitchFamily="18" charset="0"/>
                                </a:rPr>
                                <a:t>theo</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a:t>
                              </a:r>
                              <a:r>
                                <a:rPr lang="en-US" sz="1600" dirty="0" smtClean="0">
                                  <a:solidFill>
                                    <a:schemeClr val="tx1"/>
                                  </a:solidFill>
                                  <a:latin typeface="Times New Roman" pitchFamily="18" charset="0"/>
                                  <a:cs typeface="Times New Roman" pitchFamily="18" charset="0"/>
                                </a:rPr>
                                <a:t>c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a:t>
                              </a:r>
                              <a:r>
                                <a:rPr lang="en-US" sz="1600" dirty="0" err="1" smtClean="0">
                                  <a:solidFill>
                                    <a:schemeClr val="tx1"/>
                                  </a:solidFill>
                                  <a:latin typeface="Times New Roman" pitchFamily="18" charset="0"/>
                                  <a:cs typeface="Times New Roman" pitchFamily="18" charset="0"/>
                                </a:rPr>
                                <a:t>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Tìm</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tài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liệu</a:t>
                              </a:r>
                              <a:r>
                                <a:rPr lang="en-US" sz="1600" dirty="0" smtClean="0">
                                  <a:solidFill>
                                    <a:schemeClr val="tx1"/>
                                  </a:solidFill>
                                  <a:latin typeface="Times New Roman" pitchFamily="18" charset="0"/>
                                  <a:cs typeface="Times New Roman" pitchFamily="18" charset="0"/>
                                </a:rPr>
                                <a:t> CNTT</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11"/>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Left Arrow 39"/>
                        <a:cNvSpPr/>
                      </a:nvSpPr>
                      <a:spPr>
                        <a:xfrm>
                          <a:off x="5638800" y="47244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17D0A" w:rsidRDefault="00317D0A" w:rsidP="00EE4F19">
      <w:pPr>
        <w:spacing w:line="360" w:lineRule="auto"/>
        <w:jc w:val="center"/>
        <w:rPr>
          <w:sz w:val="26"/>
          <w:szCs w:val="26"/>
        </w:rPr>
      </w:pPr>
    </w:p>
    <w:p w:rsidR="00317D0A" w:rsidRDefault="00317D0A" w:rsidP="0000582C">
      <w:pPr>
        <w:spacing w:line="360" w:lineRule="auto"/>
        <w:rPr>
          <w:sz w:val="26"/>
          <w:szCs w:val="26"/>
        </w:rPr>
      </w:pPr>
    </w:p>
    <w:p w:rsidR="00B97F79" w:rsidRPr="00317D0A" w:rsidRDefault="00B97F79" w:rsidP="00EE4F19">
      <w:pPr>
        <w:spacing w:line="360" w:lineRule="auto"/>
        <w:jc w:val="center"/>
        <w:rPr>
          <w:sz w:val="26"/>
          <w:szCs w:val="26"/>
        </w:rPr>
      </w:pPr>
      <w:r w:rsidRPr="00317D0A">
        <w:rPr>
          <w:sz w:val="26"/>
          <w:szCs w:val="26"/>
        </w:rPr>
        <w:t>Hình 8: Kiến trúc chương trình làm giàu Ontology (OVIT)</w:t>
      </w:r>
    </w:p>
    <w:p w:rsidR="00B97F79" w:rsidRPr="00317D0A" w:rsidRDefault="00B97F79" w:rsidP="00EE4F19">
      <w:pPr>
        <w:spacing w:line="360" w:lineRule="auto"/>
        <w:jc w:val="both"/>
        <w:rPr>
          <w:b/>
          <w:bCs/>
          <w:sz w:val="26"/>
          <w:szCs w:val="26"/>
        </w:rPr>
      </w:pPr>
      <w:r w:rsidRPr="00317D0A">
        <w:rPr>
          <w:sz w:val="26"/>
          <w:szCs w:val="26"/>
        </w:rPr>
        <w:br w:type="page"/>
      </w:r>
    </w:p>
    <w:p w:rsidR="00811022" w:rsidRPr="007F04F3" w:rsidRDefault="0000019A" w:rsidP="00EE4F19">
      <w:pPr>
        <w:spacing w:line="360" w:lineRule="auto"/>
        <w:jc w:val="both"/>
        <w:rPr>
          <w:b/>
          <w:sz w:val="28"/>
          <w:szCs w:val="28"/>
        </w:rPr>
      </w:pPr>
      <w:r w:rsidRPr="007F04F3">
        <w:rPr>
          <w:b/>
          <w:sz w:val="28"/>
          <w:szCs w:val="28"/>
        </w:rPr>
        <w:lastRenderedPageBreak/>
        <w:t>Tài liệu tham khảo</w:t>
      </w:r>
    </w:p>
    <w:p w:rsidR="00B97F79" w:rsidRPr="00317D0A" w:rsidRDefault="00B97F79" w:rsidP="00EE4F19">
      <w:pPr>
        <w:spacing w:line="360" w:lineRule="auto"/>
        <w:jc w:val="both"/>
        <w:rPr>
          <w:sz w:val="26"/>
          <w:szCs w:val="26"/>
        </w:rPr>
      </w:pPr>
      <w:r w:rsidRPr="00317D0A">
        <w:rPr>
          <w:sz w:val="26"/>
          <w:szCs w:val="26"/>
        </w:rPr>
        <w:t xml:space="preserve">[1] </w:t>
      </w:r>
      <w:r w:rsidR="00811022" w:rsidRPr="00317D0A">
        <w:rPr>
          <w:b/>
          <w:bCs/>
          <w:sz w:val="26"/>
          <w:szCs w:val="26"/>
        </w:rPr>
        <w:t>Lương Quý Tịnh Hà.</w:t>
      </w:r>
      <w:r w:rsidR="00811022" w:rsidRPr="00317D0A">
        <w:rPr>
          <w:sz w:val="26"/>
          <w:szCs w:val="26"/>
        </w:rPr>
        <w:t xml:space="preserve"> </w:t>
      </w:r>
      <w:r w:rsidR="00811022" w:rsidRPr="00317D0A">
        <w:rPr>
          <w:i/>
          <w:iCs/>
          <w:sz w:val="26"/>
          <w:szCs w:val="26"/>
        </w:rPr>
        <w:t>Xây dựng công cụ tìm kiếm tài liệu học tập bằng các truy vấn ngôn ngữ tự nhiên trên kho học liệu mở tiếng Việt.</w:t>
      </w:r>
    </w:p>
    <w:p w:rsidR="00811022" w:rsidRDefault="00B97F79" w:rsidP="00811022">
      <w:pPr>
        <w:spacing w:line="360" w:lineRule="auto"/>
        <w:jc w:val="both"/>
        <w:rPr>
          <w:sz w:val="26"/>
          <w:szCs w:val="26"/>
        </w:rPr>
      </w:pPr>
      <w:r w:rsidRPr="00317D0A">
        <w:rPr>
          <w:sz w:val="26"/>
          <w:szCs w:val="26"/>
        </w:rPr>
        <w:t xml:space="preserve">[2] </w:t>
      </w:r>
      <w:r w:rsidR="00811022" w:rsidRPr="00317D0A">
        <w:rPr>
          <w:b/>
          <w:bCs/>
          <w:sz w:val="26"/>
          <w:szCs w:val="26"/>
        </w:rPr>
        <w:t>Natalya F. Noy and Deborah L. McGuinness.</w:t>
      </w:r>
      <w:r w:rsidR="00811022" w:rsidRPr="00317D0A">
        <w:rPr>
          <w:sz w:val="26"/>
          <w:szCs w:val="26"/>
        </w:rPr>
        <w:t xml:space="preserve"> </w:t>
      </w:r>
      <w:r w:rsidR="00811022" w:rsidRPr="00317D0A">
        <w:rPr>
          <w:i/>
          <w:iCs/>
          <w:sz w:val="26"/>
          <w:szCs w:val="26"/>
        </w:rPr>
        <w:t>Ontology Development 101: A Guide to Creating Your First Ontology</w:t>
      </w:r>
      <w:r w:rsidR="00811022" w:rsidRPr="00317D0A">
        <w:rPr>
          <w:sz w:val="26"/>
          <w:szCs w:val="26"/>
        </w:rPr>
        <w:t>. Stanford University, Stanford, CA, 94305</w:t>
      </w:r>
    </w:p>
    <w:p w:rsidR="00B97F79" w:rsidRPr="00317D0A" w:rsidRDefault="00B97F79" w:rsidP="00EE4F19">
      <w:pPr>
        <w:spacing w:line="360" w:lineRule="auto"/>
        <w:jc w:val="both"/>
        <w:rPr>
          <w:sz w:val="26"/>
          <w:szCs w:val="26"/>
        </w:rPr>
      </w:pPr>
      <w:r w:rsidRPr="00317D0A">
        <w:rPr>
          <w:sz w:val="26"/>
          <w:szCs w:val="26"/>
        </w:rPr>
        <w:t xml:space="preserve">[3] </w:t>
      </w:r>
      <w:r w:rsidRPr="00317D0A">
        <w:rPr>
          <w:b/>
          <w:bCs/>
          <w:sz w:val="26"/>
          <w:szCs w:val="26"/>
        </w:rPr>
        <w:t xml:space="preserve">Lê Thành Nhân, Võ Trung Hùng, Cao Xuân Tuấn, Hoàng Thị Mỹ Lệ. </w:t>
      </w:r>
      <w:r w:rsidRPr="00317D0A">
        <w:rPr>
          <w:i/>
          <w:iCs/>
          <w:sz w:val="26"/>
          <w:szCs w:val="26"/>
        </w:rPr>
        <w:t>MATHIS – Hệ thống hỗ trợ tạo chú thích và tìm kiếm tài liệu khoa học</w:t>
      </w:r>
      <w:r w:rsidRPr="00317D0A">
        <w:rPr>
          <w:sz w:val="26"/>
          <w:szCs w:val="26"/>
        </w:rPr>
        <w:t>. Tạp chí khoa học và công nghệ, Đại học Đà Nẵng - Số 4(39).2010</w:t>
      </w:r>
    </w:p>
    <w:p w:rsidR="00B97F79" w:rsidRPr="00317D0A" w:rsidRDefault="00B97F79" w:rsidP="00EE4F19">
      <w:pPr>
        <w:spacing w:line="360" w:lineRule="auto"/>
        <w:jc w:val="both"/>
        <w:rPr>
          <w:sz w:val="26"/>
          <w:szCs w:val="26"/>
        </w:rPr>
      </w:pPr>
      <w:r w:rsidRPr="00317D0A">
        <w:rPr>
          <w:sz w:val="26"/>
          <w:szCs w:val="26"/>
        </w:rPr>
        <w:t>[4</w:t>
      </w:r>
      <w:r w:rsidRPr="00317D0A">
        <w:rPr>
          <w:b/>
          <w:bCs/>
          <w:sz w:val="26"/>
          <w:szCs w:val="26"/>
        </w:rPr>
        <w:t>] Trần Đình Khang, Vũ Tuyết Trinh, Đỗ Đức Thành, Đỗ Thị Ngọc Quỳnh</w:t>
      </w:r>
      <w:r w:rsidRPr="00317D0A">
        <w:rPr>
          <w:sz w:val="26"/>
          <w:szCs w:val="26"/>
        </w:rPr>
        <w:t xml:space="preserve">. </w:t>
      </w:r>
      <w:r w:rsidRPr="00317D0A">
        <w:rPr>
          <w:i/>
          <w:iCs/>
          <w:sz w:val="26"/>
          <w:szCs w:val="26"/>
        </w:rPr>
        <w:t>Một phương pháp tìm kiếm dựa trên Ontology phục vụ quản lý thông tin khoa học công nghệ.</w:t>
      </w:r>
      <w:r w:rsidRPr="00317D0A">
        <w:rPr>
          <w:sz w:val="26"/>
          <w:szCs w:val="26"/>
        </w:rPr>
        <w:t xml:space="preserve"> Bộ môn Hệ thống Thông tin, Trường Đại Học Bách Khoa Hà Nội.</w:t>
      </w:r>
    </w:p>
    <w:p w:rsidR="00811022" w:rsidRPr="00317D0A" w:rsidRDefault="00B97F79" w:rsidP="00811022">
      <w:pPr>
        <w:spacing w:line="360" w:lineRule="auto"/>
        <w:jc w:val="both"/>
        <w:rPr>
          <w:sz w:val="26"/>
          <w:szCs w:val="26"/>
        </w:rPr>
      </w:pPr>
      <w:r w:rsidRPr="00317D0A">
        <w:rPr>
          <w:sz w:val="26"/>
          <w:szCs w:val="26"/>
        </w:rPr>
        <w:t xml:space="preserve">[5] </w:t>
      </w:r>
      <w:r w:rsidR="00811022" w:rsidRPr="00317D0A">
        <w:rPr>
          <w:b/>
          <w:bCs/>
          <w:sz w:val="26"/>
          <w:szCs w:val="26"/>
        </w:rPr>
        <w:t>Phạm Thị Mỹ Phượng, Từ Thị Ngọc Thanh.</w:t>
      </w:r>
      <w:r w:rsidR="00811022" w:rsidRPr="00317D0A">
        <w:rPr>
          <w:sz w:val="26"/>
          <w:szCs w:val="26"/>
        </w:rPr>
        <w:t xml:space="preserve"> </w:t>
      </w:r>
      <w:r w:rsidR="00811022" w:rsidRPr="00317D0A">
        <w:rPr>
          <w:i/>
          <w:iCs/>
          <w:sz w:val="26"/>
          <w:szCs w:val="26"/>
        </w:rPr>
        <w:t xml:space="preserve">Tìm kiếm ngữ nghĩa ứng dụng trên lĩnh vực eDoc. </w:t>
      </w:r>
    </w:p>
    <w:p w:rsidR="00B97F79" w:rsidRPr="00317D0A" w:rsidRDefault="00B97F79" w:rsidP="00811022">
      <w:pPr>
        <w:spacing w:line="360" w:lineRule="auto"/>
        <w:jc w:val="both"/>
        <w:rPr>
          <w:sz w:val="26"/>
          <w:szCs w:val="26"/>
        </w:rPr>
      </w:pPr>
      <w:r w:rsidRPr="00317D0A">
        <w:rPr>
          <w:sz w:val="26"/>
          <w:szCs w:val="26"/>
        </w:rPr>
        <w:t>[6]</w:t>
      </w:r>
      <w:r w:rsidRPr="00317D0A">
        <w:rPr>
          <w:b/>
          <w:bCs/>
          <w:sz w:val="26"/>
          <w:szCs w:val="26"/>
        </w:rPr>
        <w:t xml:space="preserve"> </w:t>
      </w:r>
      <w:r w:rsidRPr="00317D0A">
        <w:rPr>
          <w:i/>
          <w:iCs/>
          <w:sz w:val="26"/>
          <w:szCs w:val="26"/>
        </w:rPr>
        <w:t xml:space="preserve">Tài liệu hướng dẫn phiên bản mã nguồn mở OVL – Open 1.0 </w:t>
      </w:r>
    </w:p>
    <w:p w:rsidR="00B97F79" w:rsidRPr="00317D0A" w:rsidRDefault="00B97F79" w:rsidP="00EE4F19">
      <w:pPr>
        <w:spacing w:line="360" w:lineRule="auto"/>
        <w:jc w:val="both"/>
        <w:rPr>
          <w:sz w:val="26"/>
          <w:szCs w:val="26"/>
        </w:rPr>
      </w:pPr>
      <w:r w:rsidRPr="00317D0A">
        <w:rPr>
          <w:sz w:val="26"/>
          <w:szCs w:val="26"/>
        </w:rPr>
        <w:t xml:space="preserve">[7] </w:t>
      </w:r>
      <w:r w:rsidRPr="00317D0A">
        <w:rPr>
          <w:b/>
          <w:bCs/>
          <w:sz w:val="26"/>
          <w:szCs w:val="26"/>
        </w:rPr>
        <w:t>Nguyen Phi Minh Tri, Nguyen Tuan Dang.</w:t>
      </w:r>
      <w:r w:rsidRPr="00317D0A">
        <w:rPr>
          <w:sz w:val="26"/>
          <w:szCs w:val="26"/>
        </w:rPr>
        <w:t xml:space="preserve"> </w:t>
      </w:r>
      <w:r w:rsidRPr="00317D0A">
        <w:rPr>
          <w:i/>
          <w:iCs/>
          <w:sz w:val="26"/>
          <w:szCs w:val="26"/>
        </w:rPr>
        <w:t>Building a Universal Ontology for Vietnamese Language.</w:t>
      </w:r>
      <w:r w:rsidRPr="00317D0A">
        <w:rPr>
          <w:sz w:val="26"/>
          <w:szCs w:val="26"/>
        </w:rPr>
        <w:t xml:space="preserve"> Faculty of Computer Science, University of Information Technology.</w:t>
      </w:r>
    </w:p>
    <w:p w:rsidR="00B97F79" w:rsidRPr="00317D0A" w:rsidRDefault="00B97F79" w:rsidP="00EE4F19">
      <w:pPr>
        <w:spacing w:line="360" w:lineRule="auto"/>
        <w:jc w:val="both"/>
        <w:rPr>
          <w:sz w:val="26"/>
          <w:szCs w:val="26"/>
        </w:rPr>
      </w:pPr>
      <w:r w:rsidRPr="00317D0A">
        <w:rPr>
          <w:sz w:val="26"/>
          <w:szCs w:val="26"/>
        </w:rPr>
        <w:t xml:space="preserve">[8] </w:t>
      </w:r>
      <w:r w:rsidRPr="00317D0A">
        <w:rPr>
          <w:b/>
          <w:bCs/>
          <w:sz w:val="26"/>
          <w:szCs w:val="26"/>
        </w:rPr>
        <w:t>Sean Bechhofer, Ian Horrocks, Daniele Turi.</w:t>
      </w:r>
      <w:r w:rsidRPr="00317D0A">
        <w:rPr>
          <w:sz w:val="26"/>
          <w:szCs w:val="26"/>
        </w:rPr>
        <w:t xml:space="preserve"> </w:t>
      </w:r>
      <w:r w:rsidRPr="00317D0A">
        <w:rPr>
          <w:i/>
          <w:iCs/>
          <w:sz w:val="26"/>
          <w:szCs w:val="26"/>
        </w:rPr>
        <w:t>The OWL Instance Store: System Description</w:t>
      </w:r>
      <w:r w:rsidRPr="00317D0A">
        <w:rPr>
          <w:sz w:val="26"/>
          <w:szCs w:val="26"/>
        </w:rPr>
        <w:t>. Information Management Group, School of Computer Science,</w:t>
      </w:r>
      <w:r w:rsidRPr="00317D0A">
        <w:rPr>
          <w:i/>
          <w:iCs/>
          <w:sz w:val="26"/>
          <w:szCs w:val="26"/>
        </w:rPr>
        <w:t xml:space="preserve"> </w:t>
      </w:r>
      <w:r w:rsidRPr="00317D0A">
        <w:rPr>
          <w:sz w:val="26"/>
          <w:szCs w:val="26"/>
        </w:rPr>
        <w:t>The University of Manchester</w:t>
      </w:r>
    </w:p>
    <w:p w:rsidR="00B97F79" w:rsidRDefault="00B97F79" w:rsidP="00EE4F19">
      <w:pPr>
        <w:spacing w:line="360" w:lineRule="auto"/>
        <w:jc w:val="both"/>
        <w:rPr>
          <w:sz w:val="26"/>
          <w:szCs w:val="26"/>
        </w:rPr>
      </w:pPr>
      <w:r w:rsidRPr="00317D0A">
        <w:rPr>
          <w:sz w:val="26"/>
          <w:szCs w:val="26"/>
        </w:rPr>
        <w:t xml:space="preserve">[9] </w:t>
      </w:r>
      <w:r w:rsidRPr="00317D0A">
        <w:rPr>
          <w:b/>
          <w:bCs/>
          <w:sz w:val="26"/>
          <w:szCs w:val="26"/>
        </w:rPr>
        <w:t xml:space="preserve">Bijan Parsia and Evren Sirin. </w:t>
      </w:r>
      <w:r w:rsidRPr="00317D0A">
        <w:rPr>
          <w:i/>
          <w:iCs/>
          <w:sz w:val="26"/>
          <w:szCs w:val="26"/>
        </w:rPr>
        <w:t xml:space="preserve">Pellet: An OWL DL Reasoner. </w:t>
      </w:r>
      <w:r w:rsidRPr="00317D0A">
        <w:rPr>
          <w:sz w:val="26"/>
          <w:szCs w:val="26"/>
        </w:rPr>
        <w:t>MINDSWAP Research Group, University of Maryland, College Park, MD</w:t>
      </w:r>
    </w:p>
    <w:p w:rsidR="00FB2B77" w:rsidRPr="00317D0A" w:rsidRDefault="00FB2B77" w:rsidP="00FB2B77">
      <w:pPr>
        <w:spacing w:line="360" w:lineRule="auto"/>
        <w:jc w:val="both"/>
        <w:rPr>
          <w:sz w:val="26"/>
          <w:szCs w:val="26"/>
        </w:rPr>
      </w:pPr>
      <w:r w:rsidRPr="00317D0A">
        <w:rPr>
          <w:sz w:val="26"/>
          <w:szCs w:val="26"/>
        </w:rPr>
        <w:t xml:space="preserve">[20] </w:t>
      </w:r>
      <w:r w:rsidRPr="00317D0A">
        <w:rPr>
          <w:b/>
          <w:bCs/>
          <w:sz w:val="26"/>
          <w:szCs w:val="26"/>
        </w:rPr>
        <w:t>Thomas R.Gruber.</w:t>
      </w:r>
      <w:r w:rsidRPr="00317D0A">
        <w:rPr>
          <w:sz w:val="26"/>
          <w:szCs w:val="26"/>
        </w:rPr>
        <w:t xml:space="preserve"> </w:t>
      </w:r>
      <w:r w:rsidRPr="00317D0A">
        <w:rPr>
          <w:i/>
          <w:iCs/>
          <w:sz w:val="26"/>
          <w:szCs w:val="26"/>
        </w:rPr>
        <w:t>Toward Principles  for  the Design of Ontologies Used for Knowledge Sharing.</w:t>
      </w:r>
      <w:r w:rsidRPr="00317D0A">
        <w:rPr>
          <w:sz w:val="26"/>
          <w:szCs w:val="26"/>
        </w:rPr>
        <w:t xml:space="preserve"> Stanford Knowledge Systems Laboratory, 701 Welch Road, Building C Palo Alto, CA 94304, </w:t>
      </w:r>
      <w:hyperlink r:id="rId12" w:history="1">
        <w:r w:rsidRPr="00317D0A">
          <w:rPr>
            <w:rStyle w:val="Hyperlink"/>
            <w:sz w:val="26"/>
            <w:szCs w:val="26"/>
          </w:rPr>
          <w:t>gruber@ksl.stanford.edu</w:t>
        </w:r>
      </w:hyperlink>
      <w:r w:rsidRPr="00317D0A">
        <w:rPr>
          <w:sz w:val="26"/>
          <w:szCs w:val="26"/>
        </w:rPr>
        <w:t>.</w:t>
      </w:r>
    </w:p>
    <w:p w:rsidR="00FB2B77" w:rsidRPr="00317D0A" w:rsidRDefault="00FB2B77" w:rsidP="00FB2B77">
      <w:pPr>
        <w:spacing w:line="360" w:lineRule="auto"/>
        <w:jc w:val="both"/>
        <w:rPr>
          <w:sz w:val="26"/>
          <w:szCs w:val="26"/>
        </w:rPr>
      </w:pPr>
      <w:r w:rsidRPr="00317D0A">
        <w:rPr>
          <w:sz w:val="26"/>
          <w:szCs w:val="26"/>
        </w:rPr>
        <w:t xml:space="preserve">[22] </w:t>
      </w:r>
      <w:r w:rsidRPr="00317D0A">
        <w:rPr>
          <w:b/>
          <w:sz w:val="26"/>
          <w:szCs w:val="26"/>
        </w:rPr>
        <w:t>Nhóm nghiên cứu của thầy Đỗ Phúc.</w:t>
      </w:r>
      <w:r w:rsidRPr="00317D0A">
        <w:rPr>
          <w:sz w:val="26"/>
          <w:szCs w:val="26"/>
        </w:rPr>
        <w:t xml:space="preserve"> </w:t>
      </w:r>
      <w:r w:rsidRPr="00317D0A">
        <w:rPr>
          <w:i/>
          <w:sz w:val="26"/>
          <w:szCs w:val="26"/>
        </w:rPr>
        <w:t xml:space="preserve">Phát  triển một Hệ thống S.E Hỗ  trợ Tìm kiếm Thông tin, thuộc lãnh vực CNTT trên Internet  qua từ khóa  bằng tiếng Việt. </w:t>
      </w:r>
      <w:r w:rsidRPr="00317D0A">
        <w:rPr>
          <w:sz w:val="26"/>
          <w:szCs w:val="26"/>
        </w:rPr>
        <w:t xml:space="preserve"> </w:t>
      </w:r>
    </w:p>
    <w:p w:rsidR="00FB2B77" w:rsidRPr="00317D0A" w:rsidRDefault="00FB2B77" w:rsidP="00FB2B77">
      <w:pPr>
        <w:spacing w:line="360" w:lineRule="auto"/>
        <w:jc w:val="both"/>
        <w:rPr>
          <w:sz w:val="26"/>
          <w:szCs w:val="26"/>
        </w:rPr>
      </w:pPr>
      <w:r w:rsidRPr="00317D0A">
        <w:rPr>
          <w:sz w:val="26"/>
          <w:szCs w:val="26"/>
        </w:rPr>
        <w:t xml:space="preserve">[23] </w:t>
      </w:r>
      <w:r w:rsidR="00855ECE" w:rsidRPr="00855ECE">
        <w:rPr>
          <w:b/>
          <w:sz w:val="26"/>
          <w:szCs w:val="26"/>
        </w:rPr>
        <w:t>L. H. Phuong, N. T.M. Huyen, R. Azim, H. T. Vinh.</w:t>
      </w:r>
      <w:r w:rsidR="00855ECE" w:rsidRPr="00317D0A">
        <w:rPr>
          <w:sz w:val="26"/>
          <w:szCs w:val="26"/>
        </w:rPr>
        <w:t xml:space="preserve"> </w:t>
      </w:r>
      <w:r w:rsidRPr="00855ECE">
        <w:rPr>
          <w:i/>
          <w:sz w:val="26"/>
          <w:szCs w:val="26"/>
        </w:rPr>
        <w:t>A hybrid approach to word s</w:t>
      </w:r>
      <w:r w:rsidR="00855ECE" w:rsidRPr="00855ECE">
        <w:rPr>
          <w:i/>
          <w:sz w:val="26"/>
          <w:szCs w:val="26"/>
        </w:rPr>
        <w:t>egmentation of Vietnamese texts</w:t>
      </w:r>
      <w:r w:rsidRPr="00855ECE">
        <w:rPr>
          <w:i/>
          <w:sz w:val="26"/>
          <w:szCs w:val="26"/>
        </w:rPr>
        <w:t>.</w:t>
      </w:r>
      <w:r w:rsidRPr="00317D0A">
        <w:rPr>
          <w:sz w:val="26"/>
          <w:szCs w:val="26"/>
        </w:rPr>
        <w:t xml:space="preserve"> Proceedings of the 2nd International Conference on</w:t>
      </w:r>
      <w:r w:rsidR="002A7E0A">
        <w:rPr>
          <w:sz w:val="26"/>
          <w:szCs w:val="26"/>
        </w:rPr>
        <w:t xml:space="preserve"> </w:t>
      </w:r>
      <w:r w:rsidRPr="00317D0A">
        <w:rPr>
          <w:sz w:val="26"/>
          <w:szCs w:val="26"/>
        </w:rPr>
        <w:t>Language and Automata Theory and Applications, LATA 2008, Springer LNCS 5196,</w:t>
      </w:r>
      <w:r w:rsidR="002A7E0A">
        <w:rPr>
          <w:sz w:val="26"/>
          <w:szCs w:val="26"/>
        </w:rPr>
        <w:t xml:space="preserve"> </w:t>
      </w:r>
      <w:r w:rsidRPr="00317D0A">
        <w:rPr>
          <w:sz w:val="26"/>
          <w:szCs w:val="26"/>
        </w:rPr>
        <w:t>Tarragona, Spain, 2008.</w:t>
      </w:r>
    </w:p>
    <w:p w:rsidR="00FB2B77" w:rsidRDefault="00FB2B77" w:rsidP="00FB2B77">
      <w:pPr>
        <w:spacing w:line="360" w:lineRule="auto"/>
        <w:jc w:val="both"/>
        <w:rPr>
          <w:sz w:val="26"/>
          <w:szCs w:val="26"/>
        </w:rPr>
      </w:pPr>
      <w:r w:rsidRPr="00317D0A">
        <w:rPr>
          <w:sz w:val="26"/>
          <w:szCs w:val="26"/>
        </w:rPr>
        <w:lastRenderedPageBreak/>
        <w:t xml:space="preserve">[25] </w:t>
      </w:r>
      <w:r w:rsidRPr="00324BFC">
        <w:rPr>
          <w:b/>
          <w:sz w:val="26"/>
          <w:szCs w:val="26"/>
        </w:rPr>
        <w:t>B. E. Boser, I. M. Guyon, and V. N. Vapnik.</w:t>
      </w:r>
      <w:r w:rsidRPr="00317D0A">
        <w:rPr>
          <w:sz w:val="26"/>
          <w:szCs w:val="26"/>
        </w:rPr>
        <w:t xml:space="preserve"> </w:t>
      </w:r>
      <w:r w:rsidRPr="00324BFC">
        <w:rPr>
          <w:i/>
          <w:sz w:val="26"/>
          <w:szCs w:val="26"/>
        </w:rPr>
        <w:t>A training algorithm for optimal margin classifiers.</w:t>
      </w:r>
      <w:r w:rsidRPr="00317D0A">
        <w:rPr>
          <w:sz w:val="26"/>
          <w:szCs w:val="26"/>
        </w:rPr>
        <w:t xml:space="preserve"> In D. Haussler, editor, 5th Annual ACM Workshop on COLT, pages 144-152. Pittsburgh, PA, 1992.</w:t>
      </w:r>
    </w:p>
    <w:p w:rsidR="00FB2B77" w:rsidRPr="00FB2B77" w:rsidRDefault="00FB2B77" w:rsidP="00FB2B77">
      <w:pPr>
        <w:spacing w:line="360" w:lineRule="auto"/>
        <w:jc w:val="both"/>
        <w:rPr>
          <w:sz w:val="26"/>
          <w:szCs w:val="26"/>
        </w:rPr>
      </w:pPr>
      <w:r w:rsidRPr="00317D0A">
        <w:rPr>
          <w:sz w:val="26"/>
          <w:szCs w:val="26"/>
        </w:rPr>
        <w:t xml:space="preserve">[27] </w:t>
      </w:r>
      <w:r w:rsidRPr="00317D0A">
        <w:rPr>
          <w:b/>
          <w:sz w:val="26"/>
          <w:szCs w:val="26"/>
        </w:rPr>
        <w:t xml:space="preserve">Nguyễn Linh Giang, Nguyễn Mạnh Hiển . </w:t>
      </w:r>
      <w:r w:rsidRPr="00317D0A">
        <w:rPr>
          <w:i/>
          <w:sz w:val="26"/>
          <w:szCs w:val="26"/>
        </w:rPr>
        <w:t xml:space="preserve">Phân loại văn bản tiếng Việt với bộ phân loại vectơ hỗ trợ SVM. </w:t>
      </w:r>
    </w:p>
    <w:p w:rsidR="00FB2B77" w:rsidRPr="00722D0F" w:rsidRDefault="00FB2B77" w:rsidP="00FB2B77">
      <w:pPr>
        <w:autoSpaceDE w:val="0"/>
        <w:autoSpaceDN w:val="0"/>
        <w:adjustRightInd w:val="0"/>
        <w:spacing w:line="360" w:lineRule="auto"/>
        <w:jc w:val="both"/>
        <w:rPr>
          <w:color w:val="auto"/>
          <w:sz w:val="26"/>
          <w:szCs w:val="26"/>
        </w:rPr>
      </w:pPr>
      <w:r w:rsidRPr="00FB2B77">
        <w:rPr>
          <w:sz w:val="26"/>
          <w:szCs w:val="26"/>
        </w:rPr>
        <w:t>[34]</w:t>
      </w:r>
      <w:r>
        <w:rPr>
          <w:b/>
          <w:sz w:val="26"/>
          <w:szCs w:val="26"/>
        </w:rPr>
        <w:t xml:space="preserve"> </w:t>
      </w:r>
      <w:r w:rsidRPr="00722D0F">
        <w:rPr>
          <w:b/>
          <w:color w:val="auto"/>
          <w:sz w:val="26"/>
          <w:szCs w:val="26"/>
        </w:rPr>
        <w:t>Boanerges Aleman-Meza, Farshad Hakimpour, I. Budak Arpinar</w:t>
      </w:r>
      <w:r w:rsidRPr="00722D0F">
        <w:rPr>
          <w:color w:val="auto"/>
          <w:sz w:val="26"/>
          <w:szCs w:val="26"/>
        </w:rPr>
        <w:t xml:space="preserve">. </w:t>
      </w:r>
      <w:r w:rsidRPr="00722D0F">
        <w:rPr>
          <w:i/>
          <w:color w:val="auto"/>
          <w:sz w:val="26"/>
          <w:szCs w:val="26"/>
        </w:rPr>
        <w:t xml:space="preserve">SwetoDblp Ontology of Computer Science Publications. </w:t>
      </w:r>
      <w:r w:rsidRPr="00722D0F">
        <w:rPr>
          <w:color w:val="auto"/>
          <w:sz w:val="26"/>
          <w:szCs w:val="26"/>
        </w:rPr>
        <w:t>LSDIS Lab, Computer Science Department, University of Georgia, Athens, GA.</w:t>
      </w:r>
    </w:p>
    <w:p w:rsidR="00FB2B77" w:rsidRPr="007F04F3" w:rsidRDefault="007F04F3" w:rsidP="00EE4F19">
      <w:pPr>
        <w:spacing w:line="360" w:lineRule="auto"/>
        <w:jc w:val="both"/>
        <w:rPr>
          <w:b/>
          <w:sz w:val="28"/>
          <w:szCs w:val="28"/>
        </w:rPr>
      </w:pPr>
      <w:r w:rsidRPr="007F04F3">
        <w:rPr>
          <w:b/>
          <w:sz w:val="28"/>
          <w:szCs w:val="28"/>
        </w:rPr>
        <w:t>Website tham khảo:</w:t>
      </w:r>
    </w:p>
    <w:p w:rsidR="00B97F79" w:rsidRPr="00317D0A" w:rsidRDefault="00B97F79" w:rsidP="00EE4F19">
      <w:pPr>
        <w:spacing w:line="360" w:lineRule="auto"/>
        <w:jc w:val="both"/>
        <w:rPr>
          <w:sz w:val="26"/>
          <w:szCs w:val="26"/>
        </w:rPr>
      </w:pPr>
      <w:r w:rsidRPr="00317D0A">
        <w:rPr>
          <w:sz w:val="26"/>
          <w:szCs w:val="26"/>
        </w:rPr>
        <w:t xml:space="preserve">[10] </w:t>
      </w:r>
      <w:hyperlink r:id="rId13" w:history="1">
        <w:r w:rsidRPr="00317D0A">
          <w:rPr>
            <w:color w:val="0000FF"/>
            <w:sz w:val="26"/>
            <w:szCs w:val="26"/>
            <w:u w:val="single"/>
          </w:rPr>
          <w:t>http</w:t>
        </w:r>
      </w:hyperlink>
      <w:hyperlink r:id="rId14" w:history="1">
        <w:r w:rsidRPr="00317D0A">
          <w:rPr>
            <w:color w:val="0000FF"/>
            <w:sz w:val="26"/>
            <w:szCs w:val="26"/>
            <w:u w:val="single"/>
          </w:rPr>
          <w:t>://</w:t>
        </w:r>
      </w:hyperlink>
      <w:hyperlink r:id="rId15" w:history="1">
        <w:r w:rsidRPr="00317D0A">
          <w:rPr>
            <w:color w:val="0000FF"/>
            <w:sz w:val="26"/>
            <w:szCs w:val="26"/>
            <w:u w:val="single"/>
          </w:rPr>
          <w:t>www</w:t>
        </w:r>
      </w:hyperlink>
      <w:hyperlink r:id="rId16" w:history="1">
        <w:r w:rsidRPr="00317D0A">
          <w:rPr>
            <w:color w:val="0000FF"/>
            <w:sz w:val="26"/>
            <w:szCs w:val="26"/>
            <w:u w:val="single"/>
          </w:rPr>
          <w:t>.</w:t>
        </w:r>
      </w:hyperlink>
      <w:hyperlink r:id="rId17" w:history="1">
        <w:r w:rsidRPr="00317D0A">
          <w:rPr>
            <w:color w:val="0000FF"/>
            <w:sz w:val="26"/>
            <w:szCs w:val="26"/>
            <w:u w:val="single"/>
          </w:rPr>
          <w:t>acm</w:t>
        </w:r>
      </w:hyperlink>
      <w:hyperlink r:id="rId18" w:history="1">
        <w:r w:rsidRPr="00317D0A">
          <w:rPr>
            <w:color w:val="0000FF"/>
            <w:sz w:val="26"/>
            <w:szCs w:val="26"/>
            <w:u w:val="single"/>
          </w:rPr>
          <w:t>.</w:t>
        </w:r>
      </w:hyperlink>
      <w:hyperlink r:id="rId19" w:history="1">
        <w:r w:rsidRPr="00317D0A">
          <w:rPr>
            <w:color w:val="0000FF"/>
            <w:sz w:val="26"/>
            <w:szCs w:val="26"/>
            <w:u w:val="single"/>
          </w:rPr>
          <w:t>org</w:t>
        </w:r>
      </w:hyperlink>
      <w:hyperlink r:id="rId20" w:history="1">
        <w:r w:rsidRPr="00317D0A">
          <w:rPr>
            <w:color w:val="0000FF"/>
            <w:sz w:val="26"/>
            <w:szCs w:val="26"/>
            <w:u w:val="single"/>
          </w:rPr>
          <w:t>/</w:t>
        </w:r>
      </w:hyperlink>
      <w:r w:rsidRPr="00317D0A">
        <w:rPr>
          <w:sz w:val="26"/>
          <w:szCs w:val="26"/>
        </w:rPr>
        <w:t xml:space="preserve"> </w:t>
      </w:r>
    </w:p>
    <w:p w:rsidR="00B97F79" w:rsidRDefault="00B97F79" w:rsidP="00EE4F19">
      <w:pPr>
        <w:spacing w:line="360" w:lineRule="auto"/>
        <w:jc w:val="both"/>
      </w:pPr>
      <w:r w:rsidRPr="00317D0A">
        <w:rPr>
          <w:sz w:val="26"/>
          <w:szCs w:val="26"/>
        </w:rPr>
        <w:t xml:space="preserve">[11] </w:t>
      </w:r>
      <w:hyperlink r:id="rId21" w:history="1">
        <w:r w:rsidR="00722D0F" w:rsidRPr="00C614F0">
          <w:rPr>
            <w:rStyle w:val="Hyperlink"/>
            <w:color w:val="auto"/>
            <w:sz w:val="26"/>
            <w:szCs w:val="26"/>
          </w:rPr>
          <w:t>http://what.csc.villanova.edu/twiki/bin/view/Main/TheComputingOntology</w:t>
        </w:r>
      </w:hyperlink>
      <w:r w:rsidR="00722D0F">
        <w:t xml:space="preserve"> </w:t>
      </w:r>
    </w:p>
    <w:p w:rsidR="00D1333D" w:rsidRPr="00317D0A" w:rsidRDefault="00D1333D" w:rsidP="00EE4F19">
      <w:pPr>
        <w:spacing w:line="360" w:lineRule="auto"/>
        <w:jc w:val="both"/>
        <w:rPr>
          <w:sz w:val="26"/>
          <w:szCs w:val="26"/>
        </w:rPr>
      </w:pPr>
      <w:r>
        <w:rPr>
          <w:sz w:val="26"/>
          <w:szCs w:val="26"/>
        </w:rPr>
        <w:t>[12</w:t>
      </w:r>
      <w:r w:rsidRPr="00D1333D">
        <w:rPr>
          <w:sz w:val="26"/>
          <w:szCs w:val="26"/>
        </w:rPr>
        <w:t>]</w:t>
      </w:r>
      <w:r>
        <w:rPr>
          <w:sz w:val="26"/>
          <w:szCs w:val="26"/>
        </w:rPr>
        <w:t xml:space="preserve"> </w:t>
      </w:r>
      <w:hyperlink r:id="rId22" w:history="1">
        <w:r w:rsidRPr="003F3209">
          <w:rPr>
            <w:rStyle w:val="Hyperlink"/>
            <w:sz w:val="26"/>
            <w:szCs w:val="26"/>
          </w:rPr>
          <w:t>http://knoesis.wright.edu/library/ontologies/swetodblp/</w:t>
        </w:r>
      </w:hyperlink>
      <w:r>
        <w:rPr>
          <w:sz w:val="26"/>
          <w:szCs w:val="26"/>
        </w:rPr>
        <w:t xml:space="preserve"> </w:t>
      </w:r>
    </w:p>
    <w:p w:rsidR="00B97F79" w:rsidRPr="00317D0A" w:rsidRDefault="00B97F79" w:rsidP="00EE4F19">
      <w:pPr>
        <w:spacing w:line="360" w:lineRule="auto"/>
        <w:jc w:val="both"/>
        <w:rPr>
          <w:sz w:val="26"/>
          <w:szCs w:val="26"/>
        </w:rPr>
      </w:pPr>
      <w:r w:rsidRPr="00722D0F">
        <w:rPr>
          <w:sz w:val="26"/>
          <w:szCs w:val="26"/>
        </w:rPr>
        <w:t>[13]</w:t>
      </w:r>
      <w:hyperlink r:id="rId23" w:history="1">
        <w:r w:rsidRPr="00722D0F">
          <w:rPr>
            <w:color w:val="0000FF"/>
            <w:sz w:val="26"/>
            <w:szCs w:val="26"/>
            <w:u w:val="single"/>
          </w:rPr>
          <w:t>http</w:t>
        </w:r>
      </w:hyperlink>
      <w:hyperlink r:id="rId24" w:history="1">
        <w:r w:rsidRPr="00722D0F">
          <w:rPr>
            <w:color w:val="0000FF"/>
            <w:sz w:val="26"/>
            <w:szCs w:val="26"/>
            <w:u w:val="single"/>
          </w:rPr>
          <w:t>://</w:t>
        </w:r>
      </w:hyperlink>
      <w:hyperlink r:id="rId25" w:history="1">
        <w:r w:rsidRPr="00722D0F">
          <w:rPr>
            <w:color w:val="0000FF"/>
            <w:sz w:val="26"/>
            <w:szCs w:val="26"/>
            <w:u w:val="single"/>
          </w:rPr>
          <w:t>www</w:t>
        </w:r>
      </w:hyperlink>
      <w:hyperlink r:id="rId26" w:history="1">
        <w:r w:rsidRPr="00722D0F">
          <w:rPr>
            <w:color w:val="0000FF"/>
            <w:sz w:val="26"/>
            <w:szCs w:val="26"/>
            <w:u w:val="single"/>
          </w:rPr>
          <w:t>.</w:t>
        </w:r>
      </w:hyperlink>
      <w:hyperlink r:id="rId27" w:history="1">
        <w:r w:rsidRPr="00722D0F">
          <w:rPr>
            <w:color w:val="0000FF"/>
            <w:sz w:val="26"/>
            <w:szCs w:val="26"/>
            <w:u w:val="single"/>
          </w:rPr>
          <w:t>acm</w:t>
        </w:r>
      </w:hyperlink>
      <w:hyperlink r:id="rId28" w:history="1">
        <w:r w:rsidRPr="00722D0F">
          <w:rPr>
            <w:color w:val="0000FF"/>
            <w:sz w:val="26"/>
            <w:szCs w:val="26"/>
            <w:u w:val="single"/>
          </w:rPr>
          <w:t>.</w:t>
        </w:r>
      </w:hyperlink>
      <w:hyperlink r:id="rId29" w:history="1">
        <w:r w:rsidRPr="00722D0F">
          <w:rPr>
            <w:color w:val="0000FF"/>
            <w:sz w:val="26"/>
            <w:szCs w:val="26"/>
            <w:u w:val="single"/>
          </w:rPr>
          <w:t>org</w:t>
        </w:r>
      </w:hyperlink>
      <w:hyperlink r:id="rId30" w:history="1">
        <w:r w:rsidRPr="00722D0F">
          <w:rPr>
            <w:color w:val="0000FF"/>
            <w:sz w:val="26"/>
            <w:szCs w:val="26"/>
            <w:u w:val="single"/>
          </w:rPr>
          <w:t>/</w:t>
        </w:r>
      </w:hyperlink>
      <w:hyperlink r:id="rId31" w:history="1">
        <w:r w:rsidRPr="00722D0F">
          <w:rPr>
            <w:color w:val="0000FF"/>
            <w:sz w:val="26"/>
            <w:szCs w:val="26"/>
            <w:u w:val="single"/>
          </w:rPr>
          <w:t>education</w:t>
        </w:r>
      </w:hyperlink>
      <w:hyperlink r:id="rId32" w:history="1">
        <w:r w:rsidRPr="00722D0F">
          <w:rPr>
            <w:color w:val="0000FF"/>
            <w:sz w:val="26"/>
            <w:szCs w:val="26"/>
            <w:u w:val="single"/>
          </w:rPr>
          <w:t>/</w:t>
        </w:r>
      </w:hyperlink>
      <w:hyperlink r:id="rId33" w:history="1">
        <w:r w:rsidRPr="00722D0F">
          <w:rPr>
            <w:color w:val="0000FF"/>
            <w:sz w:val="26"/>
            <w:szCs w:val="26"/>
            <w:u w:val="single"/>
          </w:rPr>
          <w:t>curricula</w:t>
        </w:r>
      </w:hyperlink>
      <w:hyperlink r:id="rId34" w:history="1">
        <w:r w:rsidRPr="00722D0F">
          <w:rPr>
            <w:color w:val="0000FF"/>
            <w:sz w:val="26"/>
            <w:szCs w:val="26"/>
            <w:u w:val="single"/>
          </w:rPr>
          <w:t>-</w:t>
        </w:r>
      </w:hyperlink>
      <w:hyperlink r:id="rId35" w:history="1">
        <w:r w:rsidRPr="00722D0F">
          <w:rPr>
            <w:color w:val="0000FF"/>
            <w:sz w:val="26"/>
            <w:szCs w:val="26"/>
            <w:u w:val="single"/>
          </w:rPr>
          <w:t>recommendations</w:t>
        </w:r>
      </w:hyperlink>
      <w:r w:rsidRPr="00722D0F">
        <w:rPr>
          <w:sz w:val="26"/>
          <w:szCs w:val="26"/>
        </w:rPr>
        <w:t xml:space="preserve"> [2001 -- 2005</w:t>
      </w:r>
      <w:r w:rsidRPr="00317D0A">
        <w:rPr>
          <w:sz w:val="26"/>
          <w:szCs w:val="26"/>
        </w:rPr>
        <w:t xml:space="preserve"> curriculum recommendations] </w:t>
      </w:r>
    </w:p>
    <w:p w:rsidR="00B97F79" w:rsidRPr="00317D0A" w:rsidRDefault="00B97F79" w:rsidP="00EE4F19">
      <w:pPr>
        <w:spacing w:line="360" w:lineRule="auto"/>
        <w:jc w:val="both"/>
        <w:rPr>
          <w:sz w:val="26"/>
          <w:szCs w:val="26"/>
        </w:rPr>
      </w:pPr>
      <w:r w:rsidRPr="00317D0A">
        <w:rPr>
          <w:sz w:val="26"/>
          <w:szCs w:val="26"/>
        </w:rPr>
        <w:t xml:space="preserve">[16] </w:t>
      </w:r>
      <w:hyperlink r:id="rId36" w:history="1">
        <w:r w:rsidRPr="00317D0A">
          <w:rPr>
            <w:color w:val="0000FF"/>
            <w:sz w:val="26"/>
            <w:szCs w:val="26"/>
            <w:u w:val="single"/>
          </w:rPr>
          <w:t>http</w:t>
        </w:r>
      </w:hyperlink>
      <w:hyperlink r:id="rId37" w:history="1">
        <w:r w:rsidRPr="00317D0A">
          <w:rPr>
            <w:color w:val="0000FF"/>
            <w:sz w:val="26"/>
            <w:szCs w:val="26"/>
            <w:u w:val="single"/>
          </w:rPr>
          <w:t>://</w:t>
        </w:r>
      </w:hyperlink>
      <w:hyperlink r:id="rId38" w:history="1">
        <w:r w:rsidRPr="00317D0A">
          <w:rPr>
            <w:color w:val="0000FF"/>
            <w:sz w:val="26"/>
            <w:szCs w:val="26"/>
            <w:u w:val="single"/>
          </w:rPr>
          <w:t>dblp</w:t>
        </w:r>
      </w:hyperlink>
      <w:hyperlink r:id="rId39" w:history="1">
        <w:r w:rsidRPr="00317D0A">
          <w:rPr>
            <w:color w:val="0000FF"/>
            <w:sz w:val="26"/>
            <w:szCs w:val="26"/>
            <w:u w:val="single"/>
          </w:rPr>
          <w:t>.</w:t>
        </w:r>
      </w:hyperlink>
      <w:hyperlink r:id="rId40" w:history="1">
        <w:r w:rsidRPr="00317D0A">
          <w:rPr>
            <w:color w:val="0000FF"/>
            <w:sz w:val="26"/>
            <w:szCs w:val="26"/>
            <w:u w:val="single"/>
          </w:rPr>
          <w:t>uni</w:t>
        </w:r>
      </w:hyperlink>
      <w:hyperlink r:id="rId41" w:history="1">
        <w:r w:rsidRPr="00317D0A">
          <w:rPr>
            <w:color w:val="0000FF"/>
            <w:sz w:val="26"/>
            <w:szCs w:val="26"/>
            <w:u w:val="single"/>
          </w:rPr>
          <w:t>-</w:t>
        </w:r>
      </w:hyperlink>
      <w:hyperlink r:id="rId42" w:history="1">
        <w:r w:rsidRPr="00317D0A">
          <w:rPr>
            <w:color w:val="0000FF"/>
            <w:sz w:val="26"/>
            <w:szCs w:val="26"/>
            <w:u w:val="single"/>
          </w:rPr>
          <w:t>trier</w:t>
        </w:r>
      </w:hyperlink>
      <w:hyperlink r:id="rId43" w:history="1">
        <w:r w:rsidRPr="00317D0A">
          <w:rPr>
            <w:color w:val="0000FF"/>
            <w:sz w:val="26"/>
            <w:szCs w:val="26"/>
            <w:u w:val="single"/>
          </w:rPr>
          <w:t>.</w:t>
        </w:r>
      </w:hyperlink>
      <w:hyperlink r:id="rId44" w:history="1">
        <w:r w:rsidRPr="00317D0A">
          <w:rPr>
            <w:color w:val="0000FF"/>
            <w:sz w:val="26"/>
            <w:szCs w:val="26"/>
            <w:u w:val="single"/>
          </w:rPr>
          <w:t>de</w:t>
        </w:r>
      </w:hyperlink>
      <w:hyperlink r:id="rId4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[17] </w:t>
      </w:r>
      <w:hyperlink r:id="rId46" w:history="1">
        <w:r w:rsidRPr="00317D0A">
          <w:rPr>
            <w:color w:val="0000FF"/>
            <w:sz w:val="26"/>
            <w:szCs w:val="26"/>
            <w:u w:val="single"/>
          </w:rPr>
          <w:t>http</w:t>
        </w:r>
      </w:hyperlink>
      <w:hyperlink r:id="rId47" w:history="1">
        <w:r w:rsidRPr="00317D0A">
          <w:rPr>
            <w:color w:val="0000FF"/>
            <w:sz w:val="26"/>
            <w:szCs w:val="26"/>
            <w:u w:val="single"/>
          </w:rPr>
          <w:t>://</w:t>
        </w:r>
      </w:hyperlink>
      <w:hyperlink r:id="rId48" w:history="1">
        <w:r w:rsidRPr="00317D0A">
          <w:rPr>
            <w:color w:val="0000FF"/>
            <w:sz w:val="26"/>
            <w:szCs w:val="26"/>
            <w:u w:val="single"/>
          </w:rPr>
          <w:t>xmlns</w:t>
        </w:r>
      </w:hyperlink>
      <w:hyperlink r:id="rId49" w:history="1">
        <w:r w:rsidRPr="00317D0A">
          <w:rPr>
            <w:color w:val="0000FF"/>
            <w:sz w:val="26"/>
            <w:szCs w:val="26"/>
            <w:u w:val="single"/>
          </w:rPr>
          <w:t>.</w:t>
        </w:r>
      </w:hyperlink>
      <w:hyperlink r:id="rId50" w:history="1">
        <w:r w:rsidRPr="00317D0A">
          <w:rPr>
            <w:color w:val="0000FF"/>
            <w:sz w:val="26"/>
            <w:szCs w:val="26"/>
            <w:u w:val="single"/>
          </w:rPr>
          <w:t>com</w:t>
        </w:r>
      </w:hyperlink>
      <w:hyperlink r:id="rId51" w:history="1">
        <w:r w:rsidRPr="00317D0A">
          <w:rPr>
            <w:color w:val="0000FF"/>
            <w:sz w:val="26"/>
            <w:szCs w:val="26"/>
            <w:u w:val="single"/>
          </w:rPr>
          <w:t>/</w:t>
        </w:r>
      </w:hyperlink>
      <w:hyperlink r:id="rId52" w:history="1">
        <w:r w:rsidRPr="00317D0A">
          <w:rPr>
            <w:color w:val="0000FF"/>
            <w:sz w:val="26"/>
            <w:szCs w:val="26"/>
            <w:u w:val="single"/>
          </w:rPr>
          <w:t>foaf</w:t>
        </w:r>
      </w:hyperlink>
      <w:hyperlink r:id="rId53" w:history="1">
        <w:r w:rsidRPr="00317D0A">
          <w:rPr>
            <w:color w:val="0000FF"/>
            <w:sz w:val="26"/>
            <w:szCs w:val="26"/>
            <w:u w:val="single"/>
          </w:rPr>
          <w:t>/</w:t>
        </w:r>
      </w:hyperlink>
      <w:hyperlink r:id="rId54" w:history="1">
        <w:r w:rsidRPr="00317D0A">
          <w:rPr>
            <w:color w:val="0000FF"/>
            <w:sz w:val="26"/>
            <w:szCs w:val="26"/>
            <w:u w:val="single"/>
          </w:rPr>
          <w:t>spec</w:t>
        </w:r>
      </w:hyperlink>
      <w:hyperlink r:id="rId5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[18] </w:t>
      </w:r>
      <w:hyperlink r:id="rId56" w:history="1">
        <w:r w:rsidRPr="00317D0A">
          <w:rPr>
            <w:color w:val="0000FF"/>
            <w:sz w:val="26"/>
            <w:szCs w:val="26"/>
            <w:u w:val="single"/>
          </w:rPr>
          <w:t>http</w:t>
        </w:r>
      </w:hyperlink>
      <w:hyperlink r:id="rId57" w:history="1">
        <w:r w:rsidRPr="00317D0A">
          <w:rPr>
            <w:color w:val="0000FF"/>
            <w:sz w:val="26"/>
            <w:szCs w:val="26"/>
            <w:u w:val="single"/>
          </w:rPr>
          <w:t>://</w:t>
        </w:r>
      </w:hyperlink>
      <w:hyperlink r:id="rId58" w:history="1">
        <w:r w:rsidRPr="00317D0A">
          <w:rPr>
            <w:color w:val="0000FF"/>
            <w:sz w:val="26"/>
            <w:szCs w:val="26"/>
            <w:u w:val="single"/>
          </w:rPr>
          <w:t>dublincore</w:t>
        </w:r>
      </w:hyperlink>
      <w:hyperlink r:id="rId59" w:history="1">
        <w:r w:rsidRPr="00317D0A">
          <w:rPr>
            <w:color w:val="0000FF"/>
            <w:sz w:val="26"/>
            <w:szCs w:val="26"/>
            <w:u w:val="single"/>
          </w:rPr>
          <w:t>.</w:t>
        </w:r>
      </w:hyperlink>
      <w:hyperlink r:id="rId60" w:history="1">
        <w:r w:rsidRPr="00317D0A">
          <w:rPr>
            <w:color w:val="0000FF"/>
            <w:sz w:val="26"/>
            <w:szCs w:val="26"/>
            <w:u w:val="single"/>
          </w:rPr>
          <w:t>org</w:t>
        </w:r>
      </w:hyperlink>
      <w:hyperlink r:id="rId61" w:history="1">
        <w:r w:rsidRPr="00317D0A">
          <w:rPr>
            <w:color w:val="0000FF"/>
            <w:sz w:val="26"/>
            <w:szCs w:val="26"/>
            <w:u w:val="single"/>
          </w:rPr>
          <w:t>/</w:t>
        </w:r>
      </w:hyperlink>
      <w:r w:rsidRPr="00317D0A">
        <w:rPr>
          <w:sz w:val="26"/>
          <w:szCs w:val="26"/>
        </w:rPr>
        <w:t xml:space="preserve"> </w:t>
      </w:r>
    </w:p>
    <w:p w:rsidR="00D1333D" w:rsidRDefault="00B97F79" w:rsidP="00EE4F19">
      <w:pPr>
        <w:spacing w:line="360" w:lineRule="auto"/>
        <w:jc w:val="both"/>
        <w:rPr>
          <w:sz w:val="26"/>
          <w:szCs w:val="26"/>
        </w:rPr>
      </w:pPr>
      <w:r w:rsidRPr="00317D0A">
        <w:rPr>
          <w:sz w:val="26"/>
          <w:szCs w:val="26"/>
        </w:rPr>
        <w:t xml:space="preserve">[19] </w:t>
      </w:r>
      <w:hyperlink r:id="rId62" w:history="1">
        <w:r w:rsidR="00D1333D" w:rsidRPr="003F3209">
          <w:rPr>
            <w:rStyle w:val="Hyperlink"/>
            <w:sz w:val="26"/>
            <w:szCs w:val="26"/>
          </w:rPr>
          <w:t>http://www.w3.org/TR/rdf-sparql-query/</w:t>
        </w:r>
      </w:hyperlink>
      <w:r w:rsidR="00D1333D">
        <w:rPr>
          <w:sz w:val="26"/>
          <w:szCs w:val="26"/>
        </w:rPr>
        <w:t xml:space="preserve"> </w:t>
      </w:r>
    </w:p>
    <w:p w:rsidR="00B97F79" w:rsidRPr="00317D0A" w:rsidRDefault="00FB2B77" w:rsidP="00EE4F19">
      <w:pPr>
        <w:spacing w:line="360" w:lineRule="auto"/>
        <w:jc w:val="both"/>
        <w:rPr>
          <w:sz w:val="26"/>
          <w:szCs w:val="26"/>
        </w:rPr>
      </w:pPr>
      <w:r>
        <w:rPr>
          <w:sz w:val="26"/>
          <w:szCs w:val="26"/>
        </w:rPr>
        <w:t>[</w:t>
      </w:r>
      <w:r w:rsidR="00B97F79" w:rsidRPr="00317D0A">
        <w:rPr>
          <w:sz w:val="26"/>
          <w:szCs w:val="26"/>
        </w:rPr>
        <w:t xml:space="preserve">21] </w:t>
      </w:r>
      <w:hyperlink r:id="rId63" w:history="1">
        <w:r w:rsidR="00B97F79" w:rsidRPr="00317D0A">
          <w:rPr>
            <w:rStyle w:val="Hyperlink"/>
            <w:sz w:val="26"/>
            <w:szCs w:val="26"/>
          </w:rPr>
          <w:t>http://protege.stanford.edu/</w:t>
        </w:r>
      </w:hyperlink>
      <w:r w:rsidR="00B97F79"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[24] http://www.loria.fr/</w:t>
      </w:r>
      <w:r w:rsidRPr="00317D0A">
        <w:rPr>
          <w:rFonts w:ascii="Cambria Math" w:hAnsi="Cambria Math"/>
          <w:sz w:val="26"/>
          <w:szCs w:val="26"/>
        </w:rPr>
        <w:t>∼</w:t>
      </w:r>
      <w:r w:rsidRPr="00317D0A">
        <w:rPr>
          <w:sz w:val="26"/>
          <w:szCs w:val="26"/>
        </w:rPr>
        <w:t>lehong/tools/vnTokenizer.php</w:t>
      </w:r>
      <w:r w:rsidR="00FB2B77">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[26] </w:t>
      </w:r>
      <w:hyperlink r:id="rId64" w:history="1">
        <w:r w:rsidRPr="00317D0A">
          <w:rPr>
            <w:rStyle w:val="Hyperlink"/>
            <w:sz w:val="26"/>
            <w:szCs w:val="26"/>
          </w:rPr>
          <w:t>http://www.csie.ntu.edu.tw/~cjlin/libsvm/</w:t>
        </w:r>
      </w:hyperlink>
    </w:p>
    <w:p w:rsidR="00B97F79" w:rsidRPr="00317D0A" w:rsidRDefault="00B97F79" w:rsidP="00EE4F19">
      <w:pPr>
        <w:spacing w:line="360" w:lineRule="auto"/>
        <w:jc w:val="both"/>
        <w:rPr>
          <w:sz w:val="26"/>
          <w:szCs w:val="26"/>
        </w:rPr>
      </w:pPr>
      <w:r w:rsidRPr="00317D0A">
        <w:rPr>
          <w:sz w:val="26"/>
          <w:szCs w:val="26"/>
        </w:rPr>
        <w:t xml:space="preserve">[28] </w:t>
      </w:r>
      <w:hyperlink r:id="rId65" w:history="1">
        <w:r w:rsidRPr="00317D0A">
          <w:rPr>
            <w:rStyle w:val="Hyperlink"/>
            <w:sz w:val="26"/>
            <w:szCs w:val="26"/>
          </w:rPr>
          <w:t>http://vlsp.vietlp.org:8080/demo/?page=resources</w:t>
        </w:r>
      </w:hyperlink>
    </w:p>
    <w:p w:rsidR="00B97F79" w:rsidRPr="00317D0A" w:rsidRDefault="00B97F79" w:rsidP="00EE4F19">
      <w:pPr>
        <w:spacing w:line="360" w:lineRule="auto"/>
        <w:jc w:val="both"/>
        <w:rPr>
          <w:sz w:val="26"/>
          <w:szCs w:val="26"/>
        </w:rPr>
      </w:pPr>
      <w:r w:rsidRPr="00317D0A">
        <w:rPr>
          <w:sz w:val="26"/>
          <w:szCs w:val="26"/>
        </w:rPr>
        <w:t xml:space="preserve">[29] </w:t>
      </w:r>
      <w:hyperlink r:id="rId66" w:history="1">
        <w:r w:rsidRPr="00317D0A">
          <w:rPr>
            <w:rStyle w:val="Hyperlink"/>
            <w:sz w:val="26"/>
            <w:szCs w:val="26"/>
          </w:rPr>
          <w:t>http://www.xulyngonngu.com/sharing/?p=145</w:t>
        </w:r>
      </w:hyperlink>
    </w:p>
    <w:p w:rsidR="00B97F79" w:rsidRDefault="00B97F79" w:rsidP="00EE4F19">
      <w:pPr>
        <w:spacing w:line="360" w:lineRule="auto"/>
        <w:jc w:val="both"/>
        <w:rPr>
          <w:sz w:val="26"/>
          <w:szCs w:val="26"/>
        </w:rPr>
      </w:pPr>
      <w:r w:rsidRPr="00317D0A">
        <w:rPr>
          <w:sz w:val="26"/>
          <w:szCs w:val="26"/>
        </w:rPr>
        <w:t xml:space="preserve">[30] </w:t>
      </w:r>
      <w:hyperlink r:id="rId67" w:history="1">
        <w:r w:rsidRPr="00317D0A">
          <w:rPr>
            <w:rStyle w:val="Hyperlink"/>
            <w:sz w:val="26"/>
            <w:szCs w:val="26"/>
          </w:rPr>
          <w:t>http://mic.gov.vn/Trang/default.aspx</w:t>
        </w:r>
      </w:hyperlink>
      <w:r w:rsidRPr="00317D0A">
        <w:rPr>
          <w:sz w:val="26"/>
          <w:szCs w:val="26"/>
        </w:rPr>
        <w:t xml:space="preserve"> </w:t>
      </w:r>
    </w:p>
    <w:p w:rsidR="003136BE" w:rsidRPr="00FB2B77" w:rsidRDefault="003136BE" w:rsidP="001A7C0E">
      <w:pPr>
        <w:spacing w:after="200" w:line="276" w:lineRule="auto"/>
        <w:rPr>
          <w:sz w:val="26"/>
          <w:szCs w:val="26"/>
        </w:rPr>
      </w:pPr>
      <w:r w:rsidRPr="00FB2B77">
        <w:rPr>
          <w:sz w:val="26"/>
          <w:szCs w:val="26"/>
        </w:rPr>
        <w:t xml:space="preserve">[33] </w:t>
      </w:r>
      <w:hyperlink r:id="rId68" w:history="1">
        <w:r w:rsidRPr="00FB2B77">
          <w:rPr>
            <w:rStyle w:val="Hyperlink"/>
            <w:sz w:val="26"/>
            <w:szCs w:val="26"/>
          </w:rPr>
          <w:t>http://www.cs.wisc.edu/dbworld/</w:t>
        </w:r>
      </w:hyperlink>
      <w:r w:rsidRPr="00FB2B77">
        <w:rPr>
          <w:sz w:val="26"/>
          <w:szCs w:val="26"/>
        </w:rPr>
        <w:t xml:space="preserve"> </w:t>
      </w:r>
    </w:p>
    <w:p w:rsidR="003A2BF3" w:rsidRPr="00722D0F" w:rsidRDefault="003A2BF3" w:rsidP="001A7C0E">
      <w:pPr>
        <w:spacing w:after="200" w:line="276" w:lineRule="auto"/>
        <w:rPr>
          <w:b/>
          <w:color w:val="auto"/>
          <w:sz w:val="26"/>
          <w:szCs w:val="26"/>
        </w:rPr>
      </w:pPr>
    </w:p>
    <w:p w:rsidR="001A7C0E" w:rsidRDefault="001A7C0E">
      <w:pPr>
        <w:spacing w:after="200" w:line="276" w:lineRule="auto"/>
        <w:ind w:left="2520" w:hanging="720"/>
        <w:rPr>
          <w:b/>
          <w:sz w:val="32"/>
          <w:szCs w:val="32"/>
        </w:rPr>
      </w:pPr>
      <w:r>
        <w:rPr>
          <w:b/>
          <w:sz w:val="32"/>
          <w:szCs w:val="32"/>
        </w:rPr>
        <w:br w:type="page"/>
      </w:r>
    </w:p>
    <w:p w:rsidR="00B97F79" w:rsidRPr="00AE2FA7" w:rsidRDefault="00AE2FA7" w:rsidP="00EE4F19">
      <w:pPr>
        <w:spacing w:line="360" w:lineRule="auto"/>
        <w:jc w:val="both"/>
        <w:rPr>
          <w:sz w:val="32"/>
          <w:szCs w:val="32"/>
        </w:rPr>
      </w:pPr>
      <w:r w:rsidRPr="00AE2FA7">
        <w:rPr>
          <w:b/>
          <w:sz w:val="32"/>
          <w:szCs w:val="32"/>
        </w:rPr>
        <w:lastRenderedPageBreak/>
        <w:t>Phụ lục A</w:t>
      </w:r>
      <w:r w:rsidR="00B97F79" w:rsidRPr="00AE2FA7">
        <w:rPr>
          <w:b/>
          <w:sz w:val="32"/>
          <w:szCs w:val="32"/>
        </w:rPr>
        <w:t>: Hướng dẫn sử dụng Protégé</w:t>
      </w:r>
      <w:r w:rsidR="00B97F79" w:rsidRPr="00AE2FA7">
        <w:rPr>
          <w:sz w:val="32"/>
          <w:szCs w:val="32"/>
        </w:rPr>
        <w:t xml:space="preserve"> </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Trong phần hướng dẫn sử dụng này sử dụng chương trình Protégé 3.4.4 với giao diện Protégé-OWL. Chúng ta sẽ cùng tìm hiểu cách để:</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và mở 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L</w:t>
      </w:r>
      <w:r w:rsidRPr="00317D0A">
        <w:rPr>
          <w:rStyle w:val="apple-style-span"/>
          <w:sz w:val="26"/>
          <w:szCs w:val="26"/>
          <w:lang w:val="vi-VN"/>
        </w:rPr>
        <w:t xml:space="preserve">ưu </w:t>
      </w:r>
      <w:r w:rsidRPr="00317D0A">
        <w:rPr>
          <w:rStyle w:val="apple-style-span"/>
          <w:sz w:val="26"/>
          <w:szCs w:val="26"/>
        </w:rPr>
        <w:t>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lớp và ràng buộc</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các thuộc tính và quan hệ</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 thể</w:t>
      </w:r>
    </w:p>
    <w:p w:rsidR="00B97F79" w:rsidRPr="00317D0A" w:rsidRDefault="00B97F79" w:rsidP="00EE4F19">
      <w:pPr>
        <w:numPr>
          <w:ilvl w:val="0"/>
          <w:numId w:val="25"/>
        </w:numPr>
        <w:spacing w:line="360" w:lineRule="auto"/>
        <w:ind w:left="284" w:hanging="284"/>
        <w:jc w:val="both"/>
        <w:rPr>
          <w:rStyle w:val="apple-style-span"/>
          <w:sz w:val="26"/>
          <w:szCs w:val="26"/>
        </w:rPr>
      </w:pPr>
      <w:r w:rsidRPr="00317D0A">
        <w:rPr>
          <w:rStyle w:val="apple-style-span"/>
          <w:sz w:val="26"/>
          <w:szCs w:val="26"/>
        </w:rPr>
        <w:t xml:space="preserve">Tạo và mở một ontology: </w:t>
      </w:r>
    </w:p>
    <w:p w:rsidR="00B97F79" w:rsidRPr="00317D0A" w:rsidRDefault="00B97F79" w:rsidP="00EE4F19">
      <w:pPr>
        <w:numPr>
          <w:ilvl w:val="0"/>
          <w:numId w:val="23"/>
        </w:numPr>
        <w:spacing w:line="360" w:lineRule="auto"/>
        <w:ind w:left="567" w:hanging="284"/>
        <w:jc w:val="both"/>
        <w:rPr>
          <w:rStyle w:val="apple-style-span"/>
          <w:sz w:val="26"/>
          <w:szCs w:val="26"/>
        </w:rPr>
      </w:pPr>
      <w:r w:rsidRPr="00317D0A">
        <w:rPr>
          <w:rStyle w:val="apple-style-span"/>
          <w:sz w:val="26"/>
          <w:szCs w:val="26"/>
        </w:rPr>
        <w:t>Hiểu khái niệm Project trong Protégé: Khi vừa khởi động Protégé lên chúng ta sẽ thấy cửa sổ "Welcome to Protégé" hiện ra đâu tiên như hình sau:</w:t>
      </w:r>
    </w:p>
    <w:p w:rsidR="00B97F79" w:rsidRPr="00317D0A" w:rsidRDefault="00B97F79" w:rsidP="000024F9">
      <w:pPr>
        <w:spacing w:line="360" w:lineRule="auto"/>
        <w:jc w:val="center"/>
        <w:rPr>
          <w:rStyle w:val="apple-style-span"/>
          <w:sz w:val="26"/>
          <w:szCs w:val="26"/>
        </w:rPr>
      </w:pPr>
      <w:r w:rsidRPr="00317D0A">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rStyle w:val="apple-style-span"/>
          <w:sz w:val="26"/>
          <w:szCs w:val="26"/>
        </w:rPr>
        <w:t>Hình: Giao diện “Welcome to Protégé”</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Khi dùng Protégé để tạo và chỉnh sửa ontology chúng ta sẽ tạo ra ít nhất là 2 file:</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project (có đuôi là .pprj): Lưu trữ thông tin liên quan đến việc tùy biến giao diện hoặc tùy chọn của trình soạn thảo mà bạn cài đặt. Nếu không có file này chúng ta vẫn có thể tạo một file project khác cho một ontology từ file nguồn.</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nguồn (có đuôi là .owl, .rdf hoặc .rdfs): đây là file chứa dữ liệu thật sự của ontology, nó chứa các lớp, cá thể và thuộc tính được định nghĩa.</w:t>
      </w:r>
    </w:p>
    <w:p w:rsidR="00B97F79" w:rsidRPr="00317D0A" w:rsidRDefault="00B97F79" w:rsidP="00EE4F19">
      <w:pPr>
        <w:numPr>
          <w:ilvl w:val="0"/>
          <w:numId w:val="23"/>
        </w:numPr>
        <w:spacing w:line="360" w:lineRule="auto"/>
        <w:ind w:left="567" w:hanging="283"/>
        <w:jc w:val="both"/>
        <w:rPr>
          <w:sz w:val="26"/>
          <w:szCs w:val="26"/>
        </w:rPr>
      </w:pPr>
      <w:bookmarkStart w:id="5" w:name="creating_loading"/>
      <w:bookmarkEnd w:id="5"/>
      <w:r w:rsidRPr="00317D0A">
        <w:rPr>
          <w:sz w:val="26"/>
          <w:szCs w:val="26"/>
        </w:rPr>
        <w:t>Mở một ontology có sẵn: có thể mở từ file project hoặc file nguồn.</w:t>
      </w:r>
    </w:p>
    <w:p w:rsidR="00B97F79" w:rsidRPr="00317D0A" w:rsidRDefault="00B97F79" w:rsidP="00EE4F19">
      <w:pPr>
        <w:spacing w:line="360" w:lineRule="auto"/>
        <w:ind w:left="567"/>
        <w:jc w:val="both"/>
        <w:rPr>
          <w:sz w:val="26"/>
          <w:szCs w:val="26"/>
        </w:rPr>
      </w:pPr>
      <w:r w:rsidRPr="00317D0A">
        <w:rPr>
          <w:sz w:val="26"/>
          <w:szCs w:val="26"/>
        </w:rPr>
        <w:lastRenderedPageBreak/>
        <w:t xml:space="preserve">Nếu có sẵn trên màn hình welcome thì nhấp đúp lên file ontology, hoặc chọn ontology muốn mở rồi bấm nút </w:t>
      </w:r>
      <w:r w:rsidRPr="00317D0A">
        <w:rPr>
          <w:b/>
          <w:sz w:val="26"/>
          <w:szCs w:val="26"/>
        </w:rPr>
        <w:t>Open Recent</w:t>
      </w:r>
      <w:r w:rsidRPr="00317D0A">
        <w:rPr>
          <w:sz w:val="26"/>
          <w:szCs w:val="26"/>
        </w:rPr>
        <w:t>.</w:t>
      </w:r>
    </w:p>
    <w:p w:rsidR="00B97F79" w:rsidRPr="00317D0A" w:rsidRDefault="00B97F79" w:rsidP="00EE4F19">
      <w:pPr>
        <w:spacing w:line="360" w:lineRule="auto"/>
        <w:ind w:left="567"/>
        <w:jc w:val="both"/>
        <w:rPr>
          <w:sz w:val="26"/>
          <w:szCs w:val="26"/>
        </w:rPr>
      </w:pPr>
      <w:r w:rsidRPr="00317D0A">
        <w:rPr>
          <w:sz w:val="26"/>
          <w:szCs w:val="26"/>
        </w:rPr>
        <w:t xml:space="preserve">Nếu không có sẵn trên màn hình welcome thì chọn nút </w:t>
      </w:r>
      <w:r w:rsidRPr="00317D0A">
        <w:rPr>
          <w:b/>
          <w:sz w:val="26"/>
          <w:szCs w:val="26"/>
        </w:rPr>
        <w:t>Open Other</w:t>
      </w:r>
      <w:r w:rsidRPr="00317D0A">
        <w:rPr>
          <w:sz w:val="26"/>
          <w:szCs w:val="26"/>
        </w:rPr>
        <w:t xml:space="preserve"> và chọn ontology muốn mở.</w:t>
      </w:r>
    </w:p>
    <w:p w:rsidR="00B97F79" w:rsidRPr="00317D0A" w:rsidRDefault="00B97F79" w:rsidP="00EE4F19">
      <w:pPr>
        <w:numPr>
          <w:ilvl w:val="0"/>
          <w:numId w:val="23"/>
        </w:numPr>
        <w:spacing w:line="360" w:lineRule="auto"/>
        <w:ind w:left="567" w:hanging="283"/>
        <w:jc w:val="both"/>
        <w:rPr>
          <w:sz w:val="26"/>
          <w:szCs w:val="26"/>
        </w:rPr>
      </w:pPr>
      <w:r w:rsidRPr="00317D0A">
        <w:rPr>
          <w:sz w:val="26"/>
          <w:szCs w:val="26"/>
        </w:rPr>
        <w:t xml:space="preserve">Tạo một ontology mới: </w:t>
      </w:r>
    </w:p>
    <w:p w:rsidR="00B97F79" w:rsidRPr="00317D0A" w:rsidRDefault="00B97F79" w:rsidP="00EE4F19">
      <w:pPr>
        <w:spacing w:line="360" w:lineRule="auto"/>
        <w:ind w:left="567"/>
        <w:jc w:val="both"/>
        <w:rPr>
          <w:sz w:val="26"/>
          <w:szCs w:val="26"/>
        </w:rPr>
      </w:pPr>
      <w:r w:rsidRPr="00317D0A">
        <w:rPr>
          <w:sz w:val="26"/>
          <w:szCs w:val="26"/>
        </w:rPr>
        <w:t>T</w:t>
      </w:r>
      <w:r w:rsidRPr="00317D0A">
        <w:rPr>
          <w:sz w:val="26"/>
          <w:szCs w:val="26"/>
          <w:lang w:val="vi-VN"/>
        </w:rPr>
        <w:t xml:space="preserve">ừ giao diện </w:t>
      </w:r>
      <w:r w:rsidRPr="00317D0A">
        <w:rPr>
          <w:sz w:val="26"/>
          <w:szCs w:val="26"/>
        </w:rPr>
        <w:t xml:space="preserve">welcome, chọn </w:t>
      </w:r>
      <w:r w:rsidRPr="00317D0A">
        <w:rPr>
          <w:b/>
          <w:sz w:val="26"/>
          <w:szCs w:val="26"/>
        </w:rPr>
        <w:t>New Project</w:t>
      </w:r>
      <w:r w:rsidRPr="00317D0A">
        <w:rPr>
          <w:sz w:val="26"/>
          <w:szCs w:val="26"/>
        </w:rPr>
        <w:t xml:space="preserve"> hiển thị hộp thoại tạo project mới như hình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7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tạo project mới</w:t>
      </w:r>
    </w:p>
    <w:p w:rsidR="00B97F79" w:rsidRPr="00317D0A" w:rsidRDefault="00B97F79" w:rsidP="00EE4F19">
      <w:pPr>
        <w:spacing w:line="360" w:lineRule="auto"/>
        <w:ind w:left="1440"/>
        <w:jc w:val="center"/>
        <w:rPr>
          <w:sz w:val="26"/>
          <w:szCs w:val="26"/>
        </w:rPr>
      </w:pPr>
    </w:p>
    <w:p w:rsidR="00B97F79" w:rsidRPr="00317D0A" w:rsidRDefault="00B97F79" w:rsidP="00EE4F19">
      <w:pPr>
        <w:spacing w:line="360" w:lineRule="auto"/>
        <w:ind w:left="567"/>
        <w:jc w:val="both"/>
        <w:rPr>
          <w:rStyle w:val="HTMLCode"/>
          <w:rFonts w:ascii="Times New Roman" w:eastAsia="Calibri" w:hAnsi="Times New Roman" w:cs="Times New Roman"/>
          <w:i/>
          <w:sz w:val="26"/>
          <w:szCs w:val="26"/>
        </w:rPr>
      </w:pPr>
      <w:r w:rsidRPr="00317D0A">
        <w:rPr>
          <w:sz w:val="26"/>
          <w:szCs w:val="26"/>
        </w:rPr>
        <w:t xml:space="preserve">Chọn </w:t>
      </w:r>
      <w:r w:rsidRPr="00317D0A">
        <w:rPr>
          <w:rStyle w:val="HTMLCode"/>
          <w:rFonts w:ascii="Times New Roman" w:eastAsia="Calibri" w:hAnsi="Times New Roman" w:cs="Times New Roman"/>
          <w:b/>
          <w:sz w:val="26"/>
          <w:szCs w:val="26"/>
        </w:rPr>
        <w:t>OWL/RDF Files</w:t>
      </w:r>
      <w:r w:rsidRPr="00317D0A">
        <w:rPr>
          <w:rStyle w:val="HTMLCode"/>
          <w:rFonts w:ascii="Times New Roman" w:eastAsia="Calibri" w:hAnsi="Times New Roman" w:cs="Times New Roman"/>
          <w:sz w:val="26"/>
          <w:szCs w:val="26"/>
        </w:rPr>
        <w:t xml:space="preserve"> và bấm </w:t>
      </w:r>
      <w:r w:rsidRPr="00317D0A">
        <w:rPr>
          <w:rStyle w:val="HTMLCode"/>
          <w:rFonts w:ascii="Times New Roman" w:eastAsia="Calibri" w:hAnsi="Times New Roman" w:cs="Times New Roman"/>
          <w:b/>
          <w:sz w:val="26"/>
          <w:szCs w:val="26"/>
        </w:rPr>
        <w:t>Next</w:t>
      </w:r>
      <w:bookmarkStart w:id="6" w:name="projects"/>
      <w:bookmarkStart w:id="7" w:name="open_example"/>
      <w:bookmarkEnd w:id="6"/>
      <w:bookmarkEnd w:id="7"/>
      <w:r w:rsidRPr="00317D0A">
        <w:rPr>
          <w:rStyle w:val="HTMLCode"/>
          <w:rFonts w:ascii="Times New Roman" w:eastAsia="Calibri" w:hAnsi="Times New Roman" w:cs="Times New Roman"/>
          <w:b/>
          <w:sz w:val="26"/>
          <w:szCs w:val="26"/>
        </w:rPr>
        <w:t xml:space="preserve"> &gt;</w:t>
      </w:r>
    </w:p>
    <w:p w:rsidR="00B97F79" w:rsidRPr="00317D0A" w:rsidRDefault="00B97F79" w:rsidP="00EE4F19">
      <w:pPr>
        <w:spacing w:line="360" w:lineRule="auto"/>
        <w:ind w:left="567"/>
        <w:jc w:val="both"/>
        <w:rPr>
          <w:sz w:val="26"/>
          <w:szCs w:val="26"/>
        </w:rPr>
      </w:pPr>
      <w:r w:rsidRPr="00317D0A">
        <w:rPr>
          <w:sz w:val="26"/>
          <w:szCs w:val="26"/>
        </w:rPr>
        <w:t xml:space="preserve">Màn hình xuất hiện cho bạn xác nhận một URI cho ontology của mình. Thông thường, URI sẽ biểu diễn nơi mà chúng ta công bố ontology, tuy nhiên cũng không bắt buộc phải tuân theo. Việc thiết lập một URI duy nhất cho ontology sẽ giúp phòng những vấn đề sau này nếu ta nhập thêm những ontology khác. </w:t>
      </w:r>
    </w:p>
    <w:p w:rsidR="00B97F79" w:rsidRPr="00317D0A" w:rsidRDefault="00B97F79" w:rsidP="000024F9">
      <w:pPr>
        <w:spacing w:line="360" w:lineRule="auto"/>
        <w:jc w:val="center"/>
        <w:rPr>
          <w:sz w:val="26"/>
          <w:szCs w:val="26"/>
        </w:rPr>
      </w:pPr>
      <w:r w:rsidRPr="00317D0A">
        <w:rPr>
          <w:noProof/>
          <w:sz w:val="26"/>
          <w:szCs w:val="26"/>
        </w:rPr>
        <w:lastRenderedPageBreak/>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317D0A">
        <w:rPr>
          <w:sz w:val="26"/>
          <w:szCs w:val="26"/>
        </w:rPr>
        <w:br/>
        <w:t>Hình : Hộp thoại đặt URI cho ontology mới</w:t>
      </w:r>
    </w:p>
    <w:p w:rsidR="00B97F79" w:rsidRPr="00317D0A" w:rsidRDefault="00B97F79" w:rsidP="00EE4F19">
      <w:pPr>
        <w:spacing w:line="360" w:lineRule="auto"/>
        <w:ind w:left="567"/>
        <w:jc w:val="center"/>
        <w:rPr>
          <w:sz w:val="26"/>
          <w:szCs w:val="26"/>
        </w:rPr>
      </w:pPr>
    </w:p>
    <w:p w:rsidR="00B97F79" w:rsidRPr="00317D0A" w:rsidRDefault="00B97F79" w:rsidP="00EE4F19">
      <w:pPr>
        <w:spacing w:line="360" w:lineRule="auto"/>
        <w:ind w:left="567"/>
        <w:jc w:val="both"/>
        <w:rPr>
          <w:sz w:val="26"/>
          <w:szCs w:val="26"/>
        </w:rPr>
      </w:pPr>
      <w:r w:rsidRPr="00317D0A">
        <w:rPr>
          <w:sz w:val="26"/>
          <w:szCs w:val="26"/>
        </w:rPr>
        <w:t xml:space="preserve">Bấm </w:t>
      </w:r>
      <w:r w:rsidRPr="00317D0A">
        <w:rPr>
          <w:b/>
          <w:sz w:val="26"/>
          <w:szCs w:val="26"/>
        </w:rPr>
        <w:t>Next &gt;</w:t>
      </w:r>
      <w:r w:rsidRPr="00317D0A">
        <w:rPr>
          <w:sz w:val="26"/>
          <w:szCs w:val="26"/>
        </w:rPr>
        <w:t>. Một hộp thoại xuất hiện cho phép chọn ngôn ngữ muốn dùng</w:t>
      </w:r>
    </w:p>
    <w:p w:rsidR="00B97F79" w:rsidRPr="00317D0A" w:rsidRDefault="00B97F79" w:rsidP="00EE4F19">
      <w:pPr>
        <w:spacing w:line="360" w:lineRule="auto"/>
        <w:ind w:left="567"/>
        <w:jc w:val="both"/>
        <w:rPr>
          <w:sz w:val="26"/>
          <w:szCs w:val="26"/>
        </w:rPr>
      </w:pPr>
    </w:p>
    <w:p w:rsidR="00B97F79" w:rsidRPr="00317D0A" w:rsidRDefault="00B97F79" w:rsidP="00EE4F19">
      <w:pPr>
        <w:spacing w:line="360" w:lineRule="auto"/>
        <w:ind w:left="567"/>
        <w:jc w:val="center"/>
        <w:rPr>
          <w:sz w:val="26"/>
          <w:szCs w:val="26"/>
        </w:rPr>
      </w:pPr>
      <w:r w:rsidRPr="00317D0A">
        <w:rPr>
          <w:noProof/>
          <w:sz w:val="26"/>
          <w:szCs w:val="26"/>
        </w:rPr>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72"/>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chọn ngôn ngữ xây dựng ontology</w:t>
      </w:r>
    </w:p>
    <w:p w:rsidR="00B97F79" w:rsidRPr="00317D0A" w:rsidRDefault="00B97F79" w:rsidP="00EE4F19">
      <w:pPr>
        <w:spacing w:line="360" w:lineRule="auto"/>
        <w:ind w:left="567"/>
        <w:jc w:val="both"/>
        <w:rPr>
          <w:sz w:val="26"/>
          <w:szCs w:val="26"/>
        </w:rPr>
      </w:pPr>
      <w:r w:rsidRPr="00317D0A">
        <w:rPr>
          <w:sz w:val="26"/>
          <w:szCs w:val="26"/>
        </w:rPr>
        <w:lastRenderedPageBreak/>
        <w:t>Bấm Finish để tạo ontology mới. Một hộp thoại xuất hiện để chúng ta có thể chọn cách hiển thị. Logic View là giao diện phù hợp hơn cho người dùng đã quen thuộc vì nó không được trực quan lắm, còn với người mới bắt đầu thì nên chọn Properties View vì nó có giao diện đơn giản hơn.</w:t>
      </w:r>
    </w:p>
    <w:p w:rsidR="00B97F79" w:rsidRPr="00317D0A" w:rsidRDefault="00B97F79" w:rsidP="000024F9">
      <w:pPr>
        <w:spacing w:line="360" w:lineRule="auto"/>
        <w:jc w:val="center"/>
        <w:rPr>
          <w:sz w:val="26"/>
          <w:szCs w:val="26"/>
        </w:rPr>
      </w:pPr>
      <w:r w:rsidRPr="00317D0A">
        <w:rPr>
          <w:sz w:val="26"/>
          <w:szCs w:val="26"/>
        </w:rPr>
        <w:br/>
      </w:r>
      <w:r w:rsidRPr="00317D0A">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73"/>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317D0A">
        <w:rPr>
          <w:sz w:val="26"/>
          <w:szCs w:val="26"/>
        </w:rPr>
        <w:br/>
        <w:t>Hình: hộp thoại chọn cách hiển thị</w:t>
      </w:r>
    </w:p>
    <w:p w:rsidR="00B97F79" w:rsidRPr="00317D0A" w:rsidRDefault="00B97F79" w:rsidP="00EE4F19">
      <w:pPr>
        <w:spacing w:line="360" w:lineRule="auto"/>
        <w:ind w:left="567"/>
        <w:jc w:val="both"/>
        <w:rPr>
          <w:sz w:val="26"/>
          <w:szCs w:val="26"/>
        </w:rPr>
      </w:pPr>
      <w:r w:rsidRPr="00317D0A">
        <w:rPr>
          <w:sz w:val="26"/>
          <w:szCs w:val="26"/>
        </w:rPr>
        <w:t>Bấn Finish và một project mới được tạo sẵn sang để bạn có thể nhập và chỉnh sửa một ontology.</w:t>
      </w:r>
    </w:p>
    <w:p w:rsidR="00B97F79" w:rsidRPr="00317D0A" w:rsidRDefault="00B97F79" w:rsidP="00EE4F19">
      <w:pPr>
        <w:spacing w:line="360" w:lineRule="auto"/>
        <w:ind w:left="567"/>
        <w:rPr>
          <w:rStyle w:val="bodytexttitle"/>
          <w:b/>
          <w:bCs/>
          <w:sz w:val="26"/>
          <w:szCs w:val="26"/>
        </w:rPr>
      </w:pPr>
      <w:r w:rsidRPr="00317D0A">
        <w:rPr>
          <w:rStyle w:val="apple-style-span"/>
          <w:sz w:val="26"/>
          <w:szCs w:val="26"/>
        </w:rPr>
        <w:t>Nếu lúc mở Protégé lên mà hộp thoại welcome không xuất hiện thì ta chọn File | New Project</w:t>
      </w:r>
      <w:bookmarkStart w:id="8" w:name="existing_project"/>
      <w:bookmarkEnd w:id="8"/>
    </w:p>
    <w:p w:rsidR="00B97F79" w:rsidRPr="00317D0A" w:rsidRDefault="00B97F79" w:rsidP="00EE4F19">
      <w:pPr>
        <w:numPr>
          <w:ilvl w:val="0"/>
          <w:numId w:val="25"/>
        </w:numPr>
        <w:spacing w:line="360" w:lineRule="auto"/>
        <w:ind w:left="284" w:hanging="284"/>
        <w:jc w:val="both"/>
        <w:rPr>
          <w:rStyle w:val="bodytexttitle"/>
          <w:bCs/>
          <w:sz w:val="26"/>
          <w:szCs w:val="26"/>
        </w:rPr>
      </w:pPr>
      <w:r w:rsidRPr="00317D0A">
        <w:rPr>
          <w:rStyle w:val="bodytexttitle"/>
          <w:bCs/>
          <w:sz w:val="26"/>
          <w:szCs w:val="26"/>
        </w:rPr>
        <w:t xml:space="preserve">Lưu một ontology: bấm bút </w:t>
      </w:r>
      <w:r w:rsidRPr="00317D0A">
        <w:rPr>
          <w:rStyle w:val="bodytexttitle"/>
          <w:b/>
          <w:bCs/>
          <w:sz w:val="26"/>
          <w:szCs w:val="26"/>
        </w:rPr>
        <w:t xml:space="preserve">Save </w:t>
      </w:r>
      <w:r w:rsidRPr="00317D0A">
        <w:rPr>
          <w:rStyle w:val="bodytexttitle"/>
          <w:bCs/>
          <w:sz w:val="26"/>
          <w:szCs w:val="26"/>
        </w:rPr>
        <w:t xml:space="preserve">trên trình soạn thảo hoặc vào </w:t>
      </w:r>
      <w:r w:rsidRPr="00317D0A">
        <w:rPr>
          <w:rStyle w:val="bodytexttitle"/>
          <w:b/>
          <w:bCs/>
          <w:sz w:val="26"/>
          <w:szCs w:val="26"/>
        </w:rPr>
        <w:t>File</w:t>
      </w:r>
      <w:r w:rsidRPr="00317D0A">
        <w:rPr>
          <w:rStyle w:val="bodytexttitle"/>
          <w:bCs/>
          <w:sz w:val="26"/>
          <w:szCs w:val="26"/>
        </w:rPr>
        <w:t xml:space="preserve"> chọn </w:t>
      </w:r>
      <w:r w:rsidRPr="00317D0A">
        <w:rPr>
          <w:rStyle w:val="bodytexttitle"/>
          <w:b/>
          <w:bCs/>
          <w:sz w:val="26"/>
          <w:szCs w:val="26"/>
        </w:rPr>
        <w:t>Save Project.</w:t>
      </w:r>
      <w:r w:rsidRPr="00317D0A">
        <w:rPr>
          <w:rStyle w:val="bodytexttitle"/>
          <w:bCs/>
          <w:sz w:val="26"/>
          <w:szCs w:val="26"/>
        </w:rPr>
        <w:t xml:space="preserve"> Một hộp thoại xuất hiện để ta nhập tên ontology và tên project vào nếu như ta một project mới.</w:t>
      </w:r>
    </w:p>
    <w:p w:rsidR="00B97F79" w:rsidRPr="00317D0A" w:rsidRDefault="00B97F79" w:rsidP="00EE4F19">
      <w:pPr>
        <w:spacing w:line="360" w:lineRule="auto"/>
        <w:ind w:left="284"/>
        <w:jc w:val="center"/>
        <w:rPr>
          <w:rStyle w:val="bodytexttitle"/>
          <w:bCs/>
          <w:sz w:val="26"/>
          <w:szCs w:val="26"/>
        </w:rPr>
      </w:pPr>
      <w:r w:rsidRPr="00317D0A">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sz w:val="26"/>
          <w:szCs w:val="26"/>
        </w:rPr>
        <w:t>Hình : hộp thoại lưu ontology.</w:t>
      </w:r>
    </w:p>
    <w:p w:rsidR="00B97F79" w:rsidRPr="00317D0A" w:rsidRDefault="00B97F79" w:rsidP="00EE4F19">
      <w:pPr>
        <w:spacing w:line="360" w:lineRule="auto"/>
        <w:jc w:val="both"/>
        <w:rPr>
          <w:sz w:val="26"/>
          <w:szCs w:val="26"/>
        </w:rPr>
      </w:pPr>
      <w:r w:rsidRPr="00317D0A">
        <w:rPr>
          <w:sz w:val="26"/>
          <w:szCs w:val="26"/>
        </w:rPr>
        <w:t>Thông thường tên project giống với tên của file OWL.</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lớp:</w:t>
      </w:r>
    </w:p>
    <w:p w:rsidR="00B97F79" w:rsidRPr="00317D0A" w:rsidRDefault="00B97F79" w:rsidP="00EE4F19">
      <w:pPr>
        <w:spacing w:line="360" w:lineRule="auto"/>
        <w:ind w:left="284"/>
        <w:jc w:val="both"/>
        <w:rPr>
          <w:sz w:val="26"/>
          <w:szCs w:val="26"/>
        </w:rPr>
      </w:pPr>
      <w:r w:rsidRPr="00317D0A">
        <w:rPr>
          <w:sz w:val="26"/>
          <w:szCs w:val="26"/>
        </w:rPr>
        <w:t xml:space="preserve">Tại giao diện của Protégé ta chọn tab </w:t>
      </w:r>
      <w:r w:rsidRPr="00317D0A">
        <w:rPr>
          <w:b/>
          <w:sz w:val="26"/>
          <w:szCs w:val="26"/>
        </w:rPr>
        <w:t xml:space="preserve">OWL Classes, </w:t>
      </w:r>
      <w:r w:rsidRPr="00317D0A">
        <w:rPr>
          <w:sz w:val="26"/>
          <w:szCs w:val="26"/>
        </w:rPr>
        <w:t xml:space="preserve">mặc định mỗi ontology mới tạo có lớp cha là Thing. Để tạo một lớp mới ta chọn nút </w:t>
      </w:r>
      <w:r w:rsidRPr="00317D0A">
        <w:rPr>
          <w:b/>
          <w:sz w:val="26"/>
          <w:szCs w:val="26"/>
        </w:rPr>
        <w:t xml:space="preserve">Create subclass </w:t>
      </w:r>
      <w:r w:rsidRPr="00317D0A">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317D0A">
        <w:rPr>
          <w:sz w:val="26"/>
          <w:szCs w:val="26"/>
        </w:rPr>
        <w:t xml:space="preserve"> sẽ tạo ra lớp con tên Class_1 như hình, ta có thể đổi tên ở textbox bên phải</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lớp mới trong ontology</w:t>
      </w:r>
    </w:p>
    <w:p w:rsidR="00B97F79" w:rsidRPr="00317D0A" w:rsidRDefault="00B97F79" w:rsidP="00EE4F19">
      <w:pPr>
        <w:spacing w:line="360" w:lineRule="auto"/>
        <w:ind w:left="284"/>
        <w:jc w:val="both"/>
        <w:rPr>
          <w:b/>
          <w:sz w:val="26"/>
          <w:szCs w:val="26"/>
        </w:rPr>
      </w:pPr>
      <w:r w:rsidRPr="00317D0A">
        <w:rPr>
          <w:sz w:val="26"/>
          <w:szCs w:val="26"/>
        </w:rPr>
        <w:t xml:space="preserve">Để tạo lớp con của lớp Class_1 ta chọn nó rồi làm tương tự, hoặc nhấp chuột phải lên nó chọn </w:t>
      </w:r>
      <w:r w:rsidRPr="00317D0A">
        <w:rPr>
          <w:b/>
          <w:sz w:val="26"/>
          <w:szCs w:val="26"/>
        </w:rPr>
        <w:t>Create subclass.</w:t>
      </w:r>
    </w:p>
    <w:p w:rsidR="00B97F79" w:rsidRPr="00317D0A" w:rsidRDefault="00B97F79" w:rsidP="00EE4F19">
      <w:pPr>
        <w:spacing w:line="360" w:lineRule="auto"/>
        <w:ind w:left="284"/>
        <w:jc w:val="both"/>
        <w:rPr>
          <w:b/>
          <w:sz w:val="26"/>
          <w:szCs w:val="26"/>
        </w:rPr>
      </w:pPr>
      <w:r w:rsidRPr="00317D0A">
        <w:rPr>
          <w:sz w:val="26"/>
          <w:szCs w:val="26"/>
        </w:rPr>
        <w:lastRenderedPageBreak/>
        <w:t xml:space="preserve">Để tạo lớp ngang hàng với một lớp ta chọn nó rồi chọn nút </w:t>
      </w:r>
      <w:r w:rsidRPr="00317D0A">
        <w:rPr>
          <w:b/>
          <w:sz w:val="26"/>
          <w:szCs w:val="26"/>
        </w:rPr>
        <w:t xml:space="preserve">Create Sibling Class </w:t>
      </w:r>
      <w:r w:rsidRPr="00317D0A">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317D0A">
        <w:rPr>
          <w:sz w:val="26"/>
          <w:szCs w:val="26"/>
        </w:rPr>
        <w:t xml:space="preserve">, hoặc nhấp chuột phải chọn </w:t>
      </w:r>
      <w:r w:rsidRPr="00317D0A">
        <w:rPr>
          <w:b/>
          <w:sz w:val="26"/>
          <w:szCs w:val="26"/>
        </w:rPr>
        <w:t>Create Sibling Class.</w:t>
      </w:r>
    </w:p>
    <w:p w:rsidR="00B97F79" w:rsidRPr="00317D0A" w:rsidRDefault="00B97F79" w:rsidP="00EE4F19">
      <w:pPr>
        <w:spacing w:line="360" w:lineRule="auto"/>
        <w:ind w:left="284"/>
        <w:jc w:val="both"/>
        <w:rPr>
          <w:sz w:val="26"/>
          <w:szCs w:val="26"/>
        </w:rPr>
      </w:pPr>
      <w:r w:rsidRPr="00317D0A">
        <w:rPr>
          <w:sz w:val="26"/>
          <w:szCs w:val="26"/>
        </w:rPr>
        <w:t xml:space="preserve">Để tạo ra một cấu trúc cây của gồn nhiều lớp có lớp cha là Class_1 ta nhấp phải vào nó chọn </w:t>
      </w:r>
      <w:r w:rsidRPr="00317D0A">
        <w:rPr>
          <w:b/>
          <w:sz w:val="26"/>
          <w:szCs w:val="26"/>
        </w:rPr>
        <w:t>Create subclasses</w:t>
      </w:r>
      <w:r w:rsidRPr="00317D0A">
        <w:rPr>
          <w:sz w:val="26"/>
          <w:szCs w:val="26"/>
        </w:rPr>
        <w:t>, sau đó một hộp thoại sẽ xuất hiện để ta nhập vào cấu trúc lớp với mỗi lớp là 1 dòng và lớp con thụt vào so với lớp cha. Ví dụ ta nhập:</w:t>
      </w:r>
    </w:p>
    <w:p w:rsidR="00B97F79" w:rsidRPr="00317D0A" w:rsidRDefault="00B97F79" w:rsidP="00EE4F19">
      <w:pPr>
        <w:spacing w:line="360" w:lineRule="auto"/>
        <w:ind w:left="284"/>
        <w:jc w:val="both"/>
        <w:rPr>
          <w:sz w:val="26"/>
          <w:szCs w:val="26"/>
        </w:rPr>
      </w:pPr>
      <w:r w:rsidRPr="00317D0A">
        <w:rPr>
          <w:sz w:val="26"/>
          <w:szCs w:val="26"/>
        </w:rPr>
        <w:t>A</w:t>
      </w:r>
    </w:p>
    <w:p w:rsidR="00B97F79" w:rsidRPr="00317D0A" w:rsidRDefault="00B97F79" w:rsidP="00EE4F19">
      <w:pPr>
        <w:spacing w:line="360" w:lineRule="auto"/>
        <w:ind w:left="284"/>
        <w:jc w:val="both"/>
        <w:rPr>
          <w:sz w:val="26"/>
          <w:szCs w:val="26"/>
        </w:rPr>
      </w:pPr>
      <w:r w:rsidRPr="00317D0A">
        <w:rPr>
          <w:sz w:val="26"/>
          <w:szCs w:val="26"/>
        </w:rPr>
        <w:tab/>
        <w:t>C</w:t>
      </w:r>
    </w:p>
    <w:p w:rsidR="00B97F79" w:rsidRPr="00317D0A" w:rsidRDefault="00B97F79" w:rsidP="00EE4F19">
      <w:pPr>
        <w:spacing w:line="360" w:lineRule="auto"/>
        <w:ind w:left="284"/>
        <w:jc w:val="both"/>
        <w:rPr>
          <w:sz w:val="26"/>
          <w:szCs w:val="26"/>
        </w:rPr>
      </w:pPr>
      <w:r w:rsidRPr="00317D0A">
        <w:rPr>
          <w:sz w:val="26"/>
          <w:szCs w:val="26"/>
        </w:rPr>
        <w:tab/>
        <w:t>D</w:t>
      </w:r>
    </w:p>
    <w:p w:rsidR="00B97F79" w:rsidRPr="00317D0A" w:rsidRDefault="00B97F79" w:rsidP="00EE4F19">
      <w:pPr>
        <w:spacing w:line="360" w:lineRule="auto"/>
        <w:ind w:left="284"/>
        <w:jc w:val="both"/>
        <w:rPr>
          <w:sz w:val="26"/>
          <w:szCs w:val="26"/>
        </w:rPr>
      </w:pPr>
      <w:r w:rsidRPr="00317D0A">
        <w:rPr>
          <w:sz w:val="26"/>
          <w:szCs w:val="26"/>
        </w:rPr>
        <w:t>B</w:t>
      </w:r>
    </w:p>
    <w:p w:rsidR="00B97F79" w:rsidRPr="00317D0A" w:rsidRDefault="00B97F79" w:rsidP="00EE4F19">
      <w:pPr>
        <w:spacing w:line="360" w:lineRule="auto"/>
        <w:ind w:left="284"/>
        <w:jc w:val="both"/>
        <w:rPr>
          <w:sz w:val="26"/>
          <w:szCs w:val="26"/>
        </w:rPr>
      </w:pPr>
      <w:r w:rsidRPr="00317D0A">
        <w:rPr>
          <w:sz w:val="26"/>
          <w:szCs w:val="26"/>
        </w:rPr>
        <w:t>Ta sẽ tạo ra cấu trúc cây trong Class_1 như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8"/>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nhiều lớp trong ontology</w:t>
      </w:r>
    </w:p>
    <w:p w:rsidR="00B97F79" w:rsidRPr="00317D0A" w:rsidRDefault="00B97F79" w:rsidP="00EE4F19">
      <w:pPr>
        <w:spacing w:line="360" w:lineRule="auto"/>
        <w:ind w:left="284"/>
        <w:jc w:val="both"/>
        <w:rPr>
          <w:sz w:val="26"/>
          <w:szCs w:val="26"/>
        </w:rPr>
      </w:pPr>
      <w:r w:rsidRPr="00317D0A">
        <w:rPr>
          <w:sz w:val="26"/>
          <w:szCs w:val="26"/>
        </w:rPr>
        <w:t xml:space="preserve">Xóa một lớp ta chọn </w:t>
      </w:r>
      <w:r w:rsidRPr="00317D0A">
        <w:rPr>
          <w:b/>
          <w:sz w:val="26"/>
          <w:szCs w:val="26"/>
        </w:rPr>
        <w:t xml:space="preserve">Delete Class </w:t>
      </w:r>
      <w:r w:rsidRPr="00317D0A">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317D0A">
        <w:rPr>
          <w:sz w:val="26"/>
          <w:szCs w:val="26"/>
        </w:rPr>
        <w:t>. Nếu xóa lớp cha thì tất cả lớp con của nó đều bị xóa.</w:t>
      </w:r>
    </w:p>
    <w:p w:rsidR="00B97F79" w:rsidRPr="00317D0A" w:rsidRDefault="00B97F79" w:rsidP="00EE4F19">
      <w:pPr>
        <w:spacing w:line="360" w:lineRule="auto"/>
        <w:ind w:left="284"/>
        <w:jc w:val="both"/>
        <w:rPr>
          <w:sz w:val="26"/>
          <w:szCs w:val="26"/>
        </w:rPr>
      </w:pPr>
      <w:r w:rsidRPr="00317D0A">
        <w:rPr>
          <w:sz w:val="26"/>
          <w:szCs w:val="26"/>
        </w:rPr>
        <w:t xml:space="preserve">Ta có thể tạo các ràng buộc cho lớp dùng các nút có sẵn như </w:t>
      </w:r>
      <w:r w:rsidRPr="00317D0A">
        <w:rPr>
          <w:b/>
          <w:sz w:val="26"/>
          <w:szCs w:val="26"/>
        </w:rPr>
        <w:t>Create new expression</w:t>
      </w:r>
      <w:r w:rsidRPr="00317D0A">
        <w:rPr>
          <w:sz w:val="26"/>
          <w:szCs w:val="26"/>
        </w:rPr>
        <w:t xml:space="preserve"> </w:t>
      </w:r>
      <w:r w:rsidRPr="00317D0A">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317D0A">
        <w:rPr>
          <w:sz w:val="26"/>
          <w:szCs w:val="26"/>
        </w:rPr>
        <w:t xml:space="preserve">, </w:t>
      </w:r>
      <w:r w:rsidRPr="00317D0A">
        <w:rPr>
          <w:b/>
          <w:sz w:val="26"/>
          <w:szCs w:val="26"/>
        </w:rPr>
        <w:t>Create restriction</w:t>
      </w:r>
      <w:r w:rsidRPr="00317D0A">
        <w:rPr>
          <w:sz w:val="26"/>
          <w:szCs w:val="26"/>
        </w:rPr>
        <w:t xml:space="preserve"> </w:t>
      </w:r>
      <w:r w:rsidRPr="00317D0A">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317D0A">
        <w:rPr>
          <w:sz w:val="26"/>
          <w:szCs w:val="26"/>
        </w:rPr>
        <w:t xml:space="preserve"> và </w:t>
      </w:r>
      <w:r w:rsidRPr="00317D0A">
        <w:rPr>
          <w:b/>
          <w:sz w:val="26"/>
          <w:szCs w:val="26"/>
        </w:rPr>
        <w:t>Add Named Class</w:t>
      </w:r>
      <w:r w:rsidRPr="00317D0A">
        <w:rPr>
          <w:sz w:val="26"/>
          <w:szCs w:val="26"/>
        </w:rPr>
        <w:t xml:space="preserve"> </w:t>
      </w:r>
      <w:r w:rsidRPr="00317D0A">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317D0A">
        <w:rPr>
          <w:sz w:val="26"/>
          <w:szCs w:val="26"/>
        </w:rPr>
        <w:t xml:space="preserve"> để thêm lớp cha cho lớp đang chọn. Hoặc xóa đi các ràng buộc đã thêm dùng </w:t>
      </w:r>
      <w:r w:rsidRPr="00317D0A">
        <w:rPr>
          <w:b/>
          <w:sz w:val="26"/>
          <w:szCs w:val="26"/>
        </w:rPr>
        <w:t xml:space="preserve">Delete selected row </w:t>
      </w:r>
      <w:r w:rsidRPr="00317D0A">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3"/>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317D0A">
        <w:rPr>
          <w:b/>
          <w:sz w:val="26"/>
          <w:szCs w:val="26"/>
        </w:rPr>
        <w:t>.</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lastRenderedPageBreak/>
        <w:t>Tạo các thuộc tính và quan hệ:</w:t>
      </w:r>
    </w:p>
    <w:p w:rsidR="00B97F79" w:rsidRPr="00317D0A" w:rsidRDefault="00B97F79" w:rsidP="00EE4F19">
      <w:pPr>
        <w:spacing w:line="360" w:lineRule="auto"/>
        <w:ind w:left="284"/>
        <w:jc w:val="both"/>
        <w:rPr>
          <w:sz w:val="26"/>
          <w:szCs w:val="26"/>
        </w:rPr>
      </w:pPr>
      <w:r w:rsidRPr="00317D0A">
        <w:rPr>
          <w:sz w:val="26"/>
          <w:szCs w:val="26"/>
        </w:rPr>
        <w:t xml:space="preserve">Tại giao diện Protégé ta chọn tab </w:t>
      </w:r>
      <w:r w:rsidRPr="00317D0A">
        <w:rPr>
          <w:b/>
          <w:sz w:val="26"/>
          <w:szCs w:val="26"/>
        </w:rPr>
        <w:t>Properties</w:t>
      </w:r>
      <w:r w:rsidRPr="00317D0A">
        <w:rPr>
          <w:sz w:val="26"/>
          <w:szCs w:val="26"/>
        </w:rPr>
        <w:t xml:space="preserve">. Trong đó ta chọn tab </w:t>
      </w:r>
      <w:r w:rsidRPr="00317D0A">
        <w:rPr>
          <w:b/>
          <w:sz w:val="26"/>
          <w:szCs w:val="26"/>
        </w:rPr>
        <w:t>Object</w:t>
      </w:r>
      <w:r w:rsidRPr="00317D0A">
        <w:rPr>
          <w:sz w:val="26"/>
          <w:szCs w:val="26"/>
        </w:rPr>
        <w:t xml:space="preserve"> để thêm và chỉnh sửa các quan hệ trong ontology, chọn tab </w:t>
      </w:r>
      <w:r w:rsidRPr="00317D0A">
        <w:rPr>
          <w:b/>
          <w:sz w:val="26"/>
          <w:szCs w:val="26"/>
        </w:rPr>
        <w:t>Datatype</w:t>
      </w:r>
      <w:r w:rsidRPr="00317D0A">
        <w:rPr>
          <w:sz w:val="26"/>
          <w:szCs w:val="26"/>
        </w:rPr>
        <w:t xml:space="preserve"> để thêm và chỉnh sửa các thuộc tính trong ontology.</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62625" cy="3590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4"/>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 Tạo quan hệ mới</w:t>
      </w:r>
    </w:p>
    <w:p w:rsidR="00B97F79" w:rsidRPr="00317D0A" w:rsidRDefault="00B97F79" w:rsidP="00EE4F19">
      <w:pPr>
        <w:spacing w:line="360" w:lineRule="auto"/>
        <w:ind w:left="284"/>
        <w:jc w:val="both"/>
        <w:rPr>
          <w:sz w:val="26"/>
          <w:szCs w:val="26"/>
        </w:rPr>
      </w:pPr>
      <w:r w:rsidRPr="00317D0A">
        <w:rPr>
          <w:sz w:val="26"/>
          <w:szCs w:val="26"/>
        </w:rPr>
        <w:t xml:space="preserve">Để tạo quan hệ mới ta cũng chọn nút </w:t>
      </w:r>
      <w:r w:rsidRPr="00317D0A">
        <w:rPr>
          <w:b/>
          <w:sz w:val="26"/>
          <w:szCs w:val="26"/>
        </w:rPr>
        <w:t>Create object property</w:t>
      </w:r>
      <w:r w:rsidRPr="00317D0A">
        <w:rPr>
          <w:sz w:val="26"/>
          <w:szCs w:val="26"/>
        </w:rPr>
        <w:t xml:space="preserve"> </w:t>
      </w:r>
      <w:r w:rsidRPr="00317D0A">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317D0A">
        <w:rPr>
          <w:sz w:val="26"/>
          <w:szCs w:val="26"/>
        </w:rPr>
        <w:t xml:space="preserve">, và đổi tên quan hệ ở textbox bên tay phải như tạo lớp. Đối với quan hệ ta chú ý đến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có thể được chỉnh sửa và thêm ở bên phải. Và một số tính chất của quan hệ như: Functional, InverseFunctional, Symmetric, Transitive, ngoài ra ta có thể thêm một vào quan hệ nghịch đảo của một quan hệ bằng cách thêm tại textbox Inverse.</w:t>
      </w:r>
    </w:p>
    <w:p w:rsidR="00B97F79" w:rsidRPr="00317D0A" w:rsidRDefault="00B97F79" w:rsidP="00EE4F19">
      <w:pPr>
        <w:spacing w:line="360" w:lineRule="auto"/>
        <w:ind w:left="284"/>
        <w:jc w:val="both"/>
        <w:rPr>
          <w:sz w:val="26"/>
          <w:szCs w:val="26"/>
        </w:rPr>
      </w:pPr>
      <w:r w:rsidRPr="00317D0A">
        <w:rPr>
          <w:sz w:val="26"/>
          <w:szCs w:val="26"/>
        </w:rPr>
        <w:t xml:space="preserve">Để tạo thuộc tính mới ta chọn tab Datatype và cũng chọn nút </w:t>
      </w:r>
      <w:r w:rsidRPr="00317D0A">
        <w:rPr>
          <w:b/>
          <w:sz w:val="26"/>
          <w:szCs w:val="26"/>
        </w:rPr>
        <w:t>Create Datatype property</w:t>
      </w:r>
      <w:r w:rsidRPr="00317D0A">
        <w:rPr>
          <w:sz w:val="26"/>
          <w:szCs w:val="26"/>
        </w:rPr>
        <w:t xml:space="preserve"> </w:t>
      </w:r>
      <w:r w:rsidRPr="00317D0A">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317D0A">
        <w:rPr>
          <w:sz w:val="26"/>
          <w:szCs w:val="26"/>
        </w:rPr>
        <w:t xml:space="preserve">theo hình ở dưới </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62625" cy="35909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7"/>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 Tạo thuộc tính mới.</w:t>
      </w:r>
    </w:p>
    <w:p w:rsidR="00B97F79" w:rsidRPr="00317D0A" w:rsidRDefault="00B97F79" w:rsidP="00EE4F19">
      <w:pPr>
        <w:spacing w:line="360" w:lineRule="auto"/>
        <w:ind w:left="284"/>
        <w:jc w:val="both"/>
        <w:rPr>
          <w:sz w:val="26"/>
          <w:szCs w:val="26"/>
        </w:rPr>
      </w:pPr>
      <w:r w:rsidRPr="00317D0A">
        <w:rPr>
          <w:sz w:val="26"/>
          <w:szCs w:val="26"/>
        </w:rPr>
        <w:t xml:space="preserve">Đối với thuộc tính ta cũng có thể thay đổi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cho nó bên phải màn hình. </w:t>
      </w:r>
      <w:r w:rsidRPr="00317D0A">
        <w:rPr>
          <w:b/>
          <w:sz w:val="26"/>
          <w:szCs w:val="26"/>
        </w:rPr>
        <w:t>Domain</w:t>
      </w:r>
      <w:r w:rsidRPr="00317D0A">
        <w:rPr>
          <w:sz w:val="26"/>
          <w:szCs w:val="26"/>
        </w:rPr>
        <w:t xml:space="preserve"> sẽ xác định nó thuộc lớp nào, và </w:t>
      </w:r>
      <w:r w:rsidRPr="00317D0A">
        <w:rPr>
          <w:b/>
          <w:sz w:val="26"/>
          <w:szCs w:val="26"/>
        </w:rPr>
        <w:t>Range</w:t>
      </w:r>
      <w:r w:rsidRPr="00317D0A">
        <w:rPr>
          <w:sz w:val="26"/>
          <w:szCs w:val="26"/>
        </w:rPr>
        <w:t xml:space="preserve"> sẽ xác định loại dữ liệu của nó. Ngoài ra, ta cũng có thể thêm vào một vài ràng buộc đơn giản cho nó như giới hạn một số giá trị được cho phép cho thuộc tính này.</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cá thể</w:t>
      </w:r>
    </w:p>
    <w:p w:rsidR="00B97F79" w:rsidRPr="00317D0A" w:rsidRDefault="00B97F79" w:rsidP="00EE4F19">
      <w:pPr>
        <w:spacing w:line="360" w:lineRule="auto"/>
        <w:ind w:left="284"/>
        <w:jc w:val="both"/>
        <w:rPr>
          <w:sz w:val="26"/>
          <w:szCs w:val="26"/>
        </w:rPr>
      </w:pPr>
      <w:r w:rsidRPr="00317D0A">
        <w:rPr>
          <w:sz w:val="26"/>
          <w:szCs w:val="26"/>
        </w:rPr>
        <w:t xml:space="preserve">Để tạo cá thể ta chọn tab </w:t>
      </w:r>
      <w:r w:rsidRPr="00317D0A">
        <w:rPr>
          <w:b/>
          <w:sz w:val="26"/>
          <w:szCs w:val="26"/>
        </w:rPr>
        <w:t xml:space="preserve">Individuals, </w:t>
      </w:r>
      <w:r w:rsidRPr="00317D0A">
        <w:rPr>
          <w:sz w:val="26"/>
          <w:szCs w:val="26"/>
        </w:rPr>
        <w:t xml:space="preserve">chọn lớp mình muốn tạo cá thể rồi chọn nút </w:t>
      </w:r>
      <w:r w:rsidRPr="00317D0A">
        <w:rPr>
          <w:b/>
          <w:sz w:val="26"/>
          <w:szCs w:val="26"/>
        </w:rPr>
        <w:t>Create instance</w:t>
      </w:r>
      <w:r w:rsidRPr="00317D0A">
        <w:rPr>
          <w:sz w:val="26"/>
          <w:szCs w:val="26"/>
        </w:rPr>
        <w:t xml:space="preserve"> </w:t>
      </w:r>
      <w:r w:rsidRPr="00317D0A">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8"/>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317D0A">
        <w:rPr>
          <w:sz w:val="26"/>
          <w:szCs w:val="26"/>
        </w:rPr>
        <w:t>ta sẽ tạo được cá thể như hình dưới. Các chức năng khác tương tự như trên.</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53100" cy="34385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9"/>
                    <a:srcRect/>
                    <a:stretch>
                      <a:fillRect/>
                    </a:stretch>
                  </pic:blipFill>
                  <pic:spPr bwMode="auto">
                    <a:xfrm>
                      <a:off x="0" y="0"/>
                      <a:ext cx="5753100" cy="34385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cá thể mới</w:t>
      </w:r>
      <w:bookmarkStart w:id="9" w:name="open_owl"/>
      <w:bookmarkStart w:id="10" w:name="saving"/>
      <w:bookmarkStart w:id="11" w:name="next"/>
      <w:bookmarkEnd w:id="9"/>
      <w:bookmarkEnd w:id="10"/>
      <w:bookmarkEnd w:id="11"/>
    </w:p>
    <w:p w:rsidR="00AE2FA7" w:rsidRDefault="00AE2FA7">
      <w:pPr>
        <w:spacing w:after="200" w:line="276" w:lineRule="auto"/>
        <w:ind w:left="2520" w:hanging="720"/>
        <w:rPr>
          <w:b/>
          <w:sz w:val="26"/>
          <w:szCs w:val="26"/>
        </w:rPr>
      </w:pPr>
      <w:r>
        <w:rPr>
          <w:b/>
          <w:sz w:val="26"/>
          <w:szCs w:val="26"/>
        </w:rPr>
        <w:br w:type="page"/>
      </w:r>
    </w:p>
    <w:p w:rsidR="00B97F79" w:rsidRPr="00AE2FA7" w:rsidRDefault="00A57472" w:rsidP="00EE4F19">
      <w:pPr>
        <w:spacing w:line="360" w:lineRule="auto"/>
        <w:ind w:left="284"/>
        <w:jc w:val="both"/>
        <w:rPr>
          <w:sz w:val="32"/>
          <w:szCs w:val="32"/>
        </w:rPr>
      </w:pPr>
      <w:r>
        <w:rPr>
          <w:b/>
          <w:sz w:val="32"/>
          <w:szCs w:val="32"/>
        </w:rPr>
        <w:lastRenderedPageBreak/>
        <w:t>Phụ lục B</w:t>
      </w:r>
      <w:r w:rsidR="00B97F79" w:rsidRPr="00AE2FA7">
        <w:rPr>
          <w:b/>
          <w:sz w:val="32"/>
          <w:szCs w:val="32"/>
        </w:rPr>
        <w:t>: Danh sách các hư từ</w:t>
      </w:r>
    </w:p>
    <w:tbl>
      <w:tblPr>
        <w:tblW w:w="8745" w:type="dxa"/>
        <w:tblInd w:w="93" w:type="dxa"/>
        <w:tblLook w:val="04A0"/>
      </w:tblPr>
      <w:tblGrid>
        <w:gridCol w:w="2265"/>
        <w:gridCol w:w="2070"/>
        <w:gridCol w:w="2250"/>
        <w:gridCol w:w="2160"/>
      </w:tblGrid>
      <w:tr w:rsidR="00B97F79" w:rsidRPr="00317D0A"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thẩy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đấy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thi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thình lình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thỉnh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thoắt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 tháo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thỏm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bản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thuần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thục mạng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thúng thắng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thương 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tiện thể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đến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tục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tít mù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tớ</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tò te</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vẻ</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tốc tả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toé khói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tối 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tông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bay biến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tràn cung mây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trển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trếu tráo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trệu trạo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đất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phi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kia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nay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tiên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tù tì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 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tuần 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khắc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tức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từng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luốt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tuồn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tựu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rằng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tuyệt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hự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ủa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chà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dào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 cắt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chăng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vẫn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vẫn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vạn nhất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vân vân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vâng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chậc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văng tê</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vào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về</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mặt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phía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vèo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 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bằng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chưng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dù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ví dụ</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phỏng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vị tất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thử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vở</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hình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kể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luận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vàn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vốn dĩ</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vừa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vừa mới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tán tàn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tàn tán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thiên địa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rằng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xa xả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xăm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xắm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xềnh xệch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xệp</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xiết bao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xoành xoạch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xoét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xon xón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kì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kỳ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xuống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chừng</w:t>
            </w:r>
          </w:p>
        </w:tc>
      </w:tr>
      <w:tr w:rsidR="00B97F79" w:rsidRPr="00317D0A"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da</w:t>
            </w:r>
          </w:p>
        </w:tc>
      </w:tr>
    </w:tbl>
    <w:p w:rsidR="00B97F79" w:rsidRPr="00317D0A" w:rsidRDefault="00B97F79" w:rsidP="00EE4F19">
      <w:pPr>
        <w:spacing w:line="360" w:lineRule="auto"/>
        <w:jc w:val="both"/>
        <w:rPr>
          <w:sz w:val="26"/>
          <w:szCs w:val="26"/>
        </w:rPr>
      </w:pPr>
    </w:p>
    <w:p w:rsidR="009524BB" w:rsidRPr="00317D0A" w:rsidRDefault="009524BB" w:rsidP="00EE4F19">
      <w:pPr>
        <w:spacing w:line="360" w:lineRule="auto"/>
        <w:rPr>
          <w:sz w:val="26"/>
          <w:szCs w:val="26"/>
        </w:rPr>
      </w:pPr>
    </w:p>
    <w:sectPr w:rsidR="009524BB" w:rsidRPr="00317D0A" w:rsidSect="00C95B26">
      <w:pgSz w:w="11907" w:h="16839"/>
      <w:pgMar w:top="1418" w:right="1134"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
      </v:shape>
    </w:pict>
  </w:numPicBullet>
  <w:abstractNum w:abstractNumId="0">
    <w:nsid w:val="00000001"/>
    <w:multiLevelType w:val="hybridMultilevel"/>
    <w:tmpl w:val="6102EBD0"/>
    <w:lvl w:ilvl="0" w:tplc="FFFFFFFF">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FFFFFFFF">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FFFFFFFF">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FFFFFFFF">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FFFFFFFF">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5F1E9414">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3AB6C2EC">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7D40A310">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0C4E79D2">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ECAC3F7C">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0D70F7BE">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C6E4A768">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C42D1E0">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126AB332">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B7DC02D0">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1D7A2CF0">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7906481A">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99920B8A">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0C149FF4">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FF32E9F8">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612E9F16">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9C9ED3AC">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E6FE38FA">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ECA7F5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7"/>
    <w:multiLevelType w:val="hybridMultilevel"/>
    <w:tmpl w:val="00000007"/>
    <w:lvl w:ilvl="0" w:tplc="1BFAD080">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3B3AAE4C">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1D06B084">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3D7C4822">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957429B0">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C498A122">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298E8C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CC230E2">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AA0C1AEE">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7">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8">
    <w:nsid w:val="08C17FBF"/>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0611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18379A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E86DEB"/>
    <w:multiLevelType w:val="hybridMultilevel"/>
    <w:tmpl w:val="2E1AFAD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8CA3F19"/>
    <w:multiLevelType w:val="hybridMultilevel"/>
    <w:tmpl w:val="E138DC3C"/>
    <w:lvl w:ilvl="0" w:tplc="04090007">
      <w:start w:val="1"/>
      <w:numFmt w:val="bullet"/>
      <w:lvlText w:val=""/>
      <w:lvlPicBulletId w:val="0"/>
      <w:lvlJc w:val="left"/>
      <w:pPr>
        <w:tabs>
          <w:tab w:val="num" w:pos="1512"/>
        </w:tabs>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194942BA"/>
    <w:multiLevelType w:val="hybridMultilevel"/>
    <w:tmpl w:val="2A1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2465628B"/>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9A67CF"/>
    <w:multiLevelType w:val="hybridMultilevel"/>
    <w:tmpl w:val="868A0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A90214"/>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F755603"/>
    <w:multiLevelType w:val="hybridMultilevel"/>
    <w:tmpl w:val="84260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FA21083"/>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52243C"/>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4675347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72A5B3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A8C12D1"/>
    <w:multiLevelType w:val="hybridMultilevel"/>
    <w:tmpl w:val="068CA4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4F5F3B"/>
    <w:multiLevelType w:val="hybridMultilevel"/>
    <w:tmpl w:val="2D42B674"/>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050466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3F51996"/>
    <w:multiLevelType w:val="hybridMultilevel"/>
    <w:tmpl w:val="D91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F1BDF"/>
    <w:multiLevelType w:val="hybridMultilevel"/>
    <w:tmpl w:val="BA746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106DD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9B3586"/>
    <w:multiLevelType w:val="hybridMultilevel"/>
    <w:tmpl w:val="318291E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FB967B8"/>
    <w:multiLevelType w:val="hybridMultilevel"/>
    <w:tmpl w:val="B63A5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A17981"/>
    <w:multiLevelType w:val="hybridMultilevel"/>
    <w:tmpl w:val="AEDE1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29"/>
  </w:num>
  <w:num w:numId="11">
    <w:abstractNumId w:val="23"/>
  </w:num>
  <w:num w:numId="12">
    <w:abstractNumId w:val="22"/>
  </w:num>
  <w:num w:numId="13">
    <w:abstractNumId w:val="36"/>
  </w:num>
  <w:num w:numId="14">
    <w:abstractNumId w:val="34"/>
  </w:num>
  <w:num w:numId="15">
    <w:abstractNumId w:val="13"/>
  </w:num>
  <w:num w:numId="16">
    <w:abstractNumId w:val="32"/>
  </w:num>
  <w:num w:numId="17">
    <w:abstractNumId w:val="12"/>
  </w:num>
  <w:num w:numId="18">
    <w:abstractNumId w:val="19"/>
  </w:num>
  <w:num w:numId="19">
    <w:abstractNumId w:val="17"/>
  </w:num>
  <w:num w:numId="20">
    <w:abstractNumId w:val="35"/>
  </w:num>
  <w:num w:numId="21">
    <w:abstractNumId w:val="24"/>
  </w:num>
  <w:num w:numId="22">
    <w:abstractNumId w:val="14"/>
  </w:num>
  <w:num w:numId="23">
    <w:abstractNumId w:val="37"/>
  </w:num>
  <w:num w:numId="24">
    <w:abstractNumId w:val="21"/>
  </w:num>
  <w:num w:numId="25">
    <w:abstractNumId w:val="15"/>
  </w:num>
  <w:num w:numId="26">
    <w:abstractNumId w:val="9"/>
  </w:num>
  <w:num w:numId="27">
    <w:abstractNumId w:val="31"/>
  </w:num>
  <w:num w:numId="28">
    <w:abstractNumId w:val="11"/>
  </w:num>
  <w:num w:numId="29">
    <w:abstractNumId w:val="16"/>
  </w:num>
  <w:num w:numId="30">
    <w:abstractNumId w:val="27"/>
  </w:num>
  <w:num w:numId="31">
    <w:abstractNumId w:val="18"/>
  </w:num>
  <w:num w:numId="32">
    <w:abstractNumId w:val="20"/>
  </w:num>
  <w:num w:numId="33">
    <w:abstractNumId w:val="26"/>
  </w:num>
  <w:num w:numId="34">
    <w:abstractNumId w:val="33"/>
  </w:num>
  <w:num w:numId="35">
    <w:abstractNumId w:val="8"/>
  </w:num>
  <w:num w:numId="36">
    <w:abstractNumId w:val="25"/>
  </w:num>
  <w:num w:numId="37">
    <w:abstractNumId w:val="10"/>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compat/>
  <w:rsids>
    <w:rsidRoot w:val="00B97F79"/>
    <w:rsid w:val="0000019A"/>
    <w:rsid w:val="000024F9"/>
    <w:rsid w:val="0000582C"/>
    <w:rsid w:val="00010875"/>
    <w:rsid w:val="000363B2"/>
    <w:rsid w:val="00037D58"/>
    <w:rsid w:val="00057BF5"/>
    <w:rsid w:val="00065902"/>
    <w:rsid w:val="00070FDB"/>
    <w:rsid w:val="00085142"/>
    <w:rsid w:val="000854B4"/>
    <w:rsid w:val="000C7D9C"/>
    <w:rsid w:val="00112291"/>
    <w:rsid w:val="001154D2"/>
    <w:rsid w:val="001210F5"/>
    <w:rsid w:val="0015536F"/>
    <w:rsid w:val="0017580E"/>
    <w:rsid w:val="0018157B"/>
    <w:rsid w:val="00182128"/>
    <w:rsid w:val="00187E00"/>
    <w:rsid w:val="00190428"/>
    <w:rsid w:val="001A7C0E"/>
    <w:rsid w:val="001C5A60"/>
    <w:rsid w:val="001C6283"/>
    <w:rsid w:val="001D0096"/>
    <w:rsid w:val="001D6D9D"/>
    <w:rsid w:val="001F7A56"/>
    <w:rsid w:val="00201C3D"/>
    <w:rsid w:val="00204987"/>
    <w:rsid w:val="002078C0"/>
    <w:rsid w:val="00212E7C"/>
    <w:rsid w:val="0028070E"/>
    <w:rsid w:val="002A0B76"/>
    <w:rsid w:val="002A27C9"/>
    <w:rsid w:val="002A549E"/>
    <w:rsid w:val="002A7E0A"/>
    <w:rsid w:val="002B19E6"/>
    <w:rsid w:val="002C6250"/>
    <w:rsid w:val="002C7021"/>
    <w:rsid w:val="002E54DA"/>
    <w:rsid w:val="002E66D2"/>
    <w:rsid w:val="002F7259"/>
    <w:rsid w:val="00302D09"/>
    <w:rsid w:val="00304898"/>
    <w:rsid w:val="0030628C"/>
    <w:rsid w:val="003102DC"/>
    <w:rsid w:val="00312FEE"/>
    <w:rsid w:val="003136BE"/>
    <w:rsid w:val="00317D0A"/>
    <w:rsid w:val="003231CD"/>
    <w:rsid w:val="00324BFC"/>
    <w:rsid w:val="0033343B"/>
    <w:rsid w:val="00334A00"/>
    <w:rsid w:val="00350CBD"/>
    <w:rsid w:val="00360D01"/>
    <w:rsid w:val="00372751"/>
    <w:rsid w:val="003822CA"/>
    <w:rsid w:val="00383FC7"/>
    <w:rsid w:val="003903E3"/>
    <w:rsid w:val="003A2BF3"/>
    <w:rsid w:val="003B1F3B"/>
    <w:rsid w:val="003D5CD2"/>
    <w:rsid w:val="003D6E8E"/>
    <w:rsid w:val="003D7F98"/>
    <w:rsid w:val="003F26C4"/>
    <w:rsid w:val="003F4CD1"/>
    <w:rsid w:val="003F5FFE"/>
    <w:rsid w:val="003F7037"/>
    <w:rsid w:val="00404A9C"/>
    <w:rsid w:val="0041213E"/>
    <w:rsid w:val="00427F5A"/>
    <w:rsid w:val="004374B6"/>
    <w:rsid w:val="0044380D"/>
    <w:rsid w:val="00443B8D"/>
    <w:rsid w:val="004665A9"/>
    <w:rsid w:val="00483758"/>
    <w:rsid w:val="00484D66"/>
    <w:rsid w:val="004A0F0D"/>
    <w:rsid w:val="004D5443"/>
    <w:rsid w:val="004F1DAF"/>
    <w:rsid w:val="00501DA7"/>
    <w:rsid w:val="005108E6"/>
    <w:rsid w:val="00511BBB"/>
    <w:rsid w:val="00527A64"/>
    <w:rsid w:val="005340C6"/>
    <w:rsid w:val="005342C8"/>
    <w:rsid w:val="00537A91"/>
    <w:rsid w:val="00544C0B"/>
    <w:rsid w:val="005463BC"/>
    <w:rsid w:val="00554F9B"/>
    <w:rsid w:val="0057199F"/>
    <w:rsid w:val="005A696A"/>
    <w:rsid w:val="005B30CB"/>
    <w:rsid w:val="005C441F"/>
    <w:rsid w:val="005E0C54"/>
    <w:rsid w:val="005E6DB0"/>
    <w:rsid w:val="005F12D6"/>
    <w:rsid w:val="005F7C84"/>
    <w:rsid w:val="00626947"/>
    <w:rsid w:val="00626B46"/>
    <w:rsid w:val="0063255E"/>
    <w:rsid w:val="00642F3E"/>
    <w:rsid w:val="00660C3C"/>
    <w:rsid w:val="00681BA1"/>
    <w:rsid w:val="006A02A5"/>
    <w:rsid w:val="006B0539"/>
    <w:rsid w:val="006B2D67"/>
    <w:rsid w:val="006C65B1"/>
    <w:rsid w:val="006D4875"/>
    <w:rsid w:val="006E427A"/>
    <w:rsid w:val="006F5380"/>
    <w:rsid w:val="00722D0F"/>
    <w:rsid w:val="007235C6"/>
    <w:rsid w:val="007257FE"/>
    <w:rsid w:val="00745FEE"/>
    <w:rsid w:val="0076597E"/>
    <w:rsid w:val="00766A6A"/>
    <w:rsid w:val="0077279F"/>
    <w:rsid w:val="00776839"/>
    <w:rsid w:val="00793908"/>
    <w:rsid w:val="007A1D6D"/>
    <w:rsid w:val="007B6A96"/>
    <w:rsid w:val="007C160F"/>
    <w:rsid w:val="007C7B83"/>
    <w:rsid w:val="007D41F6"/>
    <w:rsid w:val="007F04F3"/>
    <w:rsid w:val="0080158A"/>
    <w:rsid w:val="00805330"/>
    <w:rsid w:val="00811022"/>
    <w:rsid w:val="00816622"/>
    <w:rsid w:val="00832652"/>
    <w:rsid w:val="00844000"/>
    <w:rsid w:val="0085100B"/>
    <w:rsid w:val="0085110D"/>
    <w:rsid w:val="00855ECE"/>
    <w:rsid w:val="00862518"/>
    <w:rsid w:val="0086764B"/>
    <w:rsid w:val="00884DC5"/>
    <w:rsid w:val="00890D76"/>
    <w:rsid w:val="008A279B"/>
    <w:rsid w:val="008B2693"/>
    <w:rsid w:val="008B537C"/>
    <w:rsid w:val="008B68DD"/>
    <w:rsid w:val="008C0F6A"/>
    <w:rsid w:val="008D0048"/>
    <w:rsid w:val="008D5226"/>
    <w:rsid w:val="008D70AE"/>
    <w:rsid w:val="008F6F77"/>
    <w:rsid w:val="00902D57"/>
    <w:rsid w:val="00905275"/>
    <w:rsid w:val="00937745"/>
    <w:rsid w:val="00941128"/>
    <w:rsid w:val="00943321"/>
    <w:rsid w:val="00951060"/>
    <w:rsid w:val="009524BB"/>
    <w:rsid w:val="00955082"/>
    <w:rsid w:val="00955A24"/>
    <w:rsid w:val="0097675F"/>
    <w:rsid w:val="0098452B"/>
    <w:rsid w:val="009A7822"/>
    <w:rsid w:val="009B22E6"/>
    <w:rsid w:val="009B69EF"/>
    <w:rsid w:val="009B7C0D"/>
    <w:rsid w:val="009D4AF0"/>
    <w:rsid w:val="009E3CD6"/>
    <w:rsid w:val="009F1175"/>
    <w:rsid w:val="00A01E7F"/>
    <w:rsid w:val="00A04A15"/>
    <w:rsid w:val="00A10838"/>
    <w:rsid w:val="00A20884"/>
    <w:rsid w:val="00A300A5"/>
    <w:rsid w:val="00A404C4"/>
    <w:rsid w:val="00A57472"/>
    <w:rsid w:val="00A6290D"/>
    <w:rsid w:val="00A6337E"/>
    <w:rsid w:val="00A81EDE"/>
    <w:rsid w:val="00A94466"/>
    <w:rsid w:val="00AB27EE"/>
    <w:rsid w:val="00AC0B45"/>
    <w:rsid w:val="00AD09C2"/>
    <w:rsid w:val="00AE2203"/>
    <w:rsid w:val="00AE2FA7"/>
    <w:rsid w:val="00AE3083"/>
    <w:rsid w:val="00AF1A8B"/>
    <w:rsid w:val="00B04A0E"/>
    <w:rsid w:val="00B4229E"/>
    <w:rsid w:val="00B5142E"/>
    <w:rsid w:val="00B61F79"/>
    <w:rsid w:val="00B646B9"/>
    <w:rsid w:val="00B819AA"/>
    <w:rsid w:val="00B8579F"/>
    <w:rsid w:val="00B97F79"/>
    <w:rsid w:val="00BB29C6"/>
    <w:rsid w:val="00BC291F"/>
    <w:rsid w:val="00C0179A"/>
    <w:rsid w:val="00C057FC"/>
    <w:rsid w:val="00C20A42"/>
    <w:rsid w:val="00C20DE4"/>
    <w:rsid w:val="00C21A5C"/>
    <w:rsid w:val="00C23AD4"/>
    <w:rsid w:val="00C27437"/>
    <w:rsid w:val="00C32DAF"/>
    <w:rsid w:val="00C448A7"/>
    <w:rsid w:val="00C46641"/>
    <w:rsid w:val="00C9341D"/>
    <w:rsid w:val="00C95B26"/>
    <w:rsid w:val="00CA34CB"/>
    <w:rsid w:val="00CD098B"/>
    <w:rsid w:val="00D03033"/>
    <w:rsid w:val="00D03B33"/>
    <w:rsid w:val="00D1333D"/>
    <w:rsid w:val="00D21BC7"/>
    <w:rsid w:val="00D60A81"/>
    <w:rsid w:val="00D6394F"/>
    <w:rsid w:val="00D707B5"/>
    <w:rsid w:val="00D73F91"/>
    <w:rsid w:val="00D74D6D"/>
    <w:rsid w:val="00D83120"/>
    <w:rsid w:val="00DC4BC1"/>
    <w:rsid w:val="00DF210A"/>
    <w:rsid w:val="00DF3768"/>
    <w:rsid w:val="00DF7AD0"/>
    <w:rsid w:val="00E01F43"/>
    <w:rsid w:val="00E05315"/>
    <w:rsid w:val="00E1027F"/>
    <w:rsid w:val="00E25131"/>
    <w:rsid w:val="00E4558F"/>
    <w:rsid w:val="00E47056"/>
    <w:rsid w:val="00E52C60"/>
    <w:rsid w:val="00E60DB8"/>
    <w:rsid w:val="00E619F1"/>
    <w:rsid w:val="00E81B96"/>
    <w:rsid w:val="00E86799"/>
    <w:rsid w:val="00E96526"/>
    <w:rsid w:val="00EC2B13"/>
    <w:rsid w:val="00EC7D3F"/>
    <w:rsid w:val="00EE182C"/>
    <w:rsid w:val="00EE4401"/>
    <w:rsid w:val="00EE4F19"/>
    <w:rsid w:val="00EF501F"/>
    <w:rsid w:val="00F43649"/>
    <w:rsid w:val="00F53F9B"/>
    <w:rsid w:val="00F713C3"/>
    <w:rsid w:val="00F7710F"/>
    <w:rsid w:val="00F92162"/>
    <w:rsid w:val="00FB2724"/>
    <w:rsid w:val="00FB2A68"/>
    <w:rsid w:val="00FB2B77"/>
    <w:rsid w:val="00FB4ED2"/>
    <w:rsid w:val="00FC3ADE"/>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19042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www.acm.org%2F&amp;sa=D&amp;sntz=1&amp;usg=AFQjCNHRmO8pE9Aelibj1B2wMEZTwNJQeQ" TargetMode="External"/><Relationship Id="rId18" Type="http://schemas.openxmlformats.org/officeDocument/2006/relationships/hyperlink" Target="http://www.google.com/url?q=http%3A%2F%2Fwww.acm.org%2F&amp;sa=D&amp;sntz=1&amp;usg=AFQjCNHRmO8pE9Aelibj1B2wMEZTwNJQeQ" TargetMode="External"/><Relationship Id="rId26" Type="http://schemas.openxmlformats.org/officeDocument/2006/relationships/hyperlink" Target="http://www.google.com/url?q=http%3A%2F%2Fwww.acm.org%2Feducation%2Fcurricula-recommendations&amp;sa=D&amp;sntz=1&amp;usg=AFQjCNExo5scqZGuscEVQvRcSj4VSbpJGQ" TargetMode="External"/><Relationship Id="rId39" Type="http://schemas.openxmlformats.org/officeDocument/2006/relationships/hyperlink" Target="http://www.google.com/url?q=http%3A%2F%2Fdblp.uni-trier.de%2F&amp;sa=D&amp;sntz=1&amp;usg=AFQjCNEH92QzwG53nqoBMlHR8bkn8qQcKA" TargetMode="External"/><Relationship Id="rId21" Type="http://schemas.openxmlformats.org/officeDocument/2006/relationships/hyperlink" Target="http://what.csc.villanova.edu/twiki/bin/view/Main/TheComputingOntology" TargetMode="External"/><Relationship Id="rId34" Type="http://schemas.openxmlformats.org/officeDocument/2006/relationships/hyperlink" Target="http://www.google.com/url?q=http%3A%2F%2Fwww.acm.org%2Feducation%2Fcurricula-recommendations&amp;sa=D&amp;sntz=1&amp;usg=AFQjCNExo5scqZGuscEVQvRcSj4VSbpJGQ" TargetMode="External"/><Relationship Id="rId42" Type="http://schemas.openxmlformats.org/officeDocument/2006/relationships/hyperlink" Target="http://www.google.com/url?q=http%3A%2F%2Fdblp.uni-trier.de%2F&amp;sa=D&amp;sntz=1&amp;usg=AFQjCNEH92QzwG53nqoBMlHR8bkn8qQcKA" TargetMode="External"/><Relationship Id="rId47" Type="http://schemas.openxmlformats.org/officeDocument/2006/relationships/hyperlink" Target="http://www.google.com/url?q=http%3A%2F%2Fxmlns.com%2Ffoaf%2Fspec%2F&amp;sa=D&amp;sntz=1&amp;usg=AFQjCNHowKlBMu-6T-JqCFpsUX0XLD-Ysg" TargetMode="External"/><Relationship Id="rId50" Type="http://schemas.openxmlformats.org/officeDocument/2006/relationships/hyperlink" Target="http://www.google.com/url?q=http%3A%2F%2Fxmlns.com%2Ffoaf%2Fspec%2F&amp;sa=D&amp;sntz=1&amp;usg=AFQjCNHowKlBMu-6T-JqCFpsUX0XLD-Ysg" TargetMode="External"/><Relationship Id="rId55" Type="http://schemas.openxmlformats.org/officeDocument/2006/relationships/hyperlink" Target="http://www.google.com/url?q=http%3A%2F%2Fxmlns.com%2Ffoaf%2Fspec%2F&amp;sa=D&amp;sntz=1&amp;usg=AFQjCNHowKlBMu-6T-JqCFpsUX0XLD-Ysg" TargetMode="External"/><Relationship Id="rId63" Type="http://schemas.openxmlformats.org/officeDocument/2006/relationships/hyperlink" Target="http://protege.stanford.edu/" TargetMode="External"/><Relationship Id="rId68" Type="http://schemas.openxmlformats.org/officeDocument/2006/relationships/hyperlink" Target="http://www.cs.wisc.edu/dbworld/" TargetMode="External"/><Relationship Id="rId76" Type="http://schemas.openxmlformats.org/officeDocument/2006/relationships/image" Target="media/image16.png"/><Relationship Id="rId84" Type="http://schemas.openxmlformats.org/officeDocument/2006/relationships/image" Target="media/image24.png"/><Relationship Id="rId89" Type="http://schemas.openxmlformats.org/officeDocument/2006/relationships/image" Target="media/image29.png"/><Relationship Id="rId7" Type="http://schemas.openxmlformats.org/officeDocument/2006/relationships/image" Target="media/image4.png"/><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google.com/url?q=http%3A%2F%2Fwww.acm.org%2F&amp;sa=D&amp;sntz=1&amp;usg=AFQjCNHRmO8pE9Aelibj1B2wMEZTwNJQeQ" TargetMode="External"/><Relationship Id="rId29" Type="http://schemas.openxmlformats.org/officeDocument/2006/relationships/hyperlink" Target="http://www.google.com/url?q=http%3A%2F%2Fwww.acm.org%2Feducation%2Fcurricula-recommendations&amp;sa=D&amp;sntz=1&amp;usg=AFQjCNExo5scqZGuscEVQvRcSj4VSbpJGQ" TargetMode="External"/><Relationship Id="rId11" Type="http://schemas.openxmlformats.org/officeDocument/2006/relationships/image" Target="media/image8.jpeg"/><Relationship Id="rId24" Type="http://schemas.openxmlformats.org/officeDocument/2006/relationships/hyperlink" Target="http://www.google.com/url?q=http%3A%2F%2Fwww.acm.org%2Feducation%2Fcurricula-recommendations&amp;sa=D&amp;sntz=1&amp;usg=AFQjCNExo5scqZGuscEVQvRcSj4VSbpJGQ" TargetMode="External"/><Relationship Id="rId32" Type="http://schemas.openxmlformats.org/officeDocument/2006/relationships/hyperlink" Target="http://www.google.com/url?q=http%3A%2F%2Fwww.acm.org%2Feducation%2Fcurricula-recommendations&amp;sa=D&amp;sntz=1&amp;usg=AFQjCNExo5scqZGuscEVQvRcSj4VSbpJGQ" TargetMode="External"/><Relationship Id="rId37" Type="http://schemas.openxmlformats.org/officeDocument/2006/relationships/hyperlink" Target="http://www.google.com/url?q=http%3A%2F%2Fdblp.uni-trier.de%2F&amp;sa=D&amp;sntz=1&amp;usg=AFQjCNEH92QzwG53nqoBMlHR8bkn8qQcKA" TargetMode="External"/><Relationship Id="rId40" Type="http://schemas.openxmlformats.org/officeDocument/2006/relationships/hyperlink" Target="http://www.google.com/url?q=http%3A%2F%2Fdblp.uni-trier.de%2F&amp;sa=D&amp;sntz=1&amp;usg=AFQjCNEH92QzwG53nqoBMlHR8bkn8qQcKA" TargetMode="External"/><Relationship Id="rId45" Type="http://schemas.openxmlformats.org/officeDocument/2006/relationships/hyperlink" Target="http://www.google.com/url?q=http%3A%2F%2Fdblp.uni-trier.de%2F&amp;sa=D&amp;sntz=1&amp;usg=AFQjCNEH92QzwG53nqoBMlHR8bkn8qQcKA" TargetMode="External"/><Relationship Id="rId53" Type="http://schemas.openxmlformats.org/officeDocument/2006/relationships/hyperlink" Target="http://www.google.com/url?q=http%3A%2F%2Fxmlns.com%2Ffoaf%2Fspec%2F&amp;sa=D&amp;sntz=1&amp;usg=AFQjCNHowKlBMu-6T-JqCFpsUX0XLD-Ysg" TargetMode="External"/><Relationship Id="rId58" Type="http://schemas.openxmlformats.org/officeDocument/2006/relationships/hyperlink" Target="http://www.google.com/url?q=http%3A%2F%2Fdublincore.org%2F&amp;sa=D&amp;sntz=1&amp;usg=AFQjCNHc99lxIzXFMIljRA80fBMutr0soA" TargetMode="External"/><Relationship Id="rId66" Type="http://schemas.openxmlformats.org/officeDocument/2006/relationships/hyperlink" Target="http://www.xulyngonngu.com/sharing/?p=145" TargetMode="External"/><Relationship Id="rId74" Type="http://schemas.openxmlformats.org/officeDocument/2006/relationships/image" Target="media/image14.png"/><Relationship Id="rId79" Type="http://schemas.openxmlformats.org/officeDocument/2006/relationships/image" Target="media/image19.png"/><Relationship Id="rId87" Type="http://schemas.openxmlformats.org/officeDocument/2006/relationships/image" Target="media/image27.png"/><Relationship Id="rId5" Type="http://schemas.openxmlformats.org/officeDocument/2006/relationships/image" Target="media/image2.emf"/><Relationship Id="rId61" Type="http://schemas.openxmlformats.org/officeDocument/2006/relationships/hyperlink" Target="http://www.google.com/url?q=http%3A%2F%2Fdublincore.org%2F&amp;sa=D&amp;sntz=1&amp;usg=AFQjCNHc99lxIzXFMIljRA80fBMutr0soA" TargetMode="External"/><Relationship Id="rId82" Type="http://schemas.openxmlformats.org/officeDocument/2006/relationships/image" Target="media/image22.png"/><Relationship Id="rId90" Type="http://schemas.openxmlformats.org/officeDocument/2006/relationships/fontTable" Target="fontTable.xml"/><Relationship Id="rId19" Type="http://schemas.openxmlformats.org/officeDocument/2006/relationships/hyperlink" Target="http://www.google.com/url?q=http%3A%2F%2Fwww.acm.org%2F&amp;sa=D&amp;sntz=1&amp;usg=AFQjCNHRmO8pE9Aelibj1B2wMEZTwNJQeQ" TargetMode="External"/><Relationship Id="rId14" Type="http://schemas.openxmlformats.org/officeDocument/2006/relationships/hyperlink" Target="http://www.google.com/url?q=http%3A%2F%2Fwww.acm.org%2F&amp;sa=D&amp;sntz=1&amp;usg=AFQjCNHRmO8pE9Aelibj1B2wMEZTwNJQeQ" TargetMode="External"/><Relationship Id="rId22" Type="http://schemas.openxmlformats.org/officeDocument/2006/relationships/hyperlink" Target="http://knoesis.wright.edu/library/ontologies/swetodblp/" TargetMode="External"/><Relationship Id="rId27" Type="http://schemas.openxmlformats.org/officeDocument/2006/relationships/hyperlink" Target="http://www.google.com/url?q=http%3A%2F%2Fwww.acm.org%2Feducation%2Fcurricula-recommendations&amp;sa=D&amp;sntz=1&amp;usg=AFQjCNExo5scqZGuscEVQvRcSj4VSbpJGQ" TargetMode="External"/><Relationship Id="rId30" Type="http://schemas.openxmlformats.org/officeDocument/2006/relationships/hyperlink" Target="http://www.google.com/url?q=http%3A%2F%2Fwww.acm.org%2Feducation%2Fcurricula-recommendations&amp;sa=D&amp;sntz=1&amp;usg=AFQjCNExo5scqZGuscEVQvRcSj4VSbpJGQ" TargetMode="External"/><Relationship Id="rId35" Type="http://schemas.openxmlformats.org/officeDocument/2006/relationships/hyperlink" Target="http://www.google.com/url?q=http%3A%2F%2Fwww.acm.org%2Feducation%2Fcurricula-recommendations&amp;sa=D&amp;sntz=1&amp;usg=AFQjCNExo5scqZGuscEVQvRcSj4VSbpJGQ" TargetMode="External"/><Relationship Id="rId43" Type="http://schemas.openxmlformats.org/officeDocument/2006/relationships/hyperlink" Target="http://www.google.com/url?q=http%3A%2F%2Fdblp.uni-trier.de%2F&amp;sa=D&amp;sntz=1&amp;usg=AFQjCNEH92QzwG53nqoBMlHR8bkn8qQcKA" TargetMode="External"/><Relationship Id="rId48" Type="http://schemas.openxmlformats.org/officeDocument/2006/relationships/hyperlink" Target="http://www.google.com/url?q=http%3A%2F%2Fxmlns.com%2Ffoaf%2Fspec%2F&amp;sa=D&amp;sntz=1&amp;usg=AFQjCNHowKlBMu-6T-JqCFpsUX0XLD-Ysg" TargetMode="External"/><Relationship Id="rId56" Type="http://schemas.openxmlformats.org/officeDocument/2006/relationships/hyperlink" Target="http://www.google.com/url?q=http%3A%2F%2Fdublincore.org%2F&amp;sa=D&amp;sntz=1&amp;usg=AFQjCNHc99lxIzXFMIljRA80fBMutr0soA" TargetMode="External"/><Relationship Id="rId64" Type="http://schemas.openxmlformats.org/officeDocument/2006/relationships/hyperlink" Target="http://www.csie.ntu.edu.tw/~cjlin/libsvm/" TargetMode="External"/><Relationship Id="rId69" Type="http://schemas.openxmlformats.org/officeDocument/2006/relationships/image" Target="media/image9.png"/><Relationship Id="rId77" Type="http://schemas.openxmlformats.org/officeDocument/2006/relationships/image" Target="media/image17.png"/><Relationship Id="rId8" Type="http://schemas.openxmlformats.org/officeDocument/2006/relationships/image" Target="media/image5.png"/><Relationship Id="rId51" Type="http://schemas.openxmlformats.org/officeDocument/2006/relationships/hyperlink" Target="http://www.google.com/url?q=http%3A%2F%2Fxmlns.com%2Ffoaf%2Fspec%2F&amp;sa=D&amp;sntz=1&amp;usg=AFQjCNHowKlBMu-6T-JqCFpsUX0XLD-Ysg" TargetMode="External"/><Relationship Id="rId72" Type="http://schemas.openxmlformats.org/officeDocument/2006/relationships/image" Target="media/image12.jpeg"/><Relationship Id="rId80" Type="http://schemas.openxmlformats.org/officeDocument/2006/relationships/image" Target="media/image20.png"/><Relationship Id="rId85"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mailto:gruber@ksl.stanford.edu" TargetMode="External"/><Relationship Id="rId17" Type="http://schemas.openxmlformats.org/officeDocument/2006/relationships/hyperlink" Target="http://www.google.com/url?q=http%3A%2F%2Fwww.acm.org%2F&amp;sa=D&amp;sntz=1&amp;usg=AFQjCNHRmO8pE9Aelibj1B2wMEZTwNJQeQ" TargetMode="External"/><Relationship Id="rId25" Type="http://schemas.openxmlformats.org/officeDocument/2006/relationships/hyperlink" Target="http://www.google.com/url?q=http%3A%2F%2Fwww.acm.org%2Feducation%2Fcurricula-recommendations&amp;sa=D&amp;sntz=1&amp;usg=AFQjCNExo5scqZGuscEVQvRcSj4VSbpJGQ" TargetMode="External"/><Relationship Id="rId33" Type="http://schemas.openxmlformats.org/officeDocument/2006/relationships/hyperlink" Target="http://www.google.com/url?q=http%3A%2F%2Fwww.acm.org%2Feducation%2Fcurricula-recommendations&amp;sa=D&amp;sntz=1&amp;usg=AFQjCNExo5scqZGuscEVQvRcSj4VSbpJGQ" TargetMode="External"/><Relationship Id="rId38" Type="http://schemas.openxmlformats.org/officeDocument/2006/relationships/hyperlink" Target="http://www.google.com/url?q=http%3A%2F%2Fdblp.uni-trier.de%2F&amp;sa=D&amp;sntz=1&amp;usg=AFQjCNEH92QzwG53nqoBMlHR8bkn8qQcKA" TargetMode="External"/><Relationship Id="rId46" Type="http://schemas.openxmlformats.org/officeDocument/2006/relationships/hyperlink" Target="http://www.google.com/url?q=http%3A%2F%2Fxmlns.com%2Ffoaf%2Fspec%2F&amp;sa=D&amp;sntz=1&amp;usg=AFQjCNHowKlBMu-6T-JqCFpsUX0XLD-Ysg" TargetMode="External"/><Relationship Id="rId59" Type="http://schemas.openxmlformats.org/officeDocument/2006/relationships/hyperlink" Target="http://www.google.com/url?q=http%3A%2F%2Fdublincore.org%2F&amp;sa=D&amp;sntz=1&amp;usg=AFQjCNHc99lxIzXFMIljRA80fBMutr0soA" TargetMode="External"/><Relationship Id="rId67" Type="http://schemas.openxmlformats.org/officeDocument/2006/relationships/hyperlink" Target="http://mic.gov.vn/Trang/default.aspx" TargetMode="External"/><Relationship Id="rId20" Type="http://schemas.openxmlformats.org/officeDocument/2006/relationships/hyperlink" Target="http://www.google.com/url?q=http%3A%2F%2Fwww.acm.org%2F&amp;sa=D&amp;sntz=1&amp;usg=AFQjCNHRmO8pE9Aelibj1B2wMEZTwNJQeQ" TargetMode="External"/><Relationship Id="rId41" Type="http://schemas.openxmlformats.org/officeDocument/2006/relationships/hyperlink" Target="http://www.google.com/url?q=http%3A%2F%2Fdblp.uni-trier.de%2F&amp;sa=D&amp;sntz=1&amp;usg=AFQjCNEH92QzwG53nqoBMlHR8bkn8qQcKA" TargetMode="External"/><Relationship Id="rId54" Type="http://schemas.openxmlformats.org/officeDocument/2006/relationships/hyperlink" Target="http://www.google.com/url?q=http%3A%2F%2Fxmlns.com%2Ffoaf%2Fspec%2F&amp;sa=D&amp;sntz=1&amp;usg=AFQjCNHowKlBMu-6T-JqCFpsUX0XLD-Ysg" TargetMode="External"/><Relationship Id="rId62" Type="http://schemas.openxmlformats.org/officeDocument/2006/relationships/hyperlink" Target="http://www.w3.org/TR/rdf-sparql-query/" TargetMode="External"/><Relationship Id="rId70" Type="http://schemas.openxmlformats.org/officeDocument/2006/relationships/image" Target="media/image10.jpeg"/><Relationship Id="rId75" Type="http://schemas.openxmlformats.org/officeDocument/2006/relationships/image" Target="media/image15.png"/><Relationship Id="rId83" Type="http://schemas.openxmlformats.org/officeDocument/2006/relationships/image" Target="media/image23.png"/><Relationship Id="rId88" Type="http://schemas.openxmlformats.org/officeDocument/2006/relationships/image" Target="media/image28.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emf"/><Relationship Id="rId15" Type="http://schemas.openxmlformats.org/officeDocument/2006/relationships/hyperlink" Target="http://www.google.com/url?q=http%3A%2F%2Fwww.acm.org%2F&amp;sa=D&amp;sntz=1&amp;usg=AFQjCNHRmO8pE9Aelibj1B2wMEZTwNJQeQ" TargetMode="External"/><Relationship Id="rId23" Type="http://schemas.openxmlformats.org/officeDocument/2006/relationships/hyperlink" Target="http://www.google.com/url?q=http%3A%2F%2Fwww.acm.org%2Feducation%2Fcurricula-recommendations&amp;sa=D&amp;sntz=1&amp;usg=AFQjCNExo5scqZGuscEVQvRcSj4VSbpJGQ" TargetMode="External"/><Relationship Id="rId28" Type="http://schemas.openxmlformats.org/officeDocument/2006/relationships/hyperlink" Target="http://www.google.com/url?q=http%3A%2F%2Fwww.acm.org%2Feducation%2Fcurricula-recommendations&amp;sa=D&amp;sntz=1&amp;usg=AFQjCNExo5scqZGuscEVQvRcSj4VSbpJGQ" TargetMode="External"/><Relationship Id="rId36" Type="http://schemas.openxmlformats.org/officeDocument/2006/relationships/hyperlink" Target="http://www.google.com/url?q=http%3A%2F%2Fdblp.uni-trier.de%2F&amp;sa=D&amp;sntz=1&amp;usg=AFQjCNEH92QzwG53nqoBMlHR8bkn8qQcKA" TargetMode="External"/><Relationship Id="rId49" Type="http://schemas.openxmlformats.org/officeDocument/2006/relationships/hyperlink" Target="http://www.google.com/url?q=http%3A%2F%2Fxmlns.com%2Ffoaf%2Fspec%2F&amp;sa=D&amp;sntz=1&amp;usg=AFQjCNHowKlBMu-6T-JqCFpsUX0XLD-Ysg" TargetMode="External"/><Relationship Id="rId57" Type="http://schemas.openxmlformats.org/officeDocument/2006/relationships/hyperlink" Target="http://www.google.com/url?q=http%3A%2F%2Fdublincore.org%2F&amp;sa=D&amp;sntz=1&amp;usg=AFQjCNHc99lxIzXFMIljRA80fBMutr0soA" TargetMode="External"/><Relationship Id="rId10" Type="http://schemas.openxmlformats.org/officeDocument/2006/relationships/image" Target="media/image7.png"/><Relationship Id="rId31" Type="http://schemas.openxmlformats.org/officeDocument/2006/relationships/hyperlink" Target="http://www.google.com/url?q=http%3A%2F%2Fwww.acm.org%2Feducation%2Fcurricula-recommendations&amp;sa=D&amp;sntz=1&amp;usg=AFQjCNExo5scqZGuscEVQvRcSj4VSbpJGQ" TargetMode="External"/><Relationship Id="rId44" Type="http://schemas.openxmlformats.org/officeDocument/2006/relationships/hyperlink" Target="http://www.google.com/url?q=http%3A%2F%2Fdblp.uni-trier.de%2F&amp;sa=D&amp;sntz=1&amp;usg=AFQjCNEH92QzwG53nqoBMlHR8bkn8qQcKA" TargetMode="External"/><Relationship Id="rId52" Type="http://schemas.openxmlformats.org/officeDocument/2006/relationships/hyperlink" Target="http://www.google.com/url?q=http%3A%2F%2Fxmlns.com%2Ffoaf%2Fspec%2F&amp;sa=D&amp;sntz=1&amp;usg=AFQjCNHowKlBMu-6T-JqCFpsUX0XLD-Ysg" TargetMode="External"/><Relationship Id="rId60" Type="http://schemas.openxmlformats.org/officeDocument/2006/relationships/hyperlink" Target="http://www.google.com/url?q=http%3A%2F%2Fdublincore.org%2F&amp;sa=D&amp;sntz=1&amp;usg=AFQjCNHc99lxIzXFMIljRA80fBMutr0soA" TargetMode="External"/><Relationship Id="rId65" Type="http://schemas.openxmlformats.org/officeDocument/2006/relationships/hyperlink" Target="http://vlsp.vietlp.org:8080/demo/?page=resources" TargetMode="External"/><Relationship Id="rId73" Type="http://schemas.openxmlformats.org/officeDocument/2006/relationships/image" Target="media/image13.jpe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52</Pages>
  <Words>10154</Words>
  <Characters>57878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74</cp:revision>
  <dcterms:created xsi:type="dcterms:W3CDTF">2011-03-03T23:51:00Z</dcterms:created>
  <dcterms:modified xsi:type="dcterms:W3CDTF">2011-03-07T22:50:00Z</dcterms:modified>
</cp:coreProperties>
</file>